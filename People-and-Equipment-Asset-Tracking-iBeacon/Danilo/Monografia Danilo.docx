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22" w:type="dxa"/>
        <w:tblLook w:val="04A0" w:firstRow="1" w:lastRow="0" w:firstColumn="1" w:lastColumn="0" w:noHBand="0" w:noVBand="1"/>
      </w:tblPr>
      <w:tblGrid>
        <w:gridCol w:w="2376"/>
        <w:gridCol w:w="6946"/>
      </w:tblGrid>
      <w:tr w:rsidR="003F5936" w:rsidRPr="00872A5B" w14:paraId="6CCAD556" w14:textId="77777777" w:rsidTr="001805D7">
        <w:trPr>
          <w:trHeight w:val="1408"/>
        </w:trPr>
        <w:tc>
          <w:tcPr>
            <w:tcW w:w="2376" w:type="dxa"/>
            <w:shd w:val="clear" w:color="auto" w:fill="auto"/>
          </w:tcPr>
          <w:p w14:paraId="7D15FC50" w14:textId="77777777" w:rsidR="003F5936" w:rsidRPr="00872A5B" w:rsidRDefault="001E6E54" w:rsidP="001805D7">
            <w:pPr>
              <w:autoSpaceDE w:val="0"/>
              <w:autoSpaceDN w:val="0"/>
              <w:adjustRightInd w:val="0"/>
              <w:spacing w:before="0" w:after="0" w:line="240" w:lineRule="auto"/>
              <w:ind w:firstLine="0"/>
              <w:jc w:val="center"/>
              <w:rPr>
                <w:rFonts w:ascii="Arial" w:hAnsi="Arial" w:cs="Arial"/>
                <w:b/>
                <w:spacing w:val="40"/>
                <w:sz w:val="44"/>
                <w:szCs w:val="44"/>
              </w:rPr>
            </w:pPr>
            <w:r>
              <w:rPr>
                <w:noProof/>
              </w:rPr>
              <w:drawing>
                <wp:anchor distT="0" distB="0" distL="114300" distR="114300" simplePos="0" relativeHeight="251660288" behindDoc="1" locked="0" layoutInCell="1" allowOverlap="1" wp14:anchorId="7CE92BC5" wp14:editId="184111D1">
                  <wp:simplePos x="0" y="0"/>
                  <wp:positionH relativeFrom="column">
                    <wp:posOffset>-294005</wp:posOffset>
                  </wp:positionH>
                  <wp:positionV relativeFrom="paragraph">
                    <wp:posOffset>100965</wp:posOffset>
                  </wp:positionV>
                  <wp:extent cx="1633220" cy="728345"/>
                  <wp:effectExtent l="0" t="0" r="0" b="0"/>
                  <wp:wrapNone/>
                  <wp:docPr id="16" name="Imagem 0" descr="Descrição: 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Descrição: ss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3220" cy="7283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shd w:val="clear" w:color="auto" w:fill="auto"/>
          </w:tcPr>
          <w:p w14:paraId="4F7D714A" w14:textId="77777777" w:rsidR="003F5936" w:rsidRPr="00872A5B" w:rsidRDefault="003F5936" w:rsidP="001805D7">
            <w:pPr>
              <w:autoSpaceDE w:val="0"/>
              <w:autoSpaceDN w:val="0"/>
              <w:adjustRightInd w:val="0"/>
              <w:spacing w:before="0" w:after="0" w:line="240" w:lineRule="auto"/>
              <w:ind w:firstLine="0"/>
              <w:jc w:val="left"/>
              <w:rPr>
                <w:rFonts w:ascii="Arial" w:hAnsi="Arial" w:cs="Arial"/>
                <w:b/>
                <w:spacing w:val="40"/>
                <w:sz w:val="36"/>
                <w:szCs w:val="36"/>
              </w:rPr>
            </w:pPr>
            <w:r w:rsidRPr="00872A5B">
              <w:rPr>
                <w:rFonts w:ascii="Arial" w:hAnsi="Arial" w:cs="Arial"/>
                <w:b/>
                <w:spacing w:val="40"/>
                <w:sz w:val="36"/>
                <w:szCs w:val="36"/>
              </w:rPr>
              <w:t>UNIVERSIDADE DE SÃO PAULO</w:t>
            </w:r>
          </w:p>
          <w:p w14:paraId="1A6FF0D6" w14:textId="77777777" w:rsidR="003F5936" w:rsidRPr="00872A5B" w:rsidRDefault="003F5936" w:rsidP="001805D7">
            <w:pPr>
              <w:autoSpaceDE w:val="0"/>
              <w:autoSpaceDN w:val="0"/>
              <w:adjustRightInd w:val="0"/>
              <w:spacing w:before="0" w:after="0" w:line="240" w:lineRule="auto"/>
              <w:ind w:firstLine="0"/>
              <w:jc w:val="left"/>
              <w:rPr>
                <w:rFonts w:ascii="Tahoma" w:hAnsi="Tahoma" w:cs="Arial"/>
                <w:b/>
                <w:szCs w:val="24"/>
              </w:rPr>
            </w:pPr>
            <w:r w:rsidRPr="00872A5B">
              <w:rPr>
                <w:rFonts w:ascii="Tahoma" w:hAnsi="Tahoma" w:cs="Arial"/>
                <w:b/>
                <w:szCs w:val="24"/>
              </w:rPr>
              <w:t>Instituto de Ciências Matemáticas e de Computação</w:t>
            </w:r>
          </w:p>
          <w:p w14:paraId="53770A1F" w14:textId="77777777" w:rsidR="003F5936" w:rsidRPr="00872A5B" w:rsidRDefault="003F5936" w:rsidP="001805D7">
            <w:pPr>
              <w:autoSpaceDE w:val="0"/>
              <w:autoSpaceDN w:val="0"/>
              <w:adjustRightInd w:val="0"/>
              <w:spacing w:before="0" w:after="0" w:line="240" w:lineRule="auto"/>
              <w:ind w:firstLine="0"/>
              <w:jc w:val="left"/>
              <w:rPr>
                <w:rFonts w:ascii="Arial" w:hAnsi="Arial" w:cs="Arial"/>
                <w:szCs w:val="24"/>
              </w:rPr>
            </w:pPr>
          </w:p>
          <w:p w14:paraId="18CC32F0" w14:textId="77777777" w:rsidR="003F5936" w:rsidRPr="00872A5B" w:rsidRDefault="003F5936" w:rsidP="001805D7">
            <w:pPr>
              <w:autoSpaceDE w:val="0"/>
              <w:autoSpaceDN w:val="0"/>
              <w:adjustRightInd w:val="0"/>
              <w:spacing w:before="0" w:after="0" w:line="240" w:lineRule="auto"/>
              <w:ind w:firstLine="0"/>
              <w:jc w:val="center"/>
              <w:rPr>
                <w:rFonts w:ascii="Arial" w:hAnsi="Arial" w:cs="Arial"/>
                <w:b/>
                <w:spacing w:val="40"/>
                <w:szCs w:val="24"/>
              </w:rPr>
            </w:pPr>
            <w:r w:rsidRPr="00872A5B">
              <w:rPr>
                <w:rFonts w:ascii="Arial" w:hAnsi="Arial" w:cs="Arial"/>
                <w:b/>
                <w:spacing w:val="40"/>
                <w:szCs w:val="24"/>
              </w:rPr>
              <w:t>Departamento de Sistemas de Computação</w:t>
            </w:r>
          </w:p>
        </w:tc>
      </w:tr>
    </w:tbl>
    <w:p w14:paraId="3C672E44"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rPr>
      </w:pPr>
    </w:p>
    <w:p w14:paraId="5D66C171"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rPr>
      </w:pPr>
    </w:p>
    <w:p w14:paraId="4A17E49E"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11AA4FB4"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4DC058BF" w14:textId="77777777" w:rsidR="00A83001" w:rsidRPr="00137EDC" w:rsidRDefault="001E6E54" w:rsidP="00A83001">
      <w:pPr>
        <w:autoSpaceDE w:val="0"/>
        <w:autoSpaceDN w:val="0"/>
        <w:adjustRightInd w:val="0"/>
        <w:spacing w:before="0" w:after="0" w:line="240" w:lineRule="auto"/>
        <w:ind w:firstLine="0"/>
        <w:jc w:val="center"/>
        <w:rPr>
          <w:rFonts w:ascii="Arial" w:hAnsi="Arial" w:cs="Arial"/>
          <w:sz w:val="20"/>
        </w:rPr>
      </w:pPr>
      <w:r>
        <w:rPr>
          <w:rFonts w:ascii="Arial" w:hAnsi="Arial" w:cs="Arial"/>
          <w:noProof/>
          <w:sz w:val="20"/>
        </w:rPr>
        <mc:AlternateContent>
          <mc:Choice Requires="wps">
            <w:drawing>
              <wp:anchor distT="0" distB="0" distL="114300" distR="114300" simplePos="0" relativeHeight="251657216" behindDoc="0" locked="0" layoutInCell="1" allowOverlap="1" wp14:anchorId="13552C1C" wp14:editId="4589F5F4">
                <wp:simplePos x="0" y="0"/>
                <wp:positionH relativeFrom="column">
                  <wp:posOffset>389890</wp:posOffset>
                </wp:positionH>
                <wp:positionV relativeFrom="paragraph">
                  <wp:posOffset>3656330</wp:posOffset>
                </wp:positionV>
                <wp:extent cx="4508500" cy="0"/>
                <wp:effectExtent l="0" t="0" r="0" b="0"/>
                <wp:wrapNone/>
                <wp:docPr id="1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F6D5F"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287.9pt" to="385.7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hg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"/>
            </w:pict>
          </mc:Fallback>
        </mc:AlternateContent>
      </w:r>
      <w:r>
        <w:rPr>
          <w:rFonts w:ascii="Arial" w:hAnsi="Arial" w:cs="Arial"/>
          <w:noProof/>
          <w:sz w:val="20"/>
        </w:rPr>
        <mc:AlternateContent>
          <mc:Choice Requires="wps">
            <w:drawing>
              <wp:anchor distT="0" distB="0" distL="114300" distR="114300" simplePos="0" relativeHeight="251655168" behindDoc="0" locked="0" layoutInCell="0" allowOverlap="1" wp14:anchorId="58AD6BEE" wp14:editId="10125E95">
                <wp:simplePos x="0" y="0"/>
                <wp:positionH relativeFrom="column">
                  <wp:posOffset>299720</wp:posOffset>
                </wp:positionH>
                <wp:positionV relativeFrom="paragraph">
                  <wp:posOffset>2145030</wp:posOffset>
                </wp:positionV>
                <wp:extent cx="4598670" cy="0"/>
                <wp:effectExtent l="0" t="0" r="0" b="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F24F2" id="Line 1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68.9pt" to="385.7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n8FQ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" o:allowincell="f"/>
            </w:pict>
          </mc:Fallback>
        </mc:AlternateContent>
      </w:r>
    </w:p>
    <w:p w14:paraId="6719859B"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59276C90"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587CC7AC"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4604F8E3" w14:textId="77777777" w:rsidR="00A83001" w:rsidRPr="00137EDC" w:rsidRDefault="00A83001" w:rsidP="00A83001">
      <w:pPr>
        <w:autoSpaceDE w:val="0"/>
        <w:autoSpaceDN w:val="0"/>
        <w:adjustRightInd w:val="0"/>
        <w:spacing w:before="0" w:after="0" w:line="240" w:lineRule="auto"/>
        <w:ind w:firstLine="0"/>
        <w:rPr>
          <w:rFonts w:ascii="Arial" w:hAnsi="Arial" w:cs="Arial"/>
          <w:sz w:val="20"/>
        </w:rPr>
      </w:pPr>
    </w:p>
    <w:p w14:paraId="47CCE96B"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1B237641"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3A7C60EC"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509F183F"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027212EA"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6D4C4F4E" w14:textId="77777777" w:rsidR="00A83001" w:rsidRPr="00137EDC" w:rsidRDefault="00A83001" w:rsidP="00A83001">
      <w:pPr>
        <w:spacing w:before="0" w:after="0" w:line="240" w:lineRule="auto"/>
        <w:ind w:firstLine="0"/>
        <w:jc w:val="center"/>
        <w:rPr>
          <w:rFonts w:ascii="Arial" w:hAnsi="Arial" w:cs="Arial"/>
        </w:rPr>
      </w:pPr>
    </w:p>
    <w:p w14:paraId="238B5B4D" w14:textId="77777777" w:rsidR="00A83001" w:rsidRPr="00137EDC" w:rsidRDefault="00A83001" w:rsidP="00A83001">
      <w:pPr>
        <w:spacing w:before="0" w:after="0" w:line="240" w:lineRule="auto"/>
        <w:ind w:firstLine="0"/>
        <w:jc w:val="center"/>
        <w:rPr>
          <w:rFonts w:ascii="Arial" w:hAnsi="Arial" w:cs="Arial"/>
        </w:rPr>
      </w:pPr>
    </w:p>
    <w:p w14:paraId="343A5C09" w14:textId="77777777" w:rsidR="00A83001" w:rsidRPr="00137EDC" w:rsidRDefault="00A83001" w:rsidP="00A83001">
      <w:pPr>
        <w:spacing w:before="0" w:after="0" w:line="240" w:lineRule="auto"/>
        <w:ind w:firstLine="0"/>
        <w:jc w:val="center"/>
        <w:rPr>
          <w:rFonts w:ascii="Arial" w:hAnsi="Arial" w:cs="Arial"/>
        </w:rPr>
      </w:pPr>
    </w:p>
    <w:p w14:paraId="3DE98E8D" w14:textId="77777777" w:rsidR="00A83001" w:rsidRPr="00137EDC" w:rsidRDefault="00A83001" w:rsidP="00A83001">
      <w:pPr>
        <w:spacing w:before="0" w:after="0" w:line="240" w:lineRule="auto"/>
        <w:ind w:firstLine="0"/>
        <w:jc w:val="center"/>
        <w:rPr>
          <w:rFonts w:ascii="Arial" w:hAnsi="Arial" w:cs="Arial"/>
        </w:rPr>
      </w:pPr>
    </w:p>
    <w:p w14:paraId="440E836D" w14:textId="77777777" w:rsidR="00A83001" w:rsidRPr="00137EDC" w:rsidRDefault="001E6E54" w:rsidP="00A83001">
      <w:pPr>
        <w:spacing w:before="0" w:after="0" w:line="240" w:lineRule="auto"/>
        <w:ind w:firstLine="0"/>
        <w:jc w:val="center"/>
        <w:rPr>
          <w:rFonts w:ascii="Arial" w:hAnsi="Arial" w:cs="Arial"/>
        </w:rPr>
      </w:pPr>
      <w:r>
        <w:rPr>
          <w:rFonts w:ascii="Arial" w:hAnsi="Arial" w:cs="Arial"/>
          <w:noProof/>
          <w:sz w:val="20"/>
        </w:rPr>
        <mc:AlternateContent>
          <mc:Choice Requires="wps">
            <w:drawing>
              <wp:anchor distT="0" distB="0" distL="114300" distR="114300" simplePos="0" relativeHeight="251656192" behindDoc="0" locked="0" layoutInCell="1" allowOverlap="1" wp14:anchorId="2BC33ACB" wp14:editId="7BB34E37">
                <wp:simplePos x="0" y="0"/>
                <wp:positionH relativeFrom="column">
                  <wp:posOffset>299720</wp:posOffset>
                </wp:positionH>
                <wp:positionV relativeFrom="paragraph">
                  <wp:posOffset>8890</wp:posOffset>
                </wp:positionV>
                <wp:extent cx="4418330" cy="215836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8330" cy="2158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D13C4" w14:textId="77777777" w:rsidR="00467DA2" w:rsidRDefault="00467DA2" w:rsidP="00A83001">
                            <w:pPr>
                              <w:spacing w:before="0" w:after="0" w:line="240" w:lineRule="auto"/>
                              <w:ind w:left="567" w:right="526" w:firstLine="0"/>
                              <w:jc w:val="center"/>
                              <w:rPr>
                                <w:rFonts w:ascii="Tahoma" w:hAnsi="Tahoma"/>
                                <w:color w:val="FF0000"/>
                                <w:sz w:val="34"/>
                              </w:rPr>
                            </w:pPr>
                          </w:p>
                          <w:p w14:paraId="63EC055E" w14:textId="77777777" w:rsidR="00467DA2" w:rsidRPr="000E492D" w:rsidRDefault="00467DA2" w:rsidP="00A83001">
                            <w:pPr>
                              <w:spacing w:before="0" w:after="0" w:line="240" w:lineRule="auto"/>
                              <w:ind w:left="567" w:right="526" w:firstLine="0"/>
                              <w:jc w:val="center"/>
                              <w:rPr>
                                <w:rFonts w:ascii="Tahoma" w:hAnsi="Tahoma"/>
                                <w:sz w:val="28"/>
                              </w:rPr>
                            </w:pPr>
                            <w:r w:rsidRPr="00F467B7">
                              <w:rPr>
                                <w:rFonts w:ascii="Tahoma" w:hAnsi="Tahoma"/>
                                <w:sz w:val="34"/>
                              </w:rPr>
                              <w:t xml:space="preserve">Desenvolvimento de sistema de localização de equipamentos hospitalares baseado em </w:t>
                            </w:r>
                            <w:proofErr w:type="spellStart"/>
                            <w:r w:rsidRPr="00F467B7">
                              <w:rPr>
                                <w:rFonts w:ascii="Tahoma" w:hAnsi="Tahoma"/>
                                <w:sz w:val="34"/>
                              </w:rPr>
                              <w:t>iBeacons</w:t>
                            </w:r>
                            <w:proofErr w:type="spellEnd"/>
                            <w:r w:rsidRPr="00F467B7">
                              <w:rPr>
                                <w:rFonts w:ascii="Tahoma" w:hAnsi="Tahoma"/>
                                <w:sz w:val="34"/>
                              </w:rPr>
                              <w:t xml:space="preserve"> de Bluetooth</w:t>
                            </w:r>
                          </w:p>
                          <w:p w14:paraId="7096C5B5" w14:textId="77777777" w:rsidR="00467DA2" w:rsidRPr="000E492D" w:rsidRDefault="00467DA2" w:rsidP="00A83001">
                            <w:pPr>
                              <w:spacing w:before="0" w:after="0" w:line="240" w:lineRule="auto"/>
                              <w:ind w:left="567" w:right="526" w:firstLine="0"/>
                              <w:jc w:val="center"/>
                              <w:rPr>
                                <w:rFonts w:ascii="Tahoma" w:hAnsi="Tahoma"/>
                                <w:sz w:val="28"/>
                              </w:rPr>
                            </w:pPr>
                          </w:p>
                          <w:p w14:paraId="632B936F" w14:textId="77777777" w:rsidR="00467DA2" w:rsidRPr="001144E8" w:rsidRDefault="00467DA2" w:rsidP="00A83001">
                            <w:pPr>
                              <w:spacing w:before="0" w:after="0" w:line="240" w:lineRule="auto"/>
                              <w:ind w:firstLine="0"/>
                              <w:jc w:val="center"/>
                              <w:rPr>
                                <w:b/>
                                <w:i/>
                                <w:sz w:val="30"/>
                              </w:rPr>
                            </w:pPr>
                            <w:r w:rsidRPr="000E492D">
                              <w:rPr>
                                <w:b/>
                                <w:i/>
                                <w:sz w:val="30"/>
                              </w:rPr>
                              <w:t xml:space="preserve">Danilo Augusto </w:t>
                            </w:r>
                            <w:proofErr w:type="spellStart"/>
                            <w:r w:rsidRPr="000E492D">
                              <w:rPr>
                                <w:b/>
                                <w:i/>
                                <w:sz w:val="30"/>
                              </w:rPr>
                              <w:t>Yudi</w:t>
                            </w:r>
                            <w:proofErr w:type="spellEnd"/>
                            <w:r w:rsidRPr="000E492D">
                              <w:rPr>
                                <w:b/>
                                <w:i/>
                                <w:sz w:val="30"/>
                              </w:rPr>
                              <w:t xml:space="preserve"> Horikome</w:t>
                            </w:r>
                          </w:p>
                          <w:p w14:paraId="19C3EBB5" w14:textId="77777777" w:rsidR="00467DA2" w:rsidRPr="001144E8" w:rsidRDefault="00467DA2" w:rsidP="00A83001">
                            <w:pPr>
                              <w:jc w:val="center"/>
                              <w:rPr>
                                <w:rFonts w:ascii="Tahoma" w:hAnsi="Tahoma"/>
                                <w:sz w:val="36"/>
                              </w:rPr>
                            </w:pPr>
                          </w:p>
                          <w:p w14:paraId="0C364531" w14:textId="77777777" w:rsidR="00467DA2" w:rsidRPr="00137EDC" w:rsidRDefault="00467DA2" w:rsidP="00A83001">
                            <w:pPr>
                              <w:jc w:val="center"/>
                              <w:rPr>
                                <w:b/>
                                <w:i/>
                                <w:sz w:val="30"/>
                              </w:rPr>
                            </w:pPr>
                          </w:p>
                          <w:p w14:paraId="19091264" w14:textId="77777777" w:rsidR="00467DA2" w:rsidRPr="00137EDC" w:rsidRDefault="00467DA2" w:rsidP="00A83001">
                            <w:pPr>
                              <w:jc w:val="center"/>
                              <w:rPr>
                                <w:b/>
                                <w:i/>
                                <w:sz w:val="30"/>
                              </w:rPr>
                            </w:pPr>
                          </w:p>
                          <w:p w14:paraId="0C13328A" w14:textId="77777777" w:rsidR="00467DA2" w:rsidRPr="00137EDC" w:rsidRDefault="00467DA2" w:rsidP="00A83001">
                            <w:pPr>
                              <w:jc w:val="center"/>
                              <w:rPr>
                                <w:rFonts w:ascii="Tahoma" w:hAnsi="Tahoma"/>
                                <w:sz w:val="36"/>
                              </w:rPr>
                            </w:pPr>
                            <w:r w:rsidRPr="00137EDC">
                              <w:rPr>
                                <w:b/>
                                <w:i/>
                                <w:sz w:val="30"/>
                              </w:rPr>
                              <w:t>[Nome do Aluno]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33ACB" id="_x0000_t202" coordsize="21600,21600" o:spt="202" path="m,l,21600r21600,l21600,xe">
                <v:stroke joinstyle="miter"/>
                <v:path gradientshapeok="t" o:connecttype="rect"/>
              </v:shapetype>
              <v:shape id="Text Box 12" o:spid="_x0000_s1026" type="#_x0000_t202" style="position:absolute;left:0;text-align:left;margin-left:23.6pt;margin-top:.7pt;width:347.9pt;height:169.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2uJtgIAALw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" filled="f" stroked="f">
                <v:textbox>
                  <w:txbxContent>
                    <w:p w14:paraId="0CFD13C4" w14:textId="77777777" w:rsidR="00467DA2" w:rsidRDefault="00467DA2" w:rsidP="00A83001">
                      <w:pPr>
                        <w:spacing w:before="0" w:after="0" w:line="240" w:lineRule="auto"/>
                        <w:ind w:left="567" w:right="526" w:firstLine="0"/>
                        <w:jc w:val="center"/>
                        <w:rPr>
                          <w:rFonts w:ascii="Tahoma" w:hAnsi="Tahoma"/>
                          <w:color w:val="FF0000"/>
                          <w:sz w:val="34"/>
                        </w:rPr>
                      </w:pPr>
                    </w:p>
                    <w:p w14:paraId="63EC055E" w14:textId="77777777" w:rsidR="00467DA2" w:rsidRPr="000E492D" w:rsidRDefault="00467DA2" w:rsidP="00A83001">
                      <w:pPr>
                        <w:spacing w:before="0" w:after="0" w:line="240" w:lineRule="auto"/>
                        <w:ind w:left="567" w:right="526" w:firstLine="0"/>
                        <w:jc w:val="center"/>
                        <w:rPr>
                          <w:rFonts w:ascii="Tahoma" w:hAnsi="Tahoma"/>
                          <w:sz w:val="28"/>
                        </w:rPr>
                      </w:pPr>
                      <w:r w:rsidRPr="00F467B7">
                        <w:rPr>
                          <w:rFonts w:ascii="Tahoma" w:hAnsi="Tahoma"/>
                          <w:sz w:val="34"/>
                        </w:rPr>
                        <w:t xml:space="preserve">Desenvolvimento de sistema de localização de equipamentos hospitalares baseado em </w:t>
                      </w:r>
                      <w:proofErr w:type="spellStart"/>
                      <w:r w:rsidRPr="00F467B7">
                        <w:rPr>
                          <w:rFonts w:ascii="Tahoma" w:hAnsi="Tahoma"/>
                          <w:sz w:val="34"/>
                        </w:rPr>
                        <w:t>iBeacons</w:t>
                      </w:r>
                      <w:proofErr w:type="spellEnd"/>
                      <w:r w:rsidRPr="00F467B7">
                        <w:rPr>
                          <w:rFonts w:ascii="Tahoma" w:hAnsi="Tahoma"/>
                          <w:sz w:val="34"/>
                        </w:rPr>
                        <w:t xml:space="preserve"> de Bluetooth</w:t>
                      </w:r>
                    </w:p>
                    <w:p w14:paraId="7096C5B5" w14:textId="77777777" w:rsidR="00467DA2" w:rsidRPr="000E492D" w:rsidRDefault="00467DA2" w:rsidP="00A83001">
                      <w:pPr>
                        <w:spacing w:before="0" w:after="0" w:line="240" w:lineRule="auto"/>
                        <w:ind w:left="567" w:right="526" w:firstLine="0"/>
                        <w:jc w:val="center"/>
                        <w:rPr>
                          <w:rFonts w:ascii="Tahoma" w:hAnsi="Tahoma"/>
                          <w:sz w:val="28"/>
                        </w:rPr>
                      </w:pPr>
                    </w:p>
                    <w:p w14:paraId="632B936F" w14:textId="77777777" w:rsidR="00467DA2" w:rsidRPr="001144E8" w:rsidRDefault="00467DA2" w:rsidP="00A83001">
                      <w:pPr>
                        <w:spacing w:before="0" w:after="0" w:line="240" w:lineRule="auto"/>
                        <w:ind w:firstLine="0"/>
                        <w:jc w:val="center"/>
                        <w:rPr>
                          <w:b/>
                          <w:i/>
                          <w:sz w:val="30"/>
                        </w:rPr>
                      </w:pPr>
                      <w:r w:rsidRPr="000E492D">
                        <w:rPr>
                          <w:b/>
                          <w:i/>
                          <w:sz w:val="30"/>
                        </w:rPr>
                        <w:t xml:space="preserve">Danilo Augusto </w:t>
                      </w:r>
                      <w:proofErr w:type="spellStart"/>
                      <w:r w:rsidRPr="000E492D">
                        <w:rPr>
                          <w:b/>
                          <w:i/>
                          <w:sz w:val="30"/>
                        </w:rPr>
                        <w:t>Yudi</w:t>
                      </w:r>
                      <w:proofErr w:type="spellEnd"/>
                      <w:r w:rsidRPr="000E492D">
                        <w:rPr>
                          <w:b/>
                          <w:i/>
                          <w:sz w:val="30"/>
                        </w:rPr>
                        <w:t xml:space="preserve"> Horikome</w:t>
                      </w:r>
                    </w:p>
                    <w:p w14:paraId="19C3EBB5" w14:textId="77777777" w:rsidR="00467DA2" w:rsidRPr="001144E8" w:rsidRDefault="00467DA2" w:rsidP="00A83001">
                      <w:pPr>
                        <w:jc w:val="center"/>
                        <w:rPr>
                          <w:rFonts w:ascii="Tahoma" w:hAnsi="Tahoma"/>
                          <w:sz w:val="36"/>
                        </w:rPr>
                      </w:pPr>
                    </w:p>
                    <w:p w14:paraId="0C364531" w14:textId="77777777" w:rsidR="00467DA2" w:rsidRPr="00137EDC" w:rsidRDefault="00467DA2" w:rsidP="00A83001">
                      <w:pPr>
                        <w:jc w:val="center"/>
                        <w:rPr>
                          <w:b/>
                          <w:i/>
                          <w:sz w:val="30"/>
                        </w:rPr>
                      </w:pPr>
                    </w:p>
                    <w:p w14:paraId="19091264" w14:textId="77777777" w:rsidR="00467DA2" w:rsidRPr="00137EDC" w:rsidRDefault="00467DA2" w:rsidP="00A83001">
                      <w:pPr>
                        <w:jc w:val="center"/>
                        <w:rPr>
                          <w:b/>
                          <w:i/>
                          <w:sz w:val="30"/>
                        </w:rPr>
                      </w:pPr>
                    </w:p>
                    <w:p w14:paraId="0C13328A" w14:textId="77777777" w:rsidR="00467DA2" w:rsidRPr="00137EDC" w:rsidRDefault="00467DA2" w:rsidP="00A83001">
                      <w:pPr>
                        <w:jc w:val="center"/>
                        <w:rPr>
                          <w:rFonts w:ascii="Tahoma" w:hAnsi="Tahoma"/>
                          <w:sz w:val="36"/>
                        </w:rPr>
                      </w:pPr>
                      <w:r w:rsidRPr="00137EDC">
                        <w:rPr>
                          <w:b/>
                          <w:i/>
                          <w:sz w:val="30"/>
                        </w:rPr>
                        <w:t>[Nome do Aluno]</w:t>
                      </w:r>
                    </w:p>
                  </w:txbxContent>
                </v:textbox>
              </v:shape>
            </w:pict>
          </mc:Fallback>
        </mc:AlternateContent>
      </w:r>
    </w:p>
    <w:p w14:paraId="7BD4BC05" w14:textId="77777777" w:rsidR="00A83001" w:rsidRPr="00137EDC" w:rsidRDefault="00A83001" w:rsidP="00A83001">
      <w:pPr>
        <w:spacing w:before="0" w:after="0" w:line="240" w:lineRule="auto"/>
        <w:ind w:firstLine="0"/>
        <w:jc w:val="center"/>
        <w:rPr>
          <w:rFonts w:ascii="Arial" w:hAnsi="Arial" w:cs="Arial"/>
        </w:rPr>
      </w:pPr>
    </w:p>
    <w:p w14:paraId="2B3DFA56" w14:textId="77777777" w:rsidR="00A83001" w:rsidRPr="00137EDC" w:rsidRDefault="00A83001" w:rsidP="00A83001">
      <w:pPr>
        <w:spacing w:before="0" w:after="0" w:line="240" w:lineRule="auto"/>
        <w:ind w:firstLine="0"/>
        <w:jc w:val="center"/>
        <w:rPr>
          <w:rFonts w:ascii="Arial" w:hAnsi="Arial" w:cs="Arial"/>
        </w:rPr>
      </w:pPr>
    </w:p>
    <w:p w14:paraId="03B98C17" w14:textId="77777777" w:rsidR="00A83001" w:rsidRPr="00137EDC" w:rsidRDefault="00A83001" w:rsidP="00A83001">
      <w:pPr>
        <w:spacing w:before="0" w:after="0" w:line="240" w:lineRule="auto"/>
        <w:ind w:firstLine="0"/>
        <w:jc w:val="center"/>
        <w:rPr>
          <w:rFonts w:ascii="Arial" w:hAnsi="Arial" w:cs="Arial"/>
        </w:rPr>
      </w:pPr>
    </w:p>
    <w:p w14:paraId="003FEF7A" w14:textId="77777777" w:rsidR="00A83001" w:rsidRPr="00137EDC" w:rsidRDefault="00A83001" w:rsidP="00A83001">
      <w:pPr>
        <w:spacing w:before="0" w:after="0" w:line="240" w:lineRule="auto"/>
        <w:ind w:firstLine="0"/>
        <w:jc w:val="center"/>
        <w:rPr>
          <w:rFonts w:ascii="Arial" w:hAnsi="Arial" w:cs="Arial"/>
        </w:rPr>
      </w:pPr>
    </w:p>
    <w:p w14:paraId="2FD2D9BD" w14:textId="77777777" w:rsidR="00A83001" w:rsidRPr="00137EDC" w:rsidRDefault="00A83001" w:rsidP="00A83001">
      <w:pPr>
        <w:spacing w:before="0" w:after="0" w:line="240" w:lineRule="auto"/>
        <w:ind w:firstLine="0"/>
        <w:jc w:val="center"/>
        <w:rPr>
          <w:rFonts w:ascii="Arial" w:hAnsi="Arial" w:cs="Arial"/>
        </w:rPr>
      </w:pPr>
    </w:p>
    <w:p w14:paraId="46F7E6E7" w14:textId="77777777" w:rsidR="00A83001" w:rsidRPr="00137EDC" w:rsidRDefault="00A83001" w:rsidP="00A83001">
      <w:pPr>
        <w:spacing w:before="0" w:after="0" w:line="240" w:lineRule="auto"/>
        <w:ind w:firstLine="0"/>
        <w:jc w:val="center"/>
        <w:rPr>
          <w:rFonts w:ascii="Arial" w:hAnsi="Arial" w:cs="Arial"/>
        </w:rPr>
      </w:pPr>
    </w:p>
    <w:p w14:paraId="2F61F978" w14:textId="77777777" w:rsidR="00A83001" w:rsidRPr="00137EDC" w:rsidRDefault="00A83001" w:rsidP="00A83001">
      <w:pPr>
        <w:spacing w:before="0" w:after="0" w:line="240" w:lineRule="auto"/>
        <w:ind w:firstLine="0"/>
        <w:jc w:val="center"/>
        <w:rPr>
          <w:rFonts w:ascii="Arial" w:hAnsi="Arial" w:cs="Arial"/>
        </w:rPr>
      </w:pPr>
    </w:p>
    <w:p w14:paraId="5CAC4A5B" w14:textId="77777777" w:rsidR="00A83001" w:rsidRPr="00137EDC" w:rsidRDefault="00A83001" w:rsidP="00A83001">
      <w:pPr>
        <w:spacing w:before="0" w:after="0" w:line="240" w:lineRule="auto"/>
        <w:ind w:firstLine="0"/>
        <w:jc w:val="center"/>
        <w:rPr>
          <w:rFonts w:ascii="Arial" w:hAnsi="Arial" w:cs="Arial"/>
        </w:rPr>
      </w:pPr>
    </w:p>
    <w:p w14:paraId="58AD7620" w14:textId="77777777" w:rsidR="00A83001" w:rsidRPr="00137EDC" w:rsidRDefault="00A83001" w:rsidP="00A83001">
      <w:pPr>
        <w:spacing w:before="0" w:after="0" w:line="240" w:lineRule="auto"/>
        <w:ind w:firstLine="0"/>
        <w:jc w:val="center"/>
        <w:rPr>
          <w:rFonts w:ascii="Arial" w:hAnsi="Arial" w:cs="Arial"/>
        </w:rPr>
      </w:pPr>
    </w:p>
    <w:p w14:paraId="11998723" w14:textId="77777777" w:rsidR="00A83001" w:rsidRPr="00137EDC" w:rsidRDefault="00A83001" w:rsidP="00A83001">
      <w:pPr>
        <w:spacing w:before="0" w:after="0" w:line="240" w:lineRule="auto"/>
        <w:ind w:firstLine="0"/>
        <w:jc w:val="center"/>
        <w:rPr>
          <w:rFonts w:ascii="Arial" w:hAnsi="Arial" w:cs="Arial"/>
        </w:rPr>
      </w:pPr>
    </w:p>
    <w:p w14:paraId="49E21791" w14:textId="77777777" w:rsidR="00A83001" w:rsidRPr="00137EDC" w:rsidRDefault="00A83001" w:rsidP="00A83001">
      <w:pPr>
        <w:spacing w:before="0" w:after="0" w:line="240" w:lineRule="auto"/>
        <w:ind w:firstLine="0"/>
        <w:jc w:val="center"/>
        <w:rPr>
          <w:rFonts w:ascii="Arial" w:hAnsi="Arial" w:cs="Arial"/>
        </w:rPr>
      </w:pPr>
    </w:p>
    <w:p w14:paraId="01AEE4F4" w14:textId="77777777" w:rsidR="00A83001" w:rsidRPr="00137EDC" w:rsidRDefault="00A83001" w:rsidP="00A83001">
      <w:pPr>
        <w:spacing w:before="0" w:after="0" w:line="240" w:lineRule="auto"/>
        <w:ind w:firstLine="0"/>
        <w:jc w:val="center"/>
        <w:rPr>
          <w:rFonts w:ascii="Arial" w:hAnsi="Arial" w:cs="Arial"/>
        </w:rPr>
      </w:pPr>
    </w:p>
    <w:p w14:paraId="2D921EDD" w14:textId="77777777" w:rsidR="00A83001" w:rsidRPr="00137EDC" w:rsidRDefault="00A83001" w:rsidP="00A83001">
      <w:pPr>
        <w:spacing w:before="0" w:after="0" w:line="240" w:lineRule="auto"/>
        <w:ind w:firstLine="0"/>
        <w:jc w:val="center"/>
        <w:rPr>
          <w:rFonts w:ascii="Arial" w:hAnsi="Arial" w:cs="Arial"/>
        </w:rPr>
      </w:pPr>
    </w:p>
    <w:p w14:paraId="59B6BCEF" w14:textId="77777777" w:rsidR="00A83001" w:rsidRPr="00137EDC" w:rsidRDefault="00A83001" w:rsidP="00A83001">
      <w:pPr>
        <w:spacing w:before="0" w:after="0" w:line="240" w:lineRule="auto"/>
        <w:ind w:firstLine="0"/>
        <w:jc w:val="center"/>
        <w:rPr>
          <w:rFonts w:ascii="Arial" w:hAnsi="Arial" w:cs="Arial"/>
        </w:rPr>
      </w:pPr>
    </w:p>
    <w:p w14:paraId="527AF397" w14:textId="77777777" w:rsidR="00CE7979" w:rsidRPr="00137EDC" w:rsidRDefault="00CE7979" w:rsidP="00A83001">
      <w:pPr>
        <w:spacing w:before="0" w:after="0" w:line="240" w:lineRule="auto"/>
        <w:ind w:firstLine="0"/>
        <w:jc w:val="center"/>
        <w:rPr>
          <w:rFonts w:ascii="Arial" w:hAnsi="Arial" w:cs="Arial"/>
        </w:rPr>
      </w:pPr>
    </w:p>
    <w:p w14:paraId="51DFCEBB" w14:textId="77777777" w:rsidR="00A83001" w:rsidRPr="00137EDC" w:rsidRDefault="00A83001" w:rsidP="00A83001">
      <w:pPr>
        <w:spacing w:before="0" w:after="0" w:line="240" w:lineRule="auto"/>
        <w:ind w:firstLine="0"/>
        <w:jc w:val="center"/>
        <w:rPr>
          <w:rFonts w:ascii="Arial" w:hAnsi="Arial" w:cs="Arial"/>
        </w:rPr>
      </w:pPr>
    </w:p>
    <w:p w14:paraId="120AC4D6" w14:textId="77777777" w:rsidR="00A83001" w:rsidRPr="00137EDC" w:rsidRDefault="00A83001" w:rsidP="00A83001">
      <w:pPr>
        <w:spacing w:before="0" w:after="0" w:line="240" w:lineRule="auto"/>
        <w:ind w:firstLine="0"/>
        <w:jc w:val="center"/>
        <w:rPr>
          <w:rFonts w:ascii="Arial" w:hAnsi="Arial" w:cs="Arial"/>
        </w:rPr>
      </w:pPr>
    </w:p>
    <w:p w14:paraId="422E049B" w14:textId="77777777" w:rsidR="00A83001" w:rsidRDefault="00A83001" w:rsidP="00A83001">
      <w:pPr>
        <w:spacing w:before="0" w:after="0" w:line="240" w:lineRule="auto"/>
        <w:ind w:firstLine="0"/>
        <w:jc w:val="center"/>
        <w:rPr>
          <w:rFonts w:ascii="Arial" w:hAnsi="Arial" w:cs="Arial"/>
        </w:rPr>
      </w:pPr>
    </w:p>
    <w:p w14:paraId="7A73975B" w14:textId="77777777" w:rsidR="00A83001" w:rsidRPr="00137EDC" w:rsidRDefault="00A83001" w:rsidP="00A83001">
      <w:pPr>
        <w:spacing w:before="0" w:after="0" w:line="240" w:lineRule="auto"/>
        <w:ind w:firstLine="0"/>
        <w:jc w:val="center"/>
        <w:rPr>
          <w:rFonts w:ascii="Arial" w:hAnsi="Arial" w:cs="Arial"/>
        </w:rPr>
      </w:pPr>
    </w:p>
    <w:p w14:paraId="3F827139" w14:textId="77777777" w:rsidR="00A83001" w:rsidRPr="00137EDC" w:rsidRDefault="00A83001" w:rsidP="00A83001">
      <w:pPr>
        <w:spacing w:before="0" w:after="0" w:line="240" w:lineRule="auto"/>
        <w:ind w:firstLine="0"/>
        <w:jc w:val="center"/>
        <w:rPr>
          <w:rFonts w:ascii="Arial" w:hAnsi="Arial" w:cs="Arial"/>
        </w:rPr>
      </w:pPr>
    </w:p>
    <w:p w14:paraId="0A3E7898" w14:textId="77777777" w:rsidR="00A83001" w:rsidRDefault="00A83001" w:rsidP="00A83001">
      <w:pPr>
        <w:spacing w:before="0" w:after="0" w:line="240" w:lineRule="auto"/>
        <w:ind w:firstLine="0"/>
        <w:jc w:val="center"/>
        <w:rPr>
          <w:rFonts w:ascii="Arial" w:hAnsi="Arial" w:cs="Arial"/>
        </w:rPr>
      </w:pPr>
    </w:p>
    <w:p w14:paraId="19A50D61" w14:textId="77777777" w:rsidR="00A83001" w:rsidRPr="00137EDC" w:rsidRDefault="001E6E54" w:rsidP="00A83001">
      <w:pPr>
        <w:spacing w:before="0" w:after="0" w:line="240" w:lineRule="auto"/>
        <w:ind w:firstLine="0"/>
        <w:jc w:val="center"/>
        <w:rPr>
          <w:rFonts w:ascii="Arial" w:hAnsi="Arial" w:cs="Arial"/>
        </w:rPr>
      </w:pPr>
      <w:r>
        <w:rPr>
          <w:rFonts w:ascii="Arial" w:hAnsi="Arial" w:cs="Arial"/>
          <w:noProof/>
        </w:rPr>
        <mc:AlternateContent>
          <mc:Choice Requires="wps">
            <w:drawing>
              <wp:anchor distT="0" distB="0" distL="114300" distR="114300" simplePos="0" relativeHeight="251658240" behindDoc="0" locked="0" layoutInCell="1" allowOverlap="1" wp14:anchorId="28CC9755" wp14:editId="4BD65B64">
                <wp:simplePos x="0" y="0"/>
                <wp:positionH relativeFrom="column">
                  <wp:posOffset>5407025</wp:posOffset>
                </wp:positionH>
                <wp:positionV relativeFrom="paragraph">
                  <wp:posOffset>266065</wp:posOffset>
                </wp:positionV>
                <wp:extent cx="353695" cy="414020"/>
                <wp:effectExtent l="0" t="0" r="0" b="0"/>
                <wp:wrapNone/>
                <wp:docPr id="1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41402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B12891" id="Rectangle 14" o:spid="_x0000_s1026" style="position:absolute;margin-left:425.75pt;margin-top:20.95pt;width:27.85pt;height:3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" strokecolor="white"/>
            </w:pict>
          </mc:Fallback>
        </mc:AlternateContent>
      </w:r>
      <w:r w:rsidR="00A83001" w:rsidRPr="00137EDC">
        <w:rPr>
          <w:rFonts w:ascii="Arial" w:hAnsi="Arial" w:cs="Arial"/>
        </w:rPr>
        <w:t>São Carlos - SP</w:t>
      </w:r>
    </w:p>
    <w:p w14:paraId="6BFEF184" w14:textId="77777777" w:rsidR="00727080" w:rsidRDefault="00727080" w:rsidP="00A83001">
      <w:pPr>
        <w:pStyle w:val="pre"/>
        <w:spacing w:before="0" w:after="0" w:line="240" w:lineRule="auto"/>
        <w:ind w:firstLine="0"/>
        <w:rPr>
          <w:sz w:val="28"/>
        </w:rPr>
      </w:pPr>
    </w:p>
    <w:p w14:paraId="2E844665" w14:textId="77777777" w:rsidR="00727080" w:rsidRDefault="00727080" w:rsidP="00173355">
      <w:pPr>
        <w:pStyle w:val="pre"/>
        <w:spacing w:before="0" w:after="0" w:line="240" w:lineRule="auto"/>
        <w:ind w:firstLine="0"/>
        <w:rPr>
          <w:sz w:val="28"/>
        </w:rPr>
      </w:pPr>
    </w:p>
    <w:p w14:paraId="238D6AD5" w14:textId="77777777" w:rsidR="00727080" w:rsidRDefault="00727080" w:rsidP="00173355">
      <w:pPr>
        <w:pStyle w:val="pre"/>
        <w:spacing w:before="0" w:after="0" w:line="240" w:lineRule="auto"/>
        <w:ind w:firstLine="0"/>
        <w:rPr>
          <w:sz w:val="28"/>
        </w:rPr>
      </w:pPr>
    </w:p>
    <w:p w14:paraId="03483491" w14:textId="77777777" w:rsidR="00727080" w:rsidRDefault="00727080" w:rsidP="00173355">
      <w:pPr>
        <w:pStyle w:val="pre"/>
        <w:spacing w:before="0" w:after="0" w:line="240" w:lineRule="auto"/>
        <w:ind w:firstLine="0"/>
        <w:rPr>
          <w:sz w:val="28"/>
        </w:rPr>
      </w:pPr>
    </w:p>
    <w:p w14:paraId="04154139" w14:textId="77777777" w:rsidR="004C6969" w:rsidRDefault="004C6969" w:rsidP="00173355">
      <w:pPr>
        <w:pStyle w:val="pre"/>
        <w:spacing w:before="0" w:after="0" w:line="240" w:lineRule="auto"/>
        <w:ind w:firstLine="0"/>
        <w:rPr>
          <w:sz w:val="28"/>
        </w:rPr>
      </w:pPr>
    </w:p>
    <w:p w14:paraId="3E73D112" w14:textId="77777777" w:rsidR="004C6969" w:rsidRDefault="004C6969" w:rsidP="00173355">
      <w:pPr>
        <w:pStyle w:val="pre"/>
        <w:spacing w:before="0" w:after="0" w:line="240" w:lineRule="auto"/>
        <w:ind w:firstLine="0"/>
        <w:rPr>
          <w:sz w:val="28"/>
        </w:rPr>
      </w:pPr>
    </w:p>
    <w:p w14:paraId="7C287432" w14:textId="77777777" w:rsidR="004C6969" w:rsidRDefault="004C6969" w:rsidP="00173355">
      <w:pPr>
        <w:pStyle w:val="pre"/>
        <w:spacing w:before="0" w:after="0" w:line="240" w:lineRule="auto"/>
        <w:ind w:firstLine="0"/>
        <w:rPr>
          <w:sz w:val="28"/>
        </w:rPr>
      </w:pPr>
    </w:p>
    <w:p w14:paraId="36FE9CD3" w14:textId="77777777" w:rsidR="00727080" w:rsidRDefault="00727080" w:rsidP="00173355">
      <w:pPr>
        <w:pStyle w:val="pre"/>
        <w:spacing w:before="0" w:after="0" w:line="240" w:lineRule="auto"/>
        <w:ind w:firstLine="0"/>
        <w:rPr>
          <w:sz w:val="28"/>
        </w:rPr>
      </w:pPr>
    </w:p>
    <w:p w14:paraId="60D30B77" w14:textId="77777777" w:rsidR="00107973" w:rsidRPr="00F467B7" w:rsidRDefault="00F467B7" w:rsidP="00173355">
      <w:pPr>
        <w:spacing w:before="0" w:after="0" w:line="240" w:lineRule="auto"/>
        <w:ind w:left="567" w:right="526" w:firstLine="0"/>
        <w:jc w:val="center"/>
        <w:rPr>
          <w:rFonts w:ascii="Tahoma" w:hAnsi="Tahoma"/>
          <w:sz w:val="28"/>
        </w:rPr>
      </w:pPr>
      <w:r w:rsidRPr="00F467B7">
        <w:rPr>
          <w:rFonts w:ascii="Tahoma" w:hAnsi="Tahoma"/>
          <w:sz w:val="34"/>
        </w:rPr>
        <w:t xml:space="preserve">Desenvolvimento de sistema de localização de equipamentos hospitalares baseado em </w:t>
      </w:r>
      <w:proofErr w:type="spellStart"/>
      <w:r w:rsidRPr="00F467B7">
        <w:rPr>
          <w:rFonts w:ascii="Tahoma" w:hAnsi="Tahoma"/>
          <w:sz w:val="34"/>
        </w:rPr>
        <w:t>iBeacons</w:t>
      </w:r>
      <w:proofErr w:type="spellEnd"/>
      <w:r w:rsidRPr="00F467B7">
        <w:rPr>
          <w:rFonts w:ascii="Tahoma" w:hAnsi="Tahoma"/>
          <w:sz w:val="34"/>
        </w:rPr>
        <w:t xml:space="preserve"> de Bluetooth</w:t>
      </w:r>
    </w:p>
    <w:p w14:paraId="1B6BB2A5" w14:textId="77777777" w:rsidR="00107973" w:rsidRDefault="00107973" w:rsidP="00173355">
      <w:pPr>
        <w:spacing w:before="0" w:after="0" w:line="240" w:lineRule="auto"/>
        <w:ind w:left="567" w:right="526" w:firstLine="0"/>
        <w:jc w:val="center"/>
        <w:rPr>
          <w:rFonts w:ascii="Tahoma" w:hAnsi="Tahoma"/>
          <w:sz w:val="28"/>
        </w:rPr>
      </w:pPr>
    </w:p>
    <w:p w14:paraId="0DB11253" w14:textId="77777777" w:rsidR="00107973" w:rsidRDefault="00107973" w:rsidP="00173355">
      <w:pPr>
        <w:spacing w:before="0" w:after="0" w:line="240" w:lineRule="auto"/>
        <w:ind w:left="567" w:right="526" w:firstLine="0"/>
        <w:jc w:val="center"/>
        <w:rPr>
          <w:rFonts w:ascii="Tahoma" w:hAnsi="Tahoma"/>
          <w:sz w:val="28"/>
        </w:rPr>
      </w:pPr>
    </w:p>
    <w:p w14:paraId="5D18BE56" w14:textId="77777777" w:rsidR="00107973" w:rsidRPr="00F467B7" w:rsidRDefault="000E492D" w:rsidP="00173355">
      <w:pPr>
        <w:spacing w:before="0" w:after="0" w:line="240" w:lineRule="auto"/>
        <w:ind w:firstLine="0"/>
        <w:jc w:val="center"/>
        <w:rPr>
          <w:b/>
          <w:i/>
          <w:sz w:val="30"/>
        </w:rPr>
      </w:pPr>
      <w:r w:rsidRPr="000E492D">
        <w:rPr>
          <w:b/>
          <w:i/>
          <w:sz w:val="30"/>
        </w:rPr>
        <w:t xml:space="preserve">Danilo Augusto </w:t>
      </w:r>
      <w:proofErr w:type="spellStart"/>
      <w:r w:rsidRPr="000E492D">
        <w:rPr>
          <w:b/>
          <w:i/>
          <w:sz w:val="30"/>
        </w:rPr>
        <w:t>Yudi</w:t>
      </w:r>
      <w:proofErr w:type="spellEnd"/>
      <w:r w:rsidRPr="000E492D">
        <w:rPr>
          <w:b/>
          <w:i/>
          <w:sz w:val="30"/>
        </w:rPr>
        <w:t xml:space="preserve"> Horikome</w:t>
      </w:r>
    </w:p>
    <w:p w14:paraId="194ACE53" w14:textId="77777777" w:rsidR="00167DEA" w:rsidRPr="00F467B7" w:rsidRDefault="00167DEA" w:rsidP="00173355">
      <w:pPr>
        <w:spacing w:before="0" w:after="0" w:line="240" w:lineRule="auto"/>
        <w:ind w:firstLine="0"/>
        <w:jc w:val="center"/>
      </w:pPr>
    </w:p>
    <w:p w14:paraId="65D9FAE6" w14:textId="77777777" w:rsidR="00167DEA" w:rsidRDefault="00167DEA" w:rsidP="00173355">
      <w:pPr>
        <w:spacing w:before="0" w:after="0" w:line="240" w:lineRule="auto"/>
        <w:ind w:firstLine="0"/>
        <w:jc w:val="center"/>
        <w:rPr>
          <w:sz w:val="44"/>
        </w:rPr>
      </w:pPr>
    </w:p>
    <w:p w14:paraId="767B44F5" w14:textId="77777777" w:rsidR="00167DEA" w:rsidRDefault="00167DEA" w:rsidP="00173355">
      <w:pPr>
        <w:spacing w:before="0" w:after="0" w:line="240" w:lineRule="auto"/>
        <w:ind w:firstLine="0"/>
        <w:jc w:val="center"/>
        <w:rPr>
          <w:sz w:val="44"/>
        </w:rPr>
      </w:pPr>
    </w:p>
    <w:p w14:paraId="7211716C" w14:textId="77777777" w:rsidR="00167DEA" w:rsidRPr="00F467B7" w:rsidRDefault="00107973" w:rsidP="00173355">
      <w:pPr>
        <w:pStyle w:val="Heading5"/>
        <w:spacing w:before="0" w:after="0" w:line="240" w:lineRule="auto"/>
        <w:ind w:firstLine="0"/>
        <w:jc w:val="center"/>
        <w:rPr>
          <w:rFonts w:ascii="Times New Roman" w:hAnsi="Times New Roman"/>
          <w:bCs w:val="0"/>
          <w:iCs w:val="0"/>
          <w:color w:val="FF0000"/>
          <w:sz w:val="30"/>
          <w:szCs w:val="20"/>
          <w:lang w:val="pt-BR"/>
        </w:rPr>
      </w:pPr>
      <w:r w:rsidRPr="00107973">
        <w:rPr>
          <w:rFonts w:ascii="Times New Roman" w:hAnsi="Times New Roman"/>
          <w:bCs w:val="0"/>
          <w:iCs w:val="0"/>
          <w:sz w:val="30"/>
          <w:szCs w:val="20"/>
        </w:rPr>
        <w:t xml:space="preserve">Orientador: </w:t>
      </w:r>
      <w:r w:rsidR="00F467B7" w:rsidRPr="00F467B7">
        <w:rPr>
          <w:rFonts w:ascii="Times New Roman" w:hAnsi="Times New Roman"/>
          <w:bCs w:val="0"/>
          <w:iCs w:val="0"/>
          <w:sz w:val="30"/>
          <w:szCs w:val="20"/>
        </w:rPr>
        <w:t>Eduardo do Valle Simões</w:t>
      </w:r>
    </w:p>
    <w:p w14:paraId="22393758" w14:textId="77777777" w:rsidR="00167DEA" w:rsidRDefault="00167DEA" w:rsidP="00173355">
      <w:pPr>
        <w:pStyle w:val="Heading8"/>
        <w:spacing w:before="0" w:after="0" w:line="240" w:lineRule="auto"/>
        <w:ind w:firstLine="0"/>
        <w:rPr>
          <w:bCs/>
        </w:rPr>
      </w:pPr>
    </w:p>
    <w:p w14:paraId="080CEF3B" w14:textId="77777777" w:rsidR="00167DEA" w:rsidRDefault="00167DEA" w:rsidP="00173355">
      <w:pPr>
        <w:pStyle w:val="Heading8"/>
        <w:spacing w:before="0" w:after="0" w:line="240" w:lineRule="auto"/>
        <w:ind w:firstLine="0"/>
        <w:rPr>
          <w:bCs/>
        </w:rPr>
      </w:pPr>
    </w:p>
    <w:p w14:paraId="7342701D" w14:textId="77777777" w:rsidR="00167DEA" w:rsidRDefault="00167DEA" w:rsidP="00173355">
      <w:pPr>
        <w:spacing w:before="0" w:after="0" w:line="240" w:lineRule="auto"/>
        <w:ind w:firstLine="0"/>
        <w:jc w:val="center"/>
        <w:rPr>
          <w:b/>
          <w:i/>
        </w:rPr>
      </w:pPr>
    </w:p>
    <w:p w14:paraId="56D405E4" w14:textId="77777777" w:rsidR="00167DEA" w:rsidRDefault="00167DEA" w:rsidP="00173355">
      <w:pPr>
        <w:spacing w:before="0" w:after="0" w:line="240" w:lineRule="auto"/>
        <w:ind w:firstLine="0"/>
        <w:jc w:val="center"/>
      </w:pPr>
    </w:p>
    <w:p w14:paraId="1EF2D153" w14:textId="77777777" w:rsidR="00167DEA" w:rsidRDefault="00167DEA" w:rsidP="00173355">
      <w:pPr>
        <w:spacing w:before="0" w:after="0" w:line="240" w:lineRule="auto"/>
        <w:ind w:firstLine="0"/>
        <w:jc w:val="center"/>
      </w:pPr>
    </w:p>
    <w:p w14:paraId="64551A4B" w14:textId="77777777" w:rsidR="004C6969" w:rsidRDefault="004C6969" w:rsidP="00173355">
      <w:pPr>
        <w:spacing w:before="0" w:after="0" w:line="240" w:lineRule="auto"/>
        <w:ind w:firstLine="0"/>
      </w:pPr>
    </w:p>
    <w:p w14:paraId="2FDE917A" w14:textId="77777777" w:rsidR="004C6969" w:rsidRDefault="004C6969" w:rsidP="00173355">
      <w:pPr>
        <w:spacing w:before="0" w:after="0" w:line="240" w:lineRule="auto"/>
        <w:ind w:firstLine="0"/>
      </w:pPr>
    </w:p>
    <w:p w14:paraId="087FD42F" w14:textId="77777777" w:rsidR="00167DEA" w:rsidRDefault="00167DEA" w:rsidP="00173355">
      <w:pPr>
        <w:spacing w:before="0" w:after="0" w:line="240" w:lineRule="auto"/>
        <w:ind w:firstLine="0"/>
      </w:pPr>
    </w:p>
    <w:tbl>
      <w:tblPr>
        <w:tblW w:w="0" w:type="auto"/>
        <w:tblInd w:w="3573" w:type="dxa"/>
        <w:tblLook w:val="01E0" w:firstRow="1" w:lastRow="1" w:firstColumn="1" w:lastColumn="1" w:noHBand="0" w:noVBand="0"/>
      </w:tblPr>
      <w:tblGrid>
        <w:gridCol w:w="5224"/>
      </w:tblGrid>
      <w:tr w:rsidR="00A83001" w:rsidRPr="00A83001" w14:paraId="62484CFC" w14:textId="77777777">
        <w:tc>
          <w:tcPr>
            <w:tcW w:w="5283" w:type="dxa"/>
          </w:tcPr>
          <w:p w14:paraId="2AFBC0E7" w14:textId="77777777" w:rsidR="003F5936" w:rsidRDefault="003F5936" w:rsidP="002900BD">
            <w:pPr>
              <w:autoSpaceDE w:val="0"/>
              <w:autoSpaceDN w:val="0"/>
              <w:adjustRightInd w:val="0"/>
              <w:ind w:firstLine="0"/>
              <w:rPr>
                <w:sz w:val="22"/>
                <w:szCs w:val="22"/>
              </w:rPr>
            </w:pPr>
            <w:r>
              <w:rPr>
                <w:sz w:val="22"/>
                <w:szCs w:val="22"/>
              </w:rPr>
              <w:t xml:space="preserve">Monografia referente ao projeto de </w:t>
            </w:r>
            <w:r w:rsidRPr="00A83001">
              <w:rPr>
                <w:sz w:val="22"/>
                <w:szCs w:val="22"/>
              </w:rPr>
              <w:t xml:space="preserve">conclusão de curso </w:t>
            </w:r>
            <w:r w:rsidR="00F467B7">
              <w:rPr>
                <w:sz w:val="22"/>
                <w:szCs w:val="22"/>
              </w:rPr>
              <w:t>dentro do escopo da disciplina</w:t>
            </w:r>
            <w:r w:rsidR="00F467B7" w:rsidRPr="00F467B7">
              <w:rPr>
                <w:sz w:val="22"/>
                <w:szCs w:val="22"/>
              </w:rPr>
              <w:tab/>
              <w:t>SSC0670 - Projeto de Formatura I</w:t>
            </w:r>
            <w:r w:rsidR="00F467B7">
              <w:rPr>
                <w:sz w:val="22"/>
                <w:szCs w:val="22"/>
              </w:rPr>
              <w:t xml:space="preserve"> </w:t>
            </w:r>
            <w:r>
              <w:rPr>
                <w:sz w:val="22"/>
                <w:szCs w:val="22"/>
              </w:rPr>
              <w:t>do Departamento de Sistemas de Computação do Instituto de Ciências Matemát</w:t>
            </w:r>
            <w:r w:rsidR="00115B92">
              <w:rPr>
                <w:sz w:val="22"/>
                <w:szCs w:val="22"/>
              </w:rPr>
              <w:t xml:space="preserve">icas e de Computação – ICMC-USP para obtenção do título de </w:t>
            </w:r>
            <w:r w:rsidR="001519B9">
              <w:rPr>
                <w:color w:val="111111"/>
                <w:sz w:val="22"/>
                <w:szCs w:val="22"/>
              </w:rPr>
              <w:t>Engenheiro</w:t>
            </w:r>
            <w:r w:rsidR="00115B92" w:rsidRPr="00F467B7">
              <w:rPr>
                <w:color w:val="111111"/>
                <w:sz w:val="22"/>
                <w:szCs w:val="22"/>
              </w:rPr>
              <w:t xml:space="preserve"> de Computação.</w:t>
            </w:r>
          </w:p>
          <w:p w14:paraId="17242FBE" w14:textId="77777777" w:rsidR="00A83001" w:rsidRPr="00A83001" w:rsidRDefault="00A83001" w:rsidP="003F5936">
            <w:pPr>
              <w:autoSpaceDE w:val="0"/>
              <w:autoSpaceDN w:val="0"/>
              <w:adjustRightInd w:val="0"/>
              <w:ind w:firstLine="0"/>
              <w:rPr>
                <w:sz w:val="22"/>
                <w:szCs w:val="22"/>
              </w:rPr>
            </w:pPr>
          </w:p>
        </w:tc>
      </w:tr>
      <w:tr w:rsidR="00A83001" w:rsidRPr="00A83001" w14:paraId="5B5ADD99" w14:textId="77777777">
        <w:tc>
          <w:tcPr>
            <w:tcW w:w="5283" w:type="dxa"/>
          </w:tcPr>
          <w:p w14:paraId="0ABE4BE6" w14:textId="77777777" w:rsidR="00A83001" w:rsidRPr="00A83001" w:rsidRDefault="00A83001" w:rsidP="00A83001">
            <w:pPr>
              <w:autoSpaceDE w:val="0"/>
              <w:autoSpaceDN w:val="0"/>
              <w:adjustRightInd w:val="0"/>
              <w:rPr>
                <w:sz w:val="22"/>
                <w:szCs w:val="22"/>
              </w:rPr>
            </w:pPr>
          </w:p>
          <w:p w14:paraId="41725CB2" w14:textId="77777777" w:rsidR="00A83001" w:rsidRPr="00A83001" w:rsidRDefault="00A83001" w:rsidP="004C6969">
            <w:pPr>
              <w:autoSpaceDE w:val="0"/>
              <w:autoSpaceDN w:val="0"/>
              <w:adjustRightInd w:val="0"/>
              <w:ind w:firstLine="0"/>
              <w:rPr>
                <w:sz w:val="22"/>
                <w:szCs w:val="22"/>
              </w:rPr>
            </w:pPr>
            <w:r w:rsidRPr="00A83001">
              <w:rPr>
                <w:sz w:val="22"/>
                <w:szCs w:val="22"/>
              </w:rPr>
              <w:t xml:space="preserve">Área de Concentração: </w:t>
            </w:r>
            <w:r w:rsidR="00F467B7" w:rsidRPr="00F467B7">
              <w:rPr>
                <w:sz w:val="22"/>
                <w:szCs w:val="22"/>
              </w:rPr>
              <w:t>Controle e Automação</w:t>
            </w:r>
          </w:p>
        </w:tc>
      </w:tr>
    </w:tbl>
    <w:p w14:paraId="47F4149E" w14:textId="77777777" w:rsidR="00167DEA" w:rsidRDefault="00167DEA" w:rsidP="00173355">
      <w:pPr>
        <w:spacing w:before="0" w:after="0" w:line="240" w:lineRule="auto"/>
        <w:ind w:firstLine="0"/>
      </w:pPr>
    </w:p>
    <w:p w14:paraId="79C7C9A9" w14:textId="77777777" w:rsidR="00167DEA" w:rsidRDefault="00167DEA" w:rsidP="00173355">
      <w:pPr>
        <w:spacing w:before="0" w:after="0" w:line="240" w:lineRule="auto"/>
        <w:ind w:firstLine="0"/>
      </w:pPr>
    </w:p>
    <w:p w14:paraId="0090578D" w14:textId="77777777" w:rsidR="00167DEA" w:rsidRDefault="00167DEA" w:rsidP="00173355">
      <w:pPr>
        <w:spacing w:before="0" w:after="0" w:line="240" w:lineRule="auto"/>
        <w:ind w:firstLine="0"/>
        <w:jc w:val="center"/>
        <w:rPr>
          <w:b/>
        </w:rPr>
      </w:pPr>
    </w:p>
    <w:p w14:paraId="56A6B91C" w14:textId="77777777" w:rsidR="00B4732F" w:rsidRDefault="00B4732F" w:rsidP="00173355">
      <w:pPr>
        <w:spacing w:before="0" w:after="0" w:line="240" w:lineRule="auto"/>
        <w:ind w:firstLine="0"/>
        <w:jc w:val="center"/>
        <w:rPr>
          <w:b/>
        </w:rPr>
      </w:pPr>
    </w:p>
    <w:p w14:paraId="3C7B7924" w14:textId="77777777" w:rsidR="00167DEA" w:rsidRDefault="00167DEA" w:rsidP="00173355">
      <w:pPr>
        <w:spacing w:before="0" w:after="0" w:line="240" w:lineRule="auto"/>
        <w:ind w:firstLine="0"/>
        <w:jc w:val="center"/>
        <w:rPr>
          <w:b/>
        </w:rPr>
      </w:pPr>
      <w:r>
        <w:rPr>
          <w:b/>
        </w:rPr>
        <w:lastRenderedPageBreak/>
        <w:t>USP – São Carlos</w:t>
      </w:r>
      <w:bookmarkStart w:id="0" w:name="_GoBack"/>
      <w:bookmarkEnd w:id="0"/>
    </w:p>
    <w:p w14:paraId="5BF80664" w14:textId="77777777" w:rsidR="00B4732F" w:rsidRDefault="001E6E54" w:rsidP="00173355">
      <w:pPr>
        <w:spacing w:before="0" w:after="0" w:line="240" w:lineRule="auto"/>
        <w:ind w:firstLine="0"/>
        <w:jc w:val="center"/>
        <w:rPr>
          <w:b/>
        </w:rPr>
        <w:sectPr w:rsidR="00B4732F" w:rsidSect="00B4732F">
          <w:headerReference w:type="even" r:id="rId9"/>
          <w:headerReference w:type="default" r:id="rId10"/>
          <w:footerReference w:type="default" r:id="rId11"/>
          <w:pgSz w:w="11907" w:h="16840" w:code="9"/>
          <w:pgMar w:top="1699" w:right="1411" w:bottom="1411" w:left="1699" w:header="720" w:footer="720" w:gutter="0"/>
          <w:pgNumType w:start="1"/>
          <w:cols w:space="720"/>
          <w:titlePg/>
        </w:sectPr>
      </w:pPr>
      <w:r w:rsidRPr="00566C34">
        <w:rPr>
          <w:rFonts w:ascii="Arial" w:hAnsi="Arial" w:cs="Arial"/>
          <w:noProof/>
        </w:rPr>
        <mc:AlternateContent>
          <mc:Choice Requires="wps">
            <w:drawing>
              <wp:anchor distT="0" distB="0" distL="114300" distR="114300" simplePos="0" relativeHeight="251659264" behindDoc="0" locked="0" layoutInCell="1" allowOverlap="1" wp14:anchorId="797CD80D" wp14:editId="45796AED">
                <wp:simplePos x="0" y="0"/>
                <wp:positionH relativeFrom="column">
                  <wp:posOffset>5343525</wp:posOffset>
                </wp:positionH>
                <wp:positionV relativeFrom="paragraph">
                  <wp:posOffset>220980</wp:posOffset>
                </wp:positionV>
                <wp:extent cx="353695" cy="414020"/>
                <wp:effectExtent l="0" t="0" r="0" b="0"/>
                <wp:wrapNone/>
                <wp:docPr id="1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41402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FFBF7" id="Rectangle 15" o:spid="_x0000_s1026" style="position:absolute;margin-left:420.75pt;margin-top:17.4pt;width:27.85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" strokecolor="white"/>
            </w:pict>
          </mc:Fallback>
        </mc:AlternateContent>
      </w:r>
      <w:r w:rsidR="00566C34" w:rsidRPr="00566C34">
        <w:rPr>
          <w:b/>
        </w:rPr>
        <w:t>06/11/2016</w:t>
      </w:r>
    </w:p>
    <w:p w14:paraId="106B911C" w14:textId="77777777" w:rsidR="00253D27" w:rsidRDefault="00253D27" w:rsidP="00EA43BB">
      <w:pPr>
        <w:ind w:firstLine="0"/>
        <w:rPr>
          <w:i/>
          <w:color w:val="FF0000"/>
        </w:rPr>
      </w:pPr>
    </w:p>
    <w:p w14:paraId="09AA87DD" w14:textId="77777777" w:rsidR="00253D27" w:rsidRDefault="00253D27" w:rsidP="00253D27">
      <w:pPr>
        <w:ind w:left="6096" w:firstLine="0"/>
        <w:rPr>
          <w:i/>
          <w:color w:val="FF0000"/>
        </w:rPr>
      </w:pPr>
    </w:p>
    <w:p w14:paraId="6E2ACE99" w14:textId="77777777" w:rsidR="00253D27" w:rsidRDefault="00253D27" w:rsidP="00253D27">
      <w:pPr>
        <w:ind w:left="6096" w:firstLine="0"/>
        <w:rPr>
          <w:i/>
          <w:color w:val="FF0000"/>
        </w:rPr>
      </w:pPr>
    </w:p>
    <w:p w14:paraId="7B44AEF3" w14:textId="1943B676" w:rsidR="00253D27" w:rsidRPr="00C51228" w:rsidRDefault="00C51228" w:rsidP="00253D27">
      <w:pPr>
        <w:ind w:left="6096" w:firstLine="0"/>
        <w:rPr>
          <w:i/>
        </w:rPr>
      </w:pPr>
      <w:r w:rsidRPr="00C51228">
        <w:rPr>
          <w:i/>
        </w:rPr>
        <w:t>“O sucesso é uma consequência e não um objet</w:t>
      </w:r>
      <w:r w:rsidR="006F3300">
        <w:rPr>
          <w:i/>
        </w:rPr>
        <w:t>ivo</w:t>
      </w:r>
      <w:r w:rsidRPr="00C51228">
        <w:rPr>
          <w:i/>
        </w:rPr>
        <w:t>”</w:t>
      </w:r>
    </w:p>
    <w:p w14:paraId="01B738FD" w14:textId="167F6343" w:rsidR="00C51228" w:rsidRPr="00C51228" w:rsidRDefault="00C51228" w:rsidP="00253D27">
      <w:pPr>
        <w:ind w:left="6096" w:firstLine="0"/>
      </w:pPr>
      <w:r w:rsidRPr="00C51228">
        <w:t>(Gustave Flaubert)</w:t>
      </w:r>
    </w:p>
    <w:p w14:paraId="62C6DE4E" w14:textId="5164326A" w:rsidR="00727080" w:rsidRPr="00C51228" w:rsidRDefault="00253D27" w:rsidP="00C51228">
      <w:pPr>
        <w:pStyle w:val="pre"/>
        <w:ind w:firstLine="0"/>
      </w:pPr>
      <w:r>
        <w:br w:type="page"/>
      </w:r>
      <w:r w:rsidR="00727080">
        <w:lastRenderedPageBreak/>
        <w:t>Agradecimentos</w:t>
      </w:r>
    </w:p>
    <w:p w14:paraId="024B51AC" w14:textId="72659413" w:rsidR="00154454" w:rsidRDefault="00467DA2" w:rsidP="00154454">
      <w:r>
        <w:t>A</w:t>
      </w:r>
      <w:r w:rsidR="004D196A">
        <w:t>os meus pais</w:t>
      </w:r>
      <w:r w:rsidR="009A12E6">
        <w:t xml:space="preserve"> e irmã</w:t>
      </w:r>
      <w:r w:rsidR="004D196A">
        <w:t xml:space="preserve">, por todo </w:t>
      </w:r>
      <w:r w:rsidR="00C51228">
        <w:t>apoio</w:t>
      </w:r>
      <w:r w:rsidR="004D196A">
        <w:t>, toda educação, valores e ensinamentos dados a mim. São minha base e pilar de tudo que possa ter conquistado em minha vida, a qual serei etername</w:t>
      </w:r>
      <w:r w:rsidR="00C51228">
        <w:t>nte agradecido</w:t>
      </w:r>
      <w:r w:rsidR="004D196A">
        <w:t>.</w:t>
      </w:r>
      <w:r w:rsidR="009A12E6">
        <w:t xml:space="preserve"> </w:t>
      </w:r>
    </w:p>
    <w:p w14:paraId="317A592B" w14:textId="3CC1F33E" w:rsidR="006D37DF" w:rsidRDefault="009A12E6" w:rsidP="006D37DF">
      <w:r>
        <w:t xml:space="preserve">A meus amigos </w:t>
      </w:r>
      <w:r w:rsidR="006D37DF">
        <w:t>de longa data</w:t>
      </w:r>
      <w:r>
        <w:t xml:space="preserve">, que continuam a estar presente em minha vida não importando o tempo ou distância. </w:t>
      </w:r>
    </w:p>
    <w:p w14:paraId="779D77F3" w14:textId="36D96A43" w:rsidR="006D37DF" w:rsidRDefault="006D37DF" w:rsidP="006D37DF">
      <w:r>
        <w:t>A todas amiz</w:t>
      </w:r>
      <w:r w:rsidR="00467DA2">
        <w:t>ades feitas durante a graduação e</w:t>
      </w:r>
      <w:r>
        <w:t xml:space="preserve"> por toda </w:t>
      </w:r>
      <w:r w:rsidR="00C51228">
        <w:t>companhia</w:t>
      </w:r>
      <w:r w:rsidR="00467DA2">
        <w:t>, sejam elas nas</w:t>
      </w:r>
      <w:r>
        <w:t xml:space="preserve"> festas, </w:t>
      </w:r>
      <w:r w:rsidR="00C51228">
        <w:t>nos estudos</w:t>
      </w:r>
      <w:r w:rsidR="00467DA2">
        <w:t>,</w:t>
      </w:r>
      <w:r>
        <w:t xml:space="preserve"> </w:t>
      </w:r>
      <w:r w:rsidR="00467DA2">
        <w:t>nas conversas ou em momentos de dificuldade</w:t>
      </w:r>
      <w:r w:rsidR="005756AE">
        <w:t>.</w:t>
      </w:r>
      <w:r w:rsidR="00C51228">
        <w:t xml:space="preserve"> </w:t>
      </w:r>
    </w:p>
    <w:p w14:paraId="75A3F1EB" w14:textId="4469D8C0" w:rsidR="006D37DF" w:rsidRDefault="006D37DF" w:rsidP="006D37DF">
      <w:r>
        <w:t xml:space="preserve">Aos famosos </w:t>
      </w:r>
      <w:r>
        <w:rPr>
          <w:i/>
        </w:rPr>
        <w:t>“rushes do boi doido”</w:t>
      </w:r>
      <w:r>
        <w:t>, capaz de unir todo um</w:t>
      </w:r>
      <w:r w:rsidR="00467DA2">
        <w:t>a turma para estudar</w:t>
      </w:r>
      <w:r w:rsidR="001144E8">
        <w:t xml:space="preserve"> em conjunto e que possibilitou muito aprendizado</w:t>
      </w:r>
      <w:r>
        <w:t>.</w:t>
      </w:r>
    </w:p>
    <w:p w14:paraId="46126F38" w14:textId="53053251" w:rsidR="005756AE" w:rsidRDefault="00467DA2" w:rsidP="006D37DF">
      <w:r>
        <w:t>Aos professores que se dedicaram ensinar e compartilhar seus conhecimentos</w:t>
      </w:r>
      <w:r w:rsidR="005756AE">
        <w:t>.</w:t>
      </w:r>
    </w:p>
    <w:p w14:paraId="7A741A46" w14:textId="77777777" w:rsidR="005756AE" w:rsidRDefault="005756AE" w:rsidP="006D37DF">
      <w:r>
        <w:t>Ao meu orientador Eduardo Simões, por auxiliar no desenvolvimento desse projeto, além de prover o suporte e equipamentos para que fosse possível a sua conclusão.</w:t>
      </w:r>
    </w:p>
    <w:p w14:paraId="04F47E57" w14:textId="6FC2C70C" w:rsidR="00727080" w:rsidRDefault="00C51228" w:rsidP="00C51228">
      <w:pPr>
        <w:ind w:firstLine="708"/>
      </w:pPr>
      <w:r>
        <w:t xml:space="preserve">Para </w:t>
      </w:r>
      <w:r w:rsidR="00467DA2">
        <w:t xml:space="preserve">todos </w:t>
      </w:r>
      <w:r>
        <w:t>aqueles que contribuíram de alguma forma por toda essa jornada.</w:t>
      </w:r>
    </w:p>
    <w:p w14:paraId="11BC654F" w14:textId="235C9269" w:rsidR="00C51228" w:rsidRPr="00C51228" w:rsidRDefault="00467DA2" w:rsidP="00C51228">
      <w:pPr>
        <w:rPr>
          <w:color w:val="FF0000"/>
        </w:rPr>
      </w:pPr>
      <w:r>
        <w:t>Um muito obrigado</w:t>
      </w:r>
      <w:r w:rsidR="00C51228">
        <w:t>.</w:t>
      </w:r>
    </w:p>
    <w:p w14:paraId="329F761F" w14:textId="77777777" w:rsidR="00727080" w:rsidRDefault="00727080" w:rsidP="00173355">
      <w:pPr>
        <w:pStyle w:val="pre"/>
        <w:ind w:firstLine="0"/>
      </w:pPr>
      <w:r>
        <w:br w:type="page"/>
      </w:r>
      <w:r>
        <w:lastRenderedPageBreak/>
        <w:t>Resumo</w:t>
      </w:r>
    </w:p>
    <w:p w14:paraId="2A8344AD" w14:textId="77777777" w:rsidR="00A617E3" w:rsidRPr="006620BA" w:rsidRDefault="00E559EC" w:rsidP="00A617E3">
      <w:r>
        <w:t xml:space="preserve">Um problema recorrente encontrado em diversos hospitais do país é falta de informações sobre os equipamentos hospitalares pertencentes ao inventário que </w:t>
      </w:r>
      <w:r w:rsidR="0088785F">
        <w:t xml:space="preserve">o </w:t>
      </w:r>
      <w:r>
        <w:t>compõe</w:t>
      </w:r>
      <w:r w:rsidR="0088785F">
        <w:t xml:space="preserve">. As consequências ocasionadas podem ser muitas, entre elas não saber sua localização em momentos de sua necessidade, com uma demora para realizar o rastreamento. Isso afeta o atendimento aos pacientes, que pode levar mais tempo, ou até mesmo o desaparecimento desses equipamentos. Isso motivou a ideia desse trabalho, que é criar um sistema de localização de equipamentos hospitalares, onde através de uma interface visual pode-se rapidamente </w:t>
      </w:r>
      <w:r w:rsidR="00A5729C">
        <w:t xml:space="preserve">localizá-los. Com isso dar aos usuários do sistema um controle de todo os aparelhos hospitalares e agilizar a tomada de decisão relativo a recepção dos pacientes. A forma encontrada para tornar possível esse projeto foi através dos </w:t>
      </w:r>
      <w:proofErr w:type="spellStart"/>
      <w:r w:rsidR="00A5729C">
        <w:rPr>
          <w:i/>
        </w:rPr>
        <w:t>beacons</w:t>
      </w:r>
      <w:proofErr w:type="spellEnd"/>
      <w:r w:rsidR="006620BA">
        <w:t xml:space="preserve">, </w:t>
      </w:r>
      <w:r w:rsidR="00A5729C">
        <w:t>pequeno</w:t>
      </w:r>
      <w:r w:rsidR="006620BA">
        <w:t>s</w:t>
      </w:r>
      <w:r w:rsidR="00A5729C">
        <w:t xml:space="preserve"> dispositivo</w:t>
      </w:r>
      <w:r w:rsidR="006620BA">
        <w:t>s</w:t>
      </w:r>
      <w:r w:rsidR="00A5729C">
        <w:t xml:space="preserve"> </w:t>
      </w:r>
      <w:r w:rsidR="006620BA">
        <w:t xml:space="preserve">de baixo consumo de energia, capaz de enviar dados através da tecnologia </w:t>
      </w:r>
      <w:r w:rsidR="006620BA">
        <w:rPr>
          <w:i/>
        </w:rPr>
        <w:t>Bluetooth</w:t>
      </w:r>
      <w:r w:rsidR="006620BA">
        <w:t xml:space="preserve">. Com ele acoplado nos equipamentos é possível rastreá-los, onde computadores extremamente portáteis chamados </w:t>
      </w:r>
      <w:proofErr w:type="spellStart"/>
      <w:r w:rsidR="006620BA">
        <w:rPr>
          <w:i/>
        </w:rPr>
        <w:t>Raspberry</w:t>
      </w:r>
      <w:proofErr w:type="spellEnd"/>
      <w:r w:rsidR="006620BA">
        <w:rPr>
          <w:i/>
        </w:rPr>
        <w:t xml:space="preserve"> </w:t>
      </w:r>
      <w:proofErr w:type="spellStart"/>
      <w:r w:rsidR="006620BA">
        <w:rPr>
          <w:i/>
        </w:rPr>
        <w:t>Pi</w:t>
      </w:r>
      <w:proofErr w:type="spellEnd"/>
      <w:r w:rsidR="006620BA">
        <w:t xml:space="preserve"> são responsáveis por essa função e por processar todos os dados, que são enviados para um banco de dados. </w:t>
      </w:r>
      <w:r w:rsidR="006F0A8E">
        <w:t>Então a</w:t>
      </w:r>
      <w:r w:rsidR="006620BA">
        <w:t xml:space="preserve"> interface visual web </w:t>
      </w:r>
      <w:r w:rsidR="006F0A8E">
        <w:t xml:space="preserve">fica a cargo de </w:t>
      </w:r>
      <w:r w:rsidR="006620BA">
        <w:t>extrai</w:t>
      </w:r>
      <w:r w:rsidR="006F0A8E">
        <w:t>r</w:t>
      </w:r>
      <w:r w:rsidR="006620BA">
        <w:t xml:space="preserve"> as informaç</w:t>
      </w:r>
      <w:r w:rsidR="006F0A8E">
        <w:t>ões dessa base e os exibir</w:t>
      </w:r>
      <w:r w:rsidR="006620BA">
        <w:t xml:space="preserve"> de forma simples e prática para os usuários. Durante o decorrer dessa monografia, serão detalhados todos os aspectos abordados para o desenvolvimento do trabalho, desde os conceitos </w:t>
      </w:r>
      <w:r w:rsidR="006F0A8E">
        <w:t xml:space="preserve">e ideias </w:t>
      </w:r>
      <w:r w:rsidR="006620BA">
        <w:t>utilizados,</w:t>
      </w:r>
      <w:r w:rsidR="006F0A8E">
        <w:t xml:space="preserve"> até implementação e testes feitos para validação desse sistema.</w:t>
      </w:r>
      <w:r w:rsidR="006620BA">
        <w:t xml:space="preserve"> </w:t>
      </w:r>
    </w:p>
    <w:p w14:paraId="08EE6A48" w14:textId="77777777" w:rsidR="00727080" w:rsidRDefault="00727080">
      <w:pPr>
        <w:pStyle w:val="pre"/>
        <w:rPr>
          <w:u w:val="single"/>
        </w:rPr>
      </w:pPr>
    </w:p>
    <w:p w14:paraId="3D6FFFEF" w14:textId="77777777" w:rsidR="00727080" w:rsidRDefault="00727080" w:rsidP="00173355">
      <w:pPr>
        <w:pStyle w:val="pre"/>
        <w:ind w:firstLine="0"/>
      </w:pPr>
      <w:r>
        <w:br w:type="page"/>
      </w:r>
      <w:r>
        <w:lastRenderedPageBreak/>
        <w:t>Sumário</w:t>
      </w:r>
    </w:p>
    <w:p w14:paraId="4FD5FB74" w14:textId="77777777" w:rsidR="00467DA2" w:rsidRDefault="007652A6">
      <w:pPr>
        <w:pStyle w:val="TOC1"/>
        <w:tabs>
          <w:tab w:val="right" w:leader="dot" w:pos="9062"/>
        </w:tabs>
        <w:rPr>
          <w:rFonts w:asciiTheme="minorHAnsi" w:eastAsiaTheme="minorEastAsia" w:hAnsiTheme="minorHAnsi" w:cstheme="minorBidi"/>
          <w:b w:val="0"/>
          <w:bCs w:val="0"/>
          <w:caps w:val="0"/>
          <w:noProof/>
          <w:sz w:val="22"/>
          <w:szCs w:val="22"/>
        </w:rPr>
      </w:pPr>
      <w:r w:rsidRPr="007652A6">
        <w:rPr>
          <w:color w:val="FF0000"/>
        </w:rPr>
        <w:fldChar w:fldCharType="begin"/>
      </w:r>
      <w:r w:rsidRPr="007652A6">
        <w:rPr>
          <w:color w:val="FF0000"/>
        </w:rPr>
        <w:instrText xml:space="preserve"> TOC \o "1-3" \h \z \u </w:instrText>
      </w:r>
      <w:r w:rsidRPr="007652A6">
        <w:rPr>
          <w:color w:val="FF0000"/>
        </w:rPr>
        <w:fldChar w:fldCharType="separate"/>
      </w:r>
      <w:hyperlink w:anchor="_Toc466237671" w:history="1">
        <w:r w:rsidR="00467DA2" w:rsidRPr="00112B21">
          <w:rPr>
            <w:rStyle w:val="Hyperlink"/>
            <w:noProof/>
            <w:lang w:val="en-US"/>
          </w:rPr>
          <w:t>Lista de Abreviaturas</w:t>
        </w:r>
        <w:r w:rsidR="00467DA2">
          <w:rPr>
            <w:noProof/>
            <w:webHidden/>
          </w:rPr>
          <w:tab/>
        </w:r>
        <w:r w:rsidR="00467DA2">
          <w:rPr>
            <w:noProof/>
            <w:webHidden/>
          </w:rPr>
          <w:fldChar w:fldCharType="begin"/>
        </w:r>
        <w:r w:rsidR="00467DA2">
          <w:rPr>
            <w:noProof/>
            <w:webHidden/>
          </w:rPr>
          <w:instrText xml:space="preserve"> PAGEREF _Toc466237671 \h </w:instrText>
        </w:r>
        <w:r w:rsidR="00467DA2">
          <w:rPr>
            <w:noProof/>
            <w:webHidden/>
          </w:rPr>
        </w:r>
        <w:r w:rsidR="00467DA2">
          <w:rPr>
            <w:noProof/>
            <w:webHidden/>
          </w:rPr>
          <w:fldChar w:fldCharType="separate"/>
        </w:r>
        <w:r w:rsidR="00411D24">
          <w:rPr>
            <w:noProof/>
            <w:webHidden/>
          </w:rPr>
          <w:t>vii</w:t>
        </w:r>
        <w:r w:rsidR="00467DA2">
          <w:rPr>
            <w:noProof/>
            <w:webHidden/>
          </w:rPr>
          <w:fldChar w:fldCharType="end"/>
        </w:r>
      </w:hyperlink>
    </w:p>
    <w:p w14:paraId="5F1C6D00" w14:textId="77777777" w:rsidR="00467DA2" w:rsidRDefault="00467DA2">
      <w:pPr>
        <w:pStyle w:val="TOC1"/>
        <w:tabs>
          <w:tab w:val="right" w:leader="dot" w:pos="9062"/>
        </w:tabs>
        <w:rPr>
          <w:rFonts w:asciiTheme="minorHAnsi" w:eastAsiaTheme="minorEastAsia" w:hAnsiTheme="minorHAnsi" w:cstheme="minorBidi"/>
          <w:b w:val="0"/>
          <w:bCs w:val="0"/>
          <w:caps w:val="0"/>
          <w:noProof/>
          <w:sz w:val="22"/>
          <w:szCs w:val="22"/>
        </w:rPr>
      </w:pPr>
      <w:hyperlink w:anchor="_Toc466237672" w:history="1">
        <w:r w:rsidRPr="00112B21">
          <w:rPr>
            <w:rStyle w:val="Hyperlink"/>
            <w:noProof/>
          </w:rPr>
          <w:t>Lista de Gráficos</w:t>
        </w:r>
        <w:r>
          <w:rPr>
            <w:noProof/>
            <w:webHidden/>
          </w:rPr>
          <w:tab/>
        </w:r>
        <w:r>
          <w:rPr>
            <w:noProof/>
            <w:webHidden/>
          </w:rPr>
          <w:fldChar w:fldCharType="begin"/>
        </w:r>
        <w:r>
          <w:rPr>
            <w:noProof/>
            <w:webHidden/>
          </w:rPr>
          <w:instrText xml:space="preserve"> PAGEREF _Toc466237672 \h </w:instrText>
        </w:r>
        <w:r>
          <w:rPr>
            <w:noProof/>
            <w:webHidden/>
          </w:rPr>
        </w:r>
        <w:r>
          <w:rPr>
            <w:noProof/>
            <w:webHidden/>
          </w:rPr>
          <w:fldChar w:fldCharType="separate"/>
        </w:r>
        <w:r w:rsidR="00411D24">
          <w:rPr>
            <w:noProof/>
            <w:webHidden/>
          </w:rPr>
          <w:t>viii</w:t>
        </w:r>
        <w:r>
          <w:rPr>
            <w:noProof/>
            <w:webHidden/>
          </w:rPr>
          <w:fldChar w:fldCharType="end"/>
        </w:r>
      </w:hyperlink>
    </w:p>
    <w:p w14:paraId="608E8D5D" w14:textId="77777777" w:rsidR="00467DA2" w:rsidRDefault="00467DA2">
      <w:pPr>
        <w:pStyle w:val="TOC1"/>
        <w:tabs>
          <w:tab w:val="right" w:leader="dot" w:pos="9062"/>
        </w:tabs>
        <w:rPr>
          <w:rFonts w:asciiTheme="minorHAnsi" w:eastAsiaTheme="minorEastAsia" w:hAnsiTheme="minorHAnsi" w:cstheme="minorBidi"/>
          <w:b w:val="0"/>
          <w:bCs w:val="0"/>
          <w:caps w:val="0"/>
          <w:noProof/>
          <w:sz w:val="22"/>
          <w:szCs w:val="22"/>
        </w:rPr>
      </w:pPr>
      <w:hyperlink w:anchor="_Toc466237673" w:history="1">
        <w:r w:rsidRPr="00112B21">
          <w:rPr>
            <w:rStyle w:val="Hyperlink"/>
            <w:noProof/>
          </w:rPr>
          <w:t>Lista de Figuras</w:t>
        </w:r>
        <w:r>
          <w:rPr>
            <w:noProof/>
            <w:webHidden/>
          </w:rPr>
          <w:tab/>
        </w:r>
        <w:r>
          <w:rPr>
            <w:noProof/>
            <w:webHidden/>
          </w:rPr>
          <w:fldChar w:fldCharType="begin"/>
        </w:r>
        <w:r>
          <w:rPr>
            <w:noProof/>
            <w:webHidden/>
          </w:rPr>
          <w:instrText xml:space="preserve"> PAGEREF _Toc466237673 \h </w:instrText>
        </w:r>
        <w:r>
          <w:rPr>
            <w:noProof/>
            <w:webHidden/>
          </w:rPr>
        </w:r>
        <w:r>
          <w:rPr>
            <w:noProof/>
            <w:webHidden/>
          </w:rPr>
          <w:fldChar w:fldCharType="separate"/>
        </w:r>
        <w:r w:rsidR="00411D24">
          <w:rPr>
            <w:noProof/>
            <w:webHidden/>
          </w:rPr>
          <w:t>ix</w:t>
        </w:r>
        <w:r>
          <w:rPr>
            <w:noProof/>
            <w:webHidden/>
          </w:rPr>
          <w:fldChar w:fldCharType="end"/>
        </w:r>
      </w:hyperlink>
    </w:p>
    <w:p w14:paraId="57D205FF" w14:textId="77777777" w:rsidR="00467DA2" w:rsidRDefault="00467DA2">
      <w:pPr>
        <w:pStyle w:val="TOC1"/>
        <w:tabs>
          <w:tab w:val="right" w:leader="dot" w:pos="9062"/>
        </w:tabs>
        <w:rPr>
          <w:rFonts w:asciiTheme="minorHAnsi" w:eastAsiaTheme="minorEastAsia" w:hAnsiTheme="minorHAnsi" w:cstheme="minorBidi"/>
          <w:b w:val="0"/>
          <w:bCs w:val="0"/>
          <w:caps w:val="0"/>
          <w:noProof/>
          <w:sz w:val="22"/>
          <w:szCs w:val="22"/>
        </w:rPr>
      </w:pPr>
      <w:hyperlink w:anchor="_Toc466237674" w:history="1">
        <w:r w:rsidRPr="00112B21">
          <w:rPr>
            <w:rStyle w:val="Hyperlink"/>
            <w:noProof/>
          </w:rPr>
          <w:t>CAPÍTULO 1: INTRODUÇÃO</w:t>
        </w:r>
        <w:r>
          <w:rPr>
            <w:noProof/>
            <w:webHidden/>
          </w:rPr>
          <w:tab/>
        </w:r>
        <w:r>
          <w:rPr>
            <w:noProof/>
            <w:webHidden/>
          </w:rPr>
          <w:fldChar w:fldCharType="begin"/>
        </w:r>
        <w:r>
          <w:rPr>
            <w:noProof/>
            <w:webHidden/>
          </w:rPr>
          <w:instrText xml:space="preserve"> PAGEREF _Toc466237674 \h </w:instrText>
        </w:r>
        <w:r>
          <w:rPr>
            <w:noProof/>
            <w:webHidden/>
          </w:rPr>
        </w:r>
        <w:r>
          <w:rPr>
            <w:noProof/>
            <w:webHidden/>
          </w:rPr>
          <w:fldChar w:fldCharType="separate"/>
        </w:r>
        <w:r w:rsidR="00411D24">
          <w:rPr>
            <w:noProof/>
            <w:webHidden/>
          </w:rPr>
          <w:t>1</w:t>
        </w:r>
        <w:r>
          <w:rPr>
            <w:noProof/>
            <w:webHidden/>
          </w:rPr>
          <w:fldChar w:fldCharType="end"/>
        </w:r>
      </w:hyperlink>
    </w:p>
    <w:p w14:paraId="2F3CDFFB" w14:textId="77777777" w:rsidR="00467DA2" w:rsidRDefault="00467DA2">
      <w:pPr>
        <w:pStyle w:val="TOC2"/>
        <w:tabs>
          <w:tab w:val="left" w:pos="1600"/>
          <w:tab w:val="right" w:leader="dot" w:pos="9062"/>
        </w:tabs>
        <w:rPr>
          <w:rFonts w:asciiTheme="minorHAnsi" w:eastAsiaTheme="minorEastAsia" w:hAnsiTheme="minorHAnsi" w:cstheme="minorBidi"/>
          <w:smallCaps w:val="0"/>
          <w:noProof/>
          <w:sz w:val="22"/>
          <w:szCs w:val="22"/>
        </w:rPr>
      </w:pPr>
      <w:hyperlink w:anchor="_Toc466237675" w:history="1">
        <w:r w:rsidRPr="00112B21">
          <w:rPr>
            <w:rStyle w:val="Hyperlink"/>
            <w:noProof/>
          </w:rPr>
          <w:t>1.1.</w:t>
        </w:r>
        <w:r>
          <w:rPr>
            <w:rFonts w:asciiTheme="minorHAnsi" w:eastAsiaTheme="minorEastAsia" w:hAnsiTheme="minorHAnsi" w:cstheme="minorBidi"/>
            <w:smallCaps w:val="0"/>
            <w:noProof/>
            <w:sz w:val="22"/>
            <w:szCs w:val="22"/>
          </w:rPr>
          <w:tab/>
        </w:r>
        <w:r w:rsidRPr="00112B21">
          <w:rPr>
            <w:rStyle w:val="Hyperlink"/>
            <w:noProof/>
          </w:rPr>
          <w:t>Contextualização e Motivação</w:t>
        </w:r>
        <w:r>
          <w:rPr>
            <w:noProof/>
            <w:webHidden/>
          </w:rPr>
          <w:tab/>
        </w:r>
        <w:r>
          <w:rPr>
            <w:noProof/>
            <w:webHidden/>
          </w:rPr>
          <w:fldChar w:fldCharType="begin"/>
        </w:r>
        <w:r>
          <w:rPr>
            <w:noProof/>
            <w:webHidden/>
          </w:rPr>
          <w:instrText xml:space="preserve"> PAGEREF _Toc466237675 \h </w:instrText>
        </w:r>
        <w:r>
          <w:rPr>
            <w:noProof/>
            <w:webHidden/>
          </w:rPr>
        </w:r>
        <w:r>
          <w:rPr>
            <w:noProof/>
            <w:webHidden/>
          </w:rPr>
          <w:fldChar w:fldCharType="separate"/>
        </w:r>
        <w:r w:rsidR="00411D24">
          <w:rPr>
            <w:noProof/>
            <w:webHidden/>
          </w:rPr>
          <w:t>1</w:t>
        </w:r>
        <w:r>
          <w:rPr>
            <w:noProof/>
            <w:webHidden/>
          </w:rPr>
          <w:fldChar w:fldCharType="end"/>
        </w:r>
      </w:hyperlink>
    </w:p>
    <w:p w14:paraId="4D695994" w14:textId="77777777" w:rsidR="00467DA2" w:rsidRDefault="00467DA2">
      <w:pPr>
        <w:pStyle w:val="TOC2"/>
        <w:tabs>
          <w:tab w:val="left" w:pos="1600"/>
          <w:tab w:val="right" w:leader="dot" w:pos="9062"/>
        </w:tabs>
        <w:rPr>
          <w:rFonts w:asciiTheme="minorHAnsi" w:eastAsiaTheme="minorEastAsia" w:hAnsiTheme="minorHAnsi" w:cstheme="minorBidi"/>
          <w:smallCaps w:val="0"/>
          <w:noProof/>
          <w:sz w:val="22"/>
          <w:szCs w:val="22"/>
        </w:rPr>
      </w:pPr>
      <w:hyperlink w:anchor="_Toc466237676" w:history="1">
        <w:r w:rsidRPr="00112B21">
          <w:rPr>
            <w:rStyle w:val="Hyperlink"/>
            <w:noProof/>
          </w:rPr>
          <w:t>1.2.</w:t>
        </w:r>
        <w:r>
          <w:rPr>
            <w:rFonts w:asciiTheme="minorHAnsi" w:eastAsiaTheme="minorEastAsia" w:hAnsiTheme="minorHAnsi" w:cstheme="minorBidi"/>
            <w:smallCaps w:val="0"/>
            <w:noProof/>
            <w:sz w:val="22"/>
            <w:szCs w:val="22"/>
          </w:rPr>
          <w:tab/>
        </w:r>
        <w:r w:rsidRPr="00112B21">
          <w:rPr>
            <w:rStyle w:val="Hyperlink"/>
            <w:noProof/>
          </w:rPr>
          <w:t>Objetivos</w:t>
        </w:r>
        <w:r>
          <w:rPr>
            <w:noProof/>
            <w:webHidden/>
          </w:rPr>
          <w:tab/>
        </w:r>
        <w:r>
          <w:rPr>
            <w:noProof/>
            <w:webHidden/>
          </w:rPr>
          <w:fldChar w:fldCharType="begin"/>
        </w:r>
        <w:r>
          <w:rPr>
            <w:noProof/>
            <w:webHidden/>
          </w:rPr>
          <w:instrText xml:space="preserve"> PAGEREF _Toc466237676 \h </w:instrText>
        </w:r>
        <w:r>
          <w:rPr>
            <w:noProof/>
            <w:webHidden/>
          </w:rPr>
        </w:r>
        <w:r>
          <w:rPr>
            <w:noProof/>
            <w:webHidden/>
          </w:rPr>
          <w:fldChar w:fldCharType="separate"/>
        </w:r>
        <w:r w:rsidR="00411D24">
          <w:rPr>
            <w:noProof/>
            <w:webHidden/>
          </w:rPr>
          <w:t>2</w:t>
        </w:r>
        <w:r>
          <w:rPr>
            <w:noProof/>
            <w:webHidden/>
          </w:rPr>
          <w:fldChar w:fldCharType="end"/>
        </w:r>
      </w:hyperlink>
    </w:p>
    <w:p w14:paraId="5D9E61D9"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77" w:history="1">
        <w:r w:rsidRPr="00112B21">
          <w:rPr>
            <w:rStyle w:val="Hyperlink"/>
            <w:noProof/>
          </w:rPr>
          <w:t>1.3. Organização do Trabalho</w:t>
        </w:r>
        <w:r>
          <w:rPr>
            <w:noProof/>
            <w:webHidden/>
          </w:rPr>
          <w:tab/>
        </w:r>
        <w:r>
          <w:rPr>
            <w:noProof/>
            <w:webHidden/>
          </w:rPr>
          <w:fldChar w:fldCharType="begin"/>
        </w:r>
        <w:r>
          <w:rPr>
            <w:noProof/>
            <w:webHidden/>
          </w:rPr>
          <w:instrText xml:space="preserve"> PAGEREF _Toc466237677 \h </w:instrText>
        </w:r>
        <w:r>
          <w:rPr>
            <w:noProof/>
            <w:webHidden/>
          </w:rPr>
        </w:r>
        <w:r>
          <w:rPr>
            <w:noProof/>
            <w:webHidden/>
          </w:rPr>
          <w:fldChar w:fldCharType="separate"/>
        </w:r>
        <w:r w:rsidR="00411D24">
          <w:rPr>
            <w:noProof/>
            <w:webHidden/>
          </w:rPr>
          <w:t>3</w:t>
        </w:r>
        <w:r>
          <w:rPr>
            <w:noProof/>
            <w:webHidden/>
          </w:rPr>
          <w:fldChar w:fldCharType="end"/>
        </w:r>
      </w:hyperlink>
    </w:p>
    <w:p w14:paraId="201CAEEE" w14:textId="77777777" w:rsidR="00467DA2" w:rsidRDefault="00467DA2">
      <w:pPr>
        <w:pStyle w:val="TOC1"/>
        <w:tabs>
          <w:tab w:val="right" w:leader="dot" w:pos="9062"/>
        </w:tabs>
        <w:rPr>
          <w:rFonts w:asciiTheme="minorHAnsi" w:eastAsiaTheme="minorEastAsia" w:hAnsiTheme="minorHAnsi" w:cstheme="minorBidi"/>
          <w:b w:val="0"/>
          <w:bCs w:val="0"/>
          <w:caps w:val="0"/>
          <w:noProof/>
          <w:sz w:val="22"/>
          <w:szCs w:val="22"/>
        </w:rPr>
      </w:pPr>
      <w:hyperlink w:anchor="_Toc466237678" w:history="1">
        <w:r w:rsidRPr="00112B21">
          <w:rPr>
            <w:rStyle w:val="Hyperlink"/>
            <w:noProof/>
          </w:rPr>
          <w:t>CAPÍTULO 2: REVISÃO BIBLIOGRÁFICA</w:t>
        </w:r>
        <w:r>
          <w:rPr>
            <w:noProof/>
            <w:webHidden/>
          </w:rPr>
          <w:tab/>
        </w:r>
        <w:r>
          <w:rPr>
            <w:noProof/>
            <w:webHidden/>
          </w:rPr>
          <w:fldChar w:fldCharType="begin"/>
        </w:r>
        <w:r>
          <w:rPr>
            <w:noProof/>
            <w:webHidden/>
          </w:rPr>
          <w:instrText xml:space="preserve"> PAGEREF _Toc466237678 \h </w:instrText>
        </w:r>
        <w:r>
          <w:rPr>
            <w:noProof/>
            <w:webHidden/>
          </w:rPr>
        </w:r>
        <w:r>
          <w:rPr>
            <w:noProof/>
            <w:webHidden/>
          </w:rPr>
          <w:fldChar w:fldCharType="separate"/>
        </w:r>
        <w:r w:rsidR="00411D24">
          <w:rPr>
            <w:noProof/>
            <w:webHidden/>
          </w:rPr>
          <w:t>4</w:t>
        </w:r>
        <w:r>
          <w:rPr>
            <w:noProof/>
            <w:webHidden/>
          </w:rPr>
          <w:fldChar w:fldCharType="end"/>
        </w:r>
      </w:hyperlink>
    </w:p>
    <w:p w14:paraId="076FA5EC"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79" w:history="1">
        <w:r w:rsidRPr="00112B21">
          <w:rPr>
            <w:rStyle w:val="Hyperlink"/>
            <w:noProof/>
          </w:rPr>
          <w:t>2.1. Considerações Iniciais</w:t>
        </w:r>
        <w:r>
          <w:rPr>
            <w:noProof/>
            <w:webHidden/>
          </w:rPr>
          <w:tab/>
        </w:r>
        <w:r>
          <w:rPr>
            <w:noProof/>
            <w:webHidden/>
          </w:rPr>
          <w:fldChar w:fldCharType="begin"/>
        </w:r>
        <w:r>
          <w:rPr>
            <w:noProof/>
            <w:webHidden/>
          </w:rPr>
          <w:instrText xml:space="preserve"> PAGEREF _Toc466237679 \h </w:instrText>
        </w:r>
        <w:r>
          <w:rPr>
            <w:noProof/>
            <w:webHidden/>
          </w:rPr>
        </w:r>
        <w:r>
          <w:rPr>
            <w:noProof/>
            <w:webHidden/>
          </w:rPr>
          <w:fldChar w:fldCharType="separate"/>
        </w:r>
        <w:r w:rsidR="00411D24">
          <w:rPr>
            <w:noProof/>
            <w:webHidden/>
          </w:rPr>
          <w:t>4</w:t>
        </w:r>
        <w:r>
          <w:rPr>
            <w:noProof/>
            <w:webHidden/>
          </w:rPr>
          <w:fldChar w:fldCharType="end"/>
        </w:r>
      </w:hyperlink>
    </w:p>
    <w:p w14:paraId="613D10D2"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80" w:history="1">
        <w:r w:rsidRPr="00112B21">
          <w:rPr>
            <w:rStyle w:val="Hyperlink"/>
            <w:noProof/>
          </w:rPr>
          <w:t>2.2. iBeacon</w:t>
        </w:r>
        <w:r>
          <w:rPr>
            <w:noProof/>
            <w:webHidden/>
          </w:rPr>
          <w:tab/>
        </w:r>
        <w:r>
          <w:rPr>
            <w:noProof/>
            <w:webHidden/>
          </w:rPr>
          <w:fldChar w:fldCharType="begin"/>
        </w:r>
        <w:r>
          <w:rPr>
            <w:noProof/>
            <w:webHidden/>
          </w:rPr>
          <w:instrText xml:space="preserve"> PAGEREF _Toc466237680 \h </w:instrText>
        </w:r>
        <w:r>
          <w:rPr>
            <w:noProof/>
            <w:webHidden/>
          </w:rPr>
        </w:r>
        <w:r>
          <w:rPr>
            <w:noProof/>
            <w:webHidden/>
          </w:rPr>
          <w:fldChar w:fldCharType="separate"/>
        </w:r>
        <w:r w:rsidR="00411D24">
          <w:rPr>
            <w:noProof/>
            <w:webHidden/>
          </w:rPr>
          <w:t>4</w:t>
        </w:r>
        <w:r>
          <w:rPr>
            <w:noProof/>
            <w:webHidden/>
          </w:rPr>
          <w:fldChar w:fldCharType="end"/>
        </w:r>
      </w:hyperlink>
    </w:p>
    <w:p w14:paraId="7EBB2A11"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81" w:history="1">
        <w:r w:rsidRPr="00112B21">
          <w:rPr>
            <w:rStyle w:val="Hyperlink"/>
            <w:noProof/>
          </w:rPr>
          <w:t>2.3. Bluetooth</w:t>
        </w:r>
        <w:r>
          <w:rPr>
            <w:noProof/>
            <w:webHidden/>
          </w:rPr>
          <w:tab/>
        </w:r>
        <w:r>
          <w:rPr>
            <w:noProof/>
            <w:webHidden/>
          </w:rPr>
          <w:fldChar w:fldCharType="begin"/>
        </w:r>
        <w:r>
          <w:rPr>
            <w:noProof/>
            <w:webHidden/>
          </w:rPr>
          <w:instrText xml:space="preserve"> PAGEREF _Toc466237681 \h </w:instrText>
        </w:r>
        <w:r>
          <w:rPr>
            <w:noProof/>
            <w:webHidden/>
          </w:rPr>
        </w:r>
        <w:r>
          <w:rPr>
            <w:noProof/>
            <w:webHidden/>
          </w:rPr>
          <w:fldChar w:fldCharType="separate"/>
        </w:r>
        <w:r w:rsidR="00411D24">
          <w:rPr>
            <w:noProof/>
            <w:webHidden/>
          </w:rPr>
          <w:t>5</w:t>
        </w:r>
        <w:r>
          <w:rPr>
            <w:noProof/>
            <w:webHidden/>
          </w:rPr>
          <w:fldChar w:fldCharType="end"/>
        </w:r>
      </w:hyperlink>
    </w:p>
    <w:p w14:paraId="6D49CFF3" w14:textId="77777777" w:rsidR="00467DA2" w:rsidRDefault="00467DA2">
      <w:pPr>
        <w:pStyle w:val="TOC3"/>
        <w:tabs>
          <w:tab w:val="right" w:leader="dot" w:pos="9062"/>
        </w:tabs>
        <w:rPr>
          <w:rFonts w:asciiTheme="minorHAnsi" w:eastAsiaTheme="minorEastAsia" w:hAnsiTheme="minorHAnsi" w:cstheme="minorBidi"/>
          <w:i w:val="0"/>
          <w:iCs w:val="0"/>
          <w:noProof/>
          <w:sz w:val="22"/>
          <w:szCs w:val="22"/>
        </w:rPr>
      </w:pPr>
      <w:hyperlink w:anchor="_Toc466237682" w:history="1">
        <w:r w:rsidRPr="00112B21">
          <w:rPr>
            <w:rStyle w:val="Hyperlink"/>
            <w:noProof/>
          </w:rPr>
          <w:t>2.3.1. Bluetooth Low Energy (BLE ou 4.0)</w:t>
        </w:r>
        <w:r>
          <w:rPr>
            <w:noProof/>
            <w:webHidden/>
          </w:rPr>
          <w:tab/>
        </w:r>
        <w:r>
          <w:rPr>
            <w:noProof/>
            <w:webHidden/>
          </w:rPr>
          <w:fldChar w:fldCharType="begin"/>
        </w:r>
        <w:r>
          <w:rPr>
            <w:noProof/>
            <w:webHidden/>
          </w:rPr>
          <w:instrText xml:space="preserve"> PAGEREF _Toc466237682 \h </w:instrText>
        </w:r>
        <w:r>
          <w:rPr>
            <w:noProof/>
            <w:webHidden/>
          </w:rPr>
        </w:r>
        <w:r>
          <w:rPr>
            <w:noProof/>
            <w:webHidden/>
          </w:rPr>
          <w:fldChar w:fldCharType="separate"/>
        </w:r>
        <w:r w:rsidR="00411D24">
          <w:rPr>
            <w:noProof/>
            <w:webHidden/>
          </w:rPr>
          <w:t>8</w:t>
        </w:r>
        <w:r>
          <w:rPr>
            <w:noProof/>
            <w:webHidden/>
          </w:rPr>
          <w:fldChar w:fldCharType="end"/>
        </w:r>
      </w:hyperlink>
    </w:p>
    <w:p w14:paraId="43BB8E32"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83" w:history="1">
        <w:r w:rsidRPr="00112B21">
          <w:rPr>
            <w:rStyle w:val="Hyperlink"/>
            <w:noProof/>
          </w:rPr>
          <w:t>2.5. Banco de Dados</w:t>
        </w:r>
        <w:r>
          <w:rPr>
            <w:noProof/>
            <w:webHidden/>
          </w:rPr>
          <w:tab/>
        </w:r>
        <w:r>
          <w:rPr>
            <w:noProof/>
            <w:webHidden/>
          </w:rPr>
          <w:fldChar w:fldCharType="begin"/>
        </w:r>
        <w:r>
          <w:rPr>
            <w:noProof/>
            <w:webHidden/>
          </w:rPr>
          <w:instrText xml:space="preserve"> PAGEREF _Toc466237683 \h </w:instrText>
        </w:r>
        <w:r>
          <w:rPr>
            <w:noProof/>
            <w:webHidden/>
          </w:rPr>
        </w:r>
        <w:r>
          <w:rPr>
            <w:noProof/>
            <w:webHidden/>
          </w:rPr>
          <w:fldChar w:fldCharType="separate"/>
        </w:r>
        <w:r w:rsidR="00411D24">
          <w:rPr>
            <w:noProof/>
            <w:webHidden/>
          </w:rPr>
          <w:t>9</w:t>
        </w:r>
        <w:r>
          <w:rPr>
            <w:noProof/>
            <w:webHidden/>
          </w:rPr>
          <w:fldChar w:fldCharType="end"/>
        </w:r>
      </w:hyperlink>
    </w:p>
    <w:p w14:paraId="0D4AE3D1"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84" w:history="1">
        <w:r w:rsidRPr="00112B21">
          <w:rPr>
            <w:rStyle w:val="Hyperlink"/>
            <w:noProof/>
          </w:rPr>
          <w:t>2.4. Considerações Finais</w:t>
        </w:r>
        <w:r>
          <w:rPr>
            <w:noProof/>
            <w:webHidden/>
          </w:rPr>
          <w:tab/>
        </w:r>
        <w:r>
          <w:rPr>
            <w:noProof/>
            <w:webHidden/>
          </w:rPr>
          <w:fldChar w:fldCharType="begin"/>
        </w:r>
        <w:r>
          <w:rPr>
            <w:noProof/>
            <w:webHidden/>
          </w:rPr>
          <w:instrText xml:space="preserve"> PAGEREF _Toc466237684 \h </w:instrText>
        </w:r>
        <w:r>
          <w:rPr>
            <w:noProof/>
            <w:webHidden/>
          </w:rPr>
        </w:r>
        <w:r>
          <w:rPr>
            <w:noProof/>
            <w:webHidden/>
          </w:rPr>
          <w:fldChar w:fldCharType="separate"/>
        </w:r>
        <w:r w:rsidR="00411D24">
          <w:rPr>
            <w:noProof/>
            <w:webHidden/>
          </w:rPr>
          <w:t>10</w:t>
        </w:r>
        <w:r>
          <w:rPr>
            <w:noProof/>
            <w:webHidden/>
          </w:rPr>
          <w:fldChar w:fldCharType="end"/>
        </w:r>
      </w:hyperlink>
    </w:p>
    <w:p w14:paraId="0D127FA0" w14:textId="77777777" w:rsidR="00467DA2" w:rsidRDefault="00467DA2">
      <w:pPr>
        <w:pStyle w:val="TOC1"/>
        <w:tabs>
          <w:tab w:val="right" w:leader="dot" w:pos="9062"/>
        </w:tabs>
        <w:rPr>
          <w:rFonts w:asciiTheme="minorHAnsi" w:eastAsiaTheme="minorEastAsia" w:hAnsiTheme="minorHAnsi" w:cstheme="minorBidi"/>
          <w:b w:val="0"/>
          <w:bCs w:val="0"/>
          <w:caps w:val="0"/>
          <w:noProof/>
          <w:sz w:val="22"/>
          <w:szCs w:val="22"/>
        </w:rPr>
      </w:pPr>
      <w:hyperlink w:anchor="_Toc466237685" w:history="1">
        <w:r w:rsidRPr="00112B21">
          <w:rPr>
            <w:rStyle w:val="Hyperlink"/>
            <w:noProof/>
          </w:rPr>
          <w:t>CAPÍTULO 3: METODOLOGIA</w:t>
        </w:r>
        <w:r>
          <w:rPr>
            <w:noProof/>
            <w:webHidden/>
          </w:rPr>
          <w:tab/>
        </w:r>
        <w:r>
          <w:rPr>
            <w:noProof/>
            <w:webHidden/>
          </w:rPr>
          <w:fldChar w:fldCharType="begin"/>
        </w:r>
        <w:r>
          <w:rPr>
            <w:noProof/>
            <w:webHidden/>
          </w:rPr>
          <w:instrText xml:space="preserve"> PAGEREF _Toc466237685 \h </w:instrText>
        </w:r>
        <w:r>
          <w:rPr>
            <w:noProof/>
            <w:webHidden/>
          </w:rPr>
        </w:r>
        <w:r>
          <w:rPr>
            <w:noProof/>
            <w:webHidden/>
          </w:rPr>
          <w:fldChar w:fldCharType="separate"/>
        </w:r>
        <w:r w:rsidR="00411D24">
          <w:rPr>
            <w:noProof/>
            <w:webHidden/>
          </w:rPr>
          <w:t>11</w:t>
        </w:r>
        <w:r>
          <w:rPr>
            <w:noProof/>
            <w:webHidden/>
          </w:rPr>
          <w:fldChar w:fldCharType="end"/>
        </w:r>
      </w:hyperlink>
    </w:p>
    <w:p w14:paraId="19B6E788"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86" w:history="1">
        <w:r w:rsidRPr="00112B21">
          <w:rPr>
            <w:rStyle w:val="Hyperlink"/>
            <w:noProof/>
          </w:rPr>
          <w:t>3.1. Considerações Iniciais</w:t>
        </w:r>
        <w:r>
          <w:rPr>
            <w:noProof/>
            <w:webHidden/>
          </w:rPr>
          <w:tab/>
        </w:r>
        <w:r>
          <w:rPr>
            <w:noProof/>
            <w:webHidden/>
          </w:rPr>
          <w:fldChar w:fldCharType="begin"/>
        </w:r>
        <w:r>
          <w:rPr>
            <w:noProof/>
            <w:webHidden/>
          </w:rPr>
          <w:instrText xml:space="preserve"> PAGEREF _Toc466237686 \h </w:instrText>
        </w:r>
        <w:r>
          <w:rPr>
            <w:noProof/>
            <w:webHidden/>
          </w:rPr>
        </w:r>
        <w:r>
          <w:rPr>
            <w:noProof/>
            <w:webHidden/>
          </w:rPr>
          <w:fldChar w:fldCharType="separate"/>
        </w:r>
        <w:r w:rsidR="00411D24">
          <w:rPr>
            <w:noProof/>
            <w:webHidden/>
          </w:rPr>
          <w:t>11</w:t>
        </w:r>
        <w:r>
          <w:rPr>
            <w:noProof/>
            <w:webHidden/>
          </w:rPr>
          <w:fldChar w:fldCharType="end"/>
        </w:r>
      </w:hyperlink>
    </w:p>
    <w:p w14:paraId="18DD0E0C"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87" w:history="1">
        <w:r w:rsidRPr="00112B21">
          <w:rPr>
            <w:rStyle w:val="Hyperlink"/>
            <w:noProof/>
          </w:rPr>
          <w:t>3.2. Módulo Bluetooth HM-10</w:t>
        </w:r>
        <w:r>
          <w:rPr>
            <w:noProof/>
            <w:webHidden/>
          </w:rPr>
          <w:tab/>
        </w:r>
        <w:r>
          <w:rPr>
            <w:noProof/>
            <w:webHidden/>
          </w:rPr>
          <w:fldChar w:fldCharType="begin"/>
        </w:r>
        <w:r>
          <w:rPr>
            <w:noProof/>
            <w:webHidden/>
          </w:rPr>
          <w:instrText xml:space="preserve"> PAGEREF _Toc466237687 \h </w:instrText>
        </w:r>
        <w:r>
          <w:rPr>
            <w:noProof/>
            <w:webHidden/>
          </w:rPr>
        </w:r>
        <w:r>
          <w:rPr>
            <w:noProof/>
            <w:webHidden/>
          </w:rPr>
          <w:fldChar w:fldCharType="separate"/>
        </w:r>
        <w:r w:rsidR="00411D24">
          <w:rPr>
            <w:noProof/>
            <w:webHidden/>
          </w:rPr>
          <w:t>11</w:t>
        </w:r>
        <w:r>
          <w:rPr>
            <w:noProof/>
            <w:webHidden/>
          </w:rPr>
          <w:fldChar w:fldCharType="end"/>
        </w:r>
      </w:hyperlink>
    </w:p>
    <w:p w14:paraId="73709A54"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88" w:history="1">
        <w:r w:rsidRPr="00112B21">
          <w:rPr>
            <w:rStyle w:val="Hyperlink"/>
            <w:noProof/>
          </w:rPr>
          <w:t>3.3. Arduino</w:t>
        </w:r>
        <w:r>
          <w:rPr>
            <w:noProof/>
            <w:webHidden/>
          </w:rPr>
          <w:tab/>
        </w:r>
        <w:r>
          <w:rPr>
            <w:noProof/>
            <w:webHidden/>
          </w:rPr>
          <w:fldChar w:fldCharType="begin"/>
        </w:r>
        <w:r>
          <w:rPr>
            <w:noProof/>
            <w:webHidden/>
          </w:rPr>
          <w:instrText xml:space="preserve"> PAGEREF _Toc466237688 \h </w:instrText>
        </w:r>
        <w:r>
          <w:rPr>
            <w:noProof/>
            <w:webHidden/>
          </w:rPr>
        </w:r>
        <w:r>
          <w:rPr>
            <w:noProof/>
            <w:webHidden/>
          </w:rPr>
          <w:fldChar w:fldCharType="separate"/>
        </w:r>
        <w:r w:rsidR="00411D24">
          <w:rPr>
            <w:noProof/>
            <w:webHidden/>
          </w:rPr>
          <w:t>13</w:t>
        </w:r>
        <w:r>
          <w:rPr>
            <w:noProof/>
            <w:webHidden/>
          </w:rPr>
          <w:fldChar w:fldCharType="end"/>
        </w:r>
      </w:hyperlink>
    </w:p>
    <w:p w14:paraId="41DD7CA8"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89" w:history="1">
        <w:r w:rsidRPr="00112B21">
          <w:rPr>
            <w:rStyle w:val="Hyperlink"/>
            <w:noProof/>
          </w:rPr>
          <w:t>3.4. Raspberry Pi</w:t>
        </w:r>
        <w:r>
          <w:rPr>
            <w:noProof/>
            <w:webHidden/>
          </w:rPr>
          <w:tab/>
        </w:r>
        <w:r>
          <w:rPr>
            <w:noProof/>
            <w:webHidden/>
          </w:rPr>
          <w:fldChar w:fldCharType="begin"/>
        </w:r>
        <w:r>
          <w:rPr>
            <w:noProof/>
            <w:webHidden/>
          </w:rPr>
          <w:instrText xml:space="preserve"> PAGEREF _Toc466237689 \h </w:instrText>
        </w:r>
        <w:r>
          <w:rPr>
            <w:noProof/>
            <w:webHidden/>
          </w:rPr>
        </w:r>
        <w:r>
          <w:rPr>
            <w:noProof/>
            <w:webHidden/>
          </w:rPr>
          <w:fldChar w:fldCharType="separate"/>
        </w:r>
        <w:r w:rsidR="00411D24">
          <w:rPr>
            <w:noProof/>
            <w:webHidden/>
          </w:rPr>
          <w:t>15</w:t>
        </w:r>
        <w:r>
          <w:rPr>
            <w:noProof/>
            <w:webHidden/>
          </w:rPr>
          <w:fldChar w:fldCharType="end"/>
        </w:r>
      </w:hyperlink>
    </w:p>
    <w:p w14:paraId="6904017C"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90" w:history="1">
        <w:r w:rsidRPr="00112B21">
          <w:rPr>
            <w:rStyle w:val="Hyperlink"/>
            <w:noProof/>
          </w:rPr>
          <w:t>3.5. Servidor Apache</w:t>
        </w:r>
        <w:r>
          <w:rPr>
            <w:noProof/>
            <w:webHidden/>
          </w:rPr>
          <w:tab/>
        </w:r>
        <w:r>
          <w:rPr>
            <w:noProof/>
            <w:webHidden/>
          </w:rPr>
          <w:fldChar w:fldCharType="begin"/>
        </w:r>
        <w:r>
          <w:rPr>
            <w:noProof/>
            <w:webHidden/>
          </w:rPr>
          <w:instrText xml:space="preserve"> PAGEREF _Toc466237690 \h </w:instrText>
        </w:r>
        <w:r>
          <w:rPr>
            <w:noProof/>
            <w:webHidden/>
          </w:rPr>
        </w:r>
        <w:r>
          <w:rPr>
            <w:noProof/>
            <w:webHidden/>
          </w:rPr>
          <w:fldChar w:fldCharType="separate"/>
        </w:r>
        <w:r w:rsidR="00411D24">
          <w:rPr>
            <w:noProof/>
            <w:webHidden/>
          </w:rPr>
          <w:t>19</w:t>
        </w:r>
        <w:r>
          <w:rPr>
            <w:noProof/>
            <w:webHidden/>
          </w:rPr>
          <w:fldChar w:fldCharType="end"/>
        </w:r>
      </w:hyperlink>
    </w:p>
    <w:p w14:paraId="59B9E4B0"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91" w:history="1">
        <w:r w:rsidRPr="00112B21">
          <w:rPr>
            <w:rStyle w:val="Hyperlink"/>
            <w:noProof/>
          </w:rPr>
          <w:t>3.6. Banco de dados MySQL</w:t>
        </w:r>
        <w:r>
          <w:rPr>
            <w:noProof/>
            <w:webHidden/>
          </w:rPr>
          <w:tab/>
        </w:r>
        <w:r>
          <w:rPr>
            <w:noProof/>
            <w:webHidden/>
          </w:rPr>
          <w:fldChar w:fldCharType="begin"/>
        </w:r>
        <w:r>
          <w:rPr>
            <w:noProof/>
            <w:webHidden/>
          </w:rPr>
          <w:instrText xml:space="preserve"> PAGEREF _Toc466237691 \h </w:instrText>
        </w:r>
        <w:r>
          <w:rPr>
            <w:noProof/>
            <w:webHidden/>
          </w:rPr>
        </w:r>
        <w:r>
          <w:rPr>
            <w:noProof/>
            <w:webHidden/>
          </w:rPr>
          <w:fldChar w:fldCharType="separate"/>
        </w:r>
        <w:r w:rsidR="00411D24">
          <w:rPr>
            <w:noProof/>
            <w:webHidden/>
          </w:rPr>
          <w:t>19</w:t>
        </w:r>
        <w:r>
          <w:rPr>
            <w:noProof/>
            <w:webHidden/>
          </w:rPr>
          <w:fldChar w:fldCharType="end"/>
        </w:r>
      </w:hyperlink>
    </w:p>
    <w:p w14:paraId="4B870A54" w14:textId="77777777" w:rsidR="00467DA2" w:rsidRDefault="00467DA2">
      <w:pPr>
        <w:pStyle w:val="TOC1"/>
        <w:tabs>
          <w:tab w:val="right" w:leader="dot" w:pos="9062"/>
        </w:tabs>
        <w:rPr>
          <w:rFonts w:asciiTheme="minorHAnsi" w:eastAsiaTheme="minorEastAsia" w:hAnsiTheme="minorHAnsi" w:cstheme="minorBidi"/>
          <w:b w:val="0"/>
          <w:bCs w:val="0"/>
          <w:caps w:val="0"/>
          <w:noProof/>
          <w:sz w:val="22"/>
          <w:szCs w:val="22"/>
        </w:rPr>
      </w:pPr>
      <w:hyperlink w:anchor="_Toc466237692" w:history="1">
        <w:r w:rsidRPr="00112B21">
          <w:rPr>
            <w:rStyle w:val="Hyperlink"/>
            <w:noProof/>
          </w:rPr>
          <w:t>CAPÍTULO 4: DESENVOLVIMENTO DO TRABALHO</w:t>
        </w:r>
        <w:r>
          <w:rPr>
            <w:noProof/>
            <w:webHidden/>
          </w:rPr>
          <w:tab/>
        </w:r>
        <w:r>
          <w:rPr>
            <w:noProof/>
            <w:webHidden/>
          </w:rPr>
          <w:fldChar w:fldCharType="begin"/>
        </w:r>
        <w:r>
          <w:rPr>
            <w:noProof/>
            <w:webHidden/>
          </w:rPr>
          <w:instrText xml:space="preserve"> PAGEREF _Toc466237692 \h </w:instrText>
        </w:r>
        <w:r>
          <w:rPr>
            <w:noProof/>
            <w:webHidden/>
          </w:rPr>
        </w:r>
        <w:r>
          <w:rPr>
            <w:noProof/>
            <w:webHidden/>
          </w:rPr>
          <w:fldChar w:fldCharType="separate"/>
        </w:r>
        <w:r w:rsidR="00411D24">
          <w:rPr>
            <w:noProof/>
            <w:webHidden/>
          </w:rPr>
          <w:t>21</w:t>
        </w:r>
        <w:r>
          <w:rPr>
            <w:noProof/>
            <w:webHidden/>
          </w:rPr>
          <w:fldChar w:fldCharType="end"/>
        </w:r>
      </w:hyperlink>
    </w:p>
    <w:p w14:paraId="16A422EB"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93" w:history="1">
        <w:r w:rsidRPr="00112B21">
          <w:rPr>
            <w:rStyle w:val="Hyperlink"/>
            <w:noProof/>
          </w:rPr>
          <w:t>4.1. Considerações Iniciais</w:t>
        </w:r>
        <w:r>
          <w:rPr>
            <w:noProof/>
            <w:webHidden/>
          </w:rPr>
          <w:tab/>
        </w:r>
        <w:r>
          <w:rPr>
            <w:noProof/>
            <w:webHidden/>
          </w:rPr>
          <w:fldChar w:fldCharType="begin"/>
        </w:r>
        <w:r>
          <w:rPr>
            <w:noProof/>
            <w:webHidden/>
          </w:rPr>
          <w:instrText xml:space="preserve"> PAGEREF _Toc466237693 \h </w:instrText>
        </w:r>
        <w:r>
          <w:rPr>
            <w:noProof/>
            <w:webHidden/>
          </w:rPr>
        </w:r>
        <w:r>
          <w:rPr>
            <w:noProof/>
            <w:webHidden/>
          </w:rPr>
          <w:fldChar w:fldCharType="separate"/>
        </w:r>
        <w:r w:rsidR="00411D24">
          <w:rPr>
            <w:noProof/>
            <w:webHidden/>
          </w:rPr>
          <w:t>21</w:t>
        </w:r>
        <w:r>
          <w:rPr>
            <w:noProof/>
            <w:webHidden/>
          </w:rPr>
          <w:fldChar w:fldCharType="end"/>
        </w:r>
      </w:hyperlink>
    </w:p>
    <w:p w14:paraId="31DC4227"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94" w:history="1">
        <w:r w:rsidRPr="00112B21">
          <w:rPr>
            <w:rStyle w:val="Hyperlink"/>
            <w:noProof/>
          </w:rPr>
          <w:t xml:space="preserve">4.2. Módulo HM-10 Implementado como </w:t>
        </w:r>
        <w:r w:rsidRPr="00112B21">
          <w:rPr>
            <w:rStyle w:val="Hyperlink"/>
            <w:i/>
            <w:noProof/>
          </w:rPr>
          <w:t>Beacon</w:t>
        </w:r>
        <w:r>
          <w:rPr>
            <w:noProof/>
            <w:webHidden/>
          </w:rPr>
          <w:tab/>
        </w:r>
        <w:r>
          <w:rPr>
            <w:noProof/>
            <w:webHidden/>
          </w:rPr>
          <w:fldChar w:fldCharType="begin"/>
        </w:r>
        <w:r>
          <w:rPr>
            <w:noProof/>
            <w:webHidden/>
          </w:rPr>
          <w:instrText xml:space="preserve"> PAGEREF _Toc466237694 \h </w:instrText>
        </w:r>
        <w:r>
          <w:rPr>
            <w:noProof/>
            <w:webHidden/>
          </w:rPr>
        </w:r>
        <w:r>
          <w:rPr>
            <w:noProof/>
            <w:webHidden/>
          </w:rPr>
          <w:fldChar w:fldCharType="separate"/>
        </w:r>
        <w:r w:rsidR="00411D24">
          <w:rPr>
            <w:noProof/>
            <w:webHidden/>
          </w:rPr>
          <w:t>22</w:t>
        </w:r>
        <w:r>
          <w:rPr>
            <w:noProof/>
            <w:webHidden/>
          </w:rPr>
          <w:fldChar w:fldCharType="end"/>
        </w:r>
      </w:hyperlink>
    </w:p>
    <w:p w14:paraId="69E28F28"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695" w:history="1">
        <w:r w:rsidRPr="00112B21">
          <w:rPr>
            <w:rStyle w:val="Hyperlink"/>
            <w:noProof/>
          </w:rPr>
          <w:t xml:space="preserve">4.3. </w:t>
        </w:r>
        <w:r w:rsidRPr="00112B21">
          <w:rPr>
            <w:rStyle w:val="Hyperlink"/>
            <w:i/>
            <w:noProof/>
          </w:rPr>
          <w:t>Raspberry Pi</w:t>
        </w:r>
        <w:r w:rsidRPr="00112B21">
          <w:rPr>
            <w:rStyle w:val="Hyperlink"/>
            <w:noProof/>
          </w:rPr>
          <w:t xml:space="preserve"> como central de processamento</w:t>
        </w:r>
        <w:r>
          <w:rPr>
            <w:noProof/>
            <w:webHidden/>
          </w:rPr>
          <w:tab/>
        </w:r>
        <w:r>
          <w:rPr>
            <w:noProof/>
            <w:webHidden/>
          </w:rPr>
          <w:fldChar w:fldCharType="begin"/>
        </w:r>
        <w:r>
          <w:rPr>
            <w:noProof/>
            <w:webHidden/>
          </w:rPr>
          <w:instrText xml:space="preserve"> PAGEREF _Toc466237695 \h </w:instrText>
        </w:r>
        <w:r>
          <w:rPr>
            <w:noProof/>
            <w:webHidden/>
          </w:rPr>
        </w:r>
        <w:r>
          <w:rPr>
            <w:noProof/>
            <w:webHidden/>
          </w:rPr>
          <w:fldChar w:fldCharType="separate"/>
        </w:r>
        <w:r w:rsidR="00411D24">
          <w:rPr>
            <w:noProof/>
            <w:webHidden/>
          </w:rPr>
          <w:t>23</w:t>
        </w:r>
        <w:r>
          <w:rPr>
            <w:noProof/>
            <w:webHidden/>
          </w:rPr>
          <w:fldChar w:fldCharType="end"/>
        </w:r>
      </w:hyperlink>
    </w:p>
    <w:p w14:paraId="339AEC31" w14:textId="77777777" w:rsidR="00467DA2" w:rsidRDefault="00467DA2">
      <w:pPr>
        <w:pStyle w:val="TOC3"/>
        <w:tabs>
          <w:tab w:val="right" w:leader="dot" w:pos="9062"/>
        </w:tabs>
        <w:rPr>
          <w:rFonts w:asciiTheme="minorHAnsi" w:eastAsiaTheme="minorEastAsia" w:hAnsiTheme="minorHAnsi" w:cstheme="minorBidi"/>
          <w:i w:val="0"/>
          <w:iCs w:val="0"/>
          <w:noProof/>
          <w:sz w:val="22"/>
          <w:szCs w:val="22"/>
        </w:rPr>
      </w:pPr>
      <w:hyperlink w:anchor="_Toc466237696" w:history="1">
        <w:r w:rsidRPr="00112B21">
          <w:rPr>
            <w:rStyle w:val="Hyperlink"/>
            <w:noProof/>
          </w:rPr>
          <w:t>4.3.1. Função iniciaSerial</w:t>
        </w:r>
        <w:r>
          <w:rPr>
            <w:noProof/>
            <w:webHidden/>
          </w:rPr>
          <w:tab/>
        </w:r>
        <w:r>
          <w:rPr>
            <w:noProof/>
            <w:webHidden/>
          </w:rPr>
          <w:fldChar w:fldCharType="begin"/>
        </w:r>
        <w:r>
          <w:rPr>
            <w:noProof/>
            <w:webHidden/>
          </w:rPr>
          <w:instrText xml:space="preserve"> PAGEREF _Toc466237696 \h </w:instrText>
        </w:r>
        <w:r>
          <w:rPr>
            <w:noProof/>
            <w:webHidden/>
          </w:rPr>
        </w:r>
        <w:r>
          <w:rPr>
            <w:noProof/>
            <w:webHidden/>
          </w:rPr>
          <w:fldChar w:fldCharType="separate"/>
        </w:r>
        <w:r w:rsidR="00411D24">
          <w:rPr>
            <w:noProof/>
            <w:webHidden/>
          </w:rPr>
          <w:t>24</w:t>
        </w:r>
        <w:r>
          <w:rPr>
            <w:noProof/>
            <w:webHidden/>
          </w:rPr>
          <w:fldChar w:fldCharType="end"/>
        </w:r>
      </w:hyperlink>
    </w:p>
    <w:p w14:paraId="5963D48A" w14:textId="77777777" w:rsidR="00467DA2" w:rsidRDefault="00467DA2">
      <w:pPr>
        <w:pStyle w:val="TOC3"/>
        <w:tabs>
          <w:tab w:val="right" w:leader="dot" w:pos="9062"/>
        </w:tabs>
        <w:rPr>
          <w:rFonts w:asciiTheme="minorHAnsi" w:eastAsiaTheme="minorEastAsia" w:hAnsiTheme="minorHAnsi" w:cstheme="minorBidi"/>
          <w:i w:val="0"/>
          <w:iCs w:val="0"/>
          <w:noProof/>
          <w:sz w:val="22"/>
          <w:szCs w:val="22"/>
        </w:rPr>
      </w:pPr>
      <w:hyperlink w:anchor="_Toc466237697" w:history="1">
        <w:r w:rsidRPr="00112B21">
          <w:rPr>
            <w:rStyle w:val="Hyperlink"/>
            <w:noProof/>
          </w:rPr>
          <w:t>4.3.2. Função contaBeacon</w:t>
        </w:r>
        <w:r>
          <w:rPr>
            <w:noProof/>
            <w:webHidden/>
          </w:rPr>
          <w:tab/>
        </w:r>
        <w:r>
          <w:rPr>
            <w:noProof/>
            <w:webHidden/>
          </w:rPr>
          <w:fldChar w:fldCharType="begin"/>
        </w:r>
        <w:r>
          <w:rPr>
            <w:noProof/>
            <w:webHidden/>
          </w:rPr>
          <w:instrText xml:space="preserve"> PAGEREF _Toc466237697 \h </w:instrText>
        </w:r>
        <w:r>
          <w:rPr>
            <w:noProof/>
            <w:webHidden/>
          </w:rPr>
        </w:r>
        <w:r>
          <w:rPr>
            <w:noProof/>
            <w:webHidden/>
          </w:rPr>
          <w:fldChar w:fldCharType="separate"/>
        </w:r>
        <w:r w:rsidR="00411D24">
          <w:rPr>
            <w:noProof/>
            <w:webHidden/>
          </w:rPr>
          <w:t>25</w:t>
        </w:r>
        <w:r>
          <w:rPr>
            <w:noProof/>
            <w:webHidden/>
          </w:rPr>
          <w:fldChar w:fldCharType="end"/>
        </w:r>
      </w:hyperlink>
    </w:p>
    <w:p w14:paraId="65DD8992" w14:textId="77777777" w:rsidR="00467DA2" w:rsidRDefault="00467DA2">
      <w:pPr>
        <w:pStyle w:val="TOC3"/>
        <w:tabs>
          <w:tab w:val="right" w:leader="dot" w:pos="9062"/>
        </w:tabs>
        <w:rPr>
          <w:rFonts w:asciiTheme="minorHAnsi" w:eastAsiaTheme="minorEastAsia" w:hAnsiTheme="minorHAnsi" w:cstheme="minorBidi"/>
          <w:i w:val="0"/>
          <w:iCs w:val="0"/>
          <w:noProof/>
          <w:sz w:val="22"/>
          <w:szCs w:val="22"/>
        </w:rPr>
      </w:pPr>
      <w:hyperlink w:anchor="_Toc466237698" w:history="1">
        <w:r w:rsidRPr="00112B21">
          <w:rPr>
            <w:rStyle w:val="Hyperlink"/>
            <w:noProof/>
          </w:rPr>
          <w:t>4.3.3. Função calculaDist</w:t>
        </w:r>
        <w:r>
          <w:rPr>
            <w:noProof/>
            <w:webHidden/>
          </w:rPr>
          <w:tab/>
        </w:r>
        <w:r>
          <w:rPr>
            <w:noProof/>
            <w:webHidden/>
          </w:rPr>
          <w:fldChar w:fldCharType="begin"/>
        </w:r>
        <w:r>
          <w:rPr>
            <w:noProof/>
            <w:webHidden/>
          </w:rPr>
          <w:instrText xml:space="preserve"> PAGEREF _Toc466237698 \h </w:instrText>
        </w:r>
        <w:r>
          <w:rPr>
            <w:noProof/>
            <w:webHidden/>
          </w:rPr>
        </w:r>
        <w:r>
          <w:rPr>
            <w:noProof/>
            <w:webHidden/>
          </w:rPr>
          <w:fldChar w:fldCharType="separate"/>
        </w:r>
        <w:r w:rsidR="00411D24">
          <w:rPr>
            <w:noProof/>
            <w:webHidden/>
          </w:rPr>
          <w:t>25</w:t>
        </w:r>
        <w:r>
          <w:rPr>
            <w:noProof/>
            <w:webHidden/>
          </w:rPr>
          <w:fldChar w:fldCharType="end"/>
        </w:r>
      </w:hyperlink>
    </w:p>
    <w:p w14:paraId="7EF3A544" w14:textId="77777777" w:rsidR="00467DA2" w:rsidRDefault="00467DA2">
      <w:pPr>
        <w:pStyle w:val="TOC3"/>
        <w:tabs>
          <w:tab w:val="right" w:leader="dot" w:pos="9062"/>
        </w:tabs>
        <w:rPr>
          <w:rFonts w:asciiTheme="minorHAnsi" w:eastAsiaTheme="minorEastAsia" w:hAnsiTheme="minorHAnsi" w:cstheme="minorBidi"/>
          <w:i w:val="0"/>
          <w:iCs w:val="0"/>
          <w:noProof/>
          <w:sz w:val="22"/>
          <w:szCs w:val="22"/>
        </w:rPr>
      </w:pPr>
      <w:hyperlink w:anchor="_Toc466237699" w:history="1">
        <w:r w:rsidRPr="00112B21">
          <w:rPr>
            <w:rStyle w:val="Hyperlink"/>
            <w:noProof/>
          </w:rPr>
          <w:t>4.3.4. Função distanciaRecalc</w:t>
        </w:r>
        <w:r>
          <w:rPr>
            <w:noProof/>
            <w:webHidden/>
          </w:rPr>
          <w:tab/>
        </w:r>
        <w:r>
          <w:rPr>
            <w:noProof/>
            <w:webHidden/>
          </w:rPr>
          <w:fldChar w:fldCharType="begin"/>
        </w:r>
        <w:r>
          <w:rPr>
            <w:noProof/>
            <w:webHidden/>
          </w:rPr>
          <w:instrText xml:space="preserve"> PAGEREF _Toc466237699 \h </w:instrText>
        </w:r>
        <w:r>
          <w:rPr>
            <w:noProof/>
            <w:webHidden/>
          </w:rPr>
        </w:r>
        <w:r>
          <w:rPr>
            <w:noProof/>
            <w:webHidden/>
          </w:rPr>
          <w:fldChar w:fldCharType="separate"/>
        </w:r>
        <w:r w:rsidR="00411D24">
          <w:rPr>
            <w:noProof/>
            <w:webHidden/>
          </w:rPr>
          <w:t>26</w:t>
        </w:r>
        <w:r>
          <w:rPr>
            <w:noProof/>
            <w:webHidden/>
          </w:rPr>
          <w:fldChar w:fldCharType="end"/>
        </w:r>
      </w:hyperlink>
    </w:p>
    <w:p w14:paraId="64180BE0" w14:textId="77777777" w:rsidR="00467DA2" w:rsidRDefault="00467DA2">
      <w:pPr>
        <w:pStyle w:val="TOC3"/>
        <w:tabs>
          <w:tab w:val="right" w:leader="dot" w:pos="9062"/>
        </w:tabs>
        <w:rPr>
          <w:rFonts w:asciiTheme="minorHAnsi" w:eastAsiaTheme="minorEastAsia" w:hAnsiTheme="minorHAnsi" w:cstheme="minorBidi"/>
          <w:i w:val="0"/>
          <w:iCs w:val="0"/>
          <w:noProof/>
          <w:sz w:val="22"/>
          <w:szCs w:val="22"/>
        </w:rPr>
      </w:pPr>
      <w:hyperlink w:anchor="_Toc466237700" w:history="1">
        <w:r w:rsidRPr="00112B21">
          <w:rPr>
            <w:rStyle w:val="Hyperlink"/>
            <w:noProof/>
          </w:rPr>
          <w:t>4.3.5. Função formataString</w:t>
        </w:r>
        <w:r>
          <w:rPr>
            <w:noProof/>
            <w:webHidden/>
          </w:rPr>
          <w:tab/>
        </w:r>
        <w:r>
          <w:rPr>
            <w:noProof/>
            <w:webHidden/>
          </w:rPr>
          <w:fldChar w:fldCharType="begin"/>
        </w:r>
        <w:r>
          <w:rPr>
            <w:noProof/>
            <w:webHidden/>
          </w:rPr>
          <w:instrText xml:space="preserve"> PAGEREF _Toc466237700 \h </w:instrText>
        </w:r>
        <w:r>
          <w:rPr>
            <w:noProof/>
            <w:webHidden/>
          </w:rPr>
        </w:r>
        <w:r>
          <w:rPr>
            <w:noProof/>
            <w:webHidden/>
          </w:rPr>
          <w:fldChar w:fldCharType="separate"/>
        </w:r>
        <w:r w:rsidR="00411D24">
          <w:rPr>
            <w:noProof/>
            <w:webHidden/>
          </w:rPr>
          <w:t>26</w:t>
        </w:r>
        <w:r>
          <w:rPr>
            <w:noProof/>
            <w:webHidden/>
          </w:rPr>
          <w:fldChar w:fldCharType="end"/>
        </w:r>
      </w:hyperlink>
    </w:p>
    <w:p w14:paraId="098C790E" w14:textId="77777777" w:rsidR="00467DA2" w:rsidRDefault="00467DA2">
      <w:pPr>
        <w:pStyle w:val="TOC3"/>
        <w:tabs>
          <w:tab w:val="right" w:leader="dot" w:pos="9062"/>
        </w:tabs>
        <w:rPr>
          <w:rFonts w:asciiTheme="minorHAnsi" w:eastAsiaTheme="minorEastAsia" w:hAnsiTheme="minorHAnsi" w:cstheme="minorBidi"/>
          <w:i w:val="0"/>
          <w:iCs w:val="0"/>
          <w:noProof/>
          <w:sz w:val="22"/>
          <w:szCs w:val="22"/>
        </w:rPr>
      </w:pPr>
      <w:hyperlink w:anchor="_Toc466237701" w:history="1">
        <w:r w:rsidRPr="00112B21">
          <w:rPr>
            <w:rStyle w:val="Hyperlink"/>
            <w:noProof/>
          </w:rPr>
          <w:t>4.3.6. Função baseDados</w:t>
        </w:r>
        <w:r>
          <w:rPr>
            <w:noProof/>
            <w:webHidden/>
          </w:rPr>
          <w:tab/>
        </w:r>
        <w:r>
          <w:rPr>
            <w:noProof/>
            <w:webHidden/>
          </w:rPr>
          <w:fldChar w:fldCharType="begin"/>
        </w:r>
        <w:r>
          <w:rPr>
            <w:noProof/>
            <w:webHidden/>
          </w:rPr>
          <w:instrText xml:space="preserve"> PAGEREF _Toc466237701 \h </w:instrText>
        </w:r>
        <w:r>
          <w:rPr>
            <w:noProof/>
            <w:webHidden/>
          </w:rPr>
        </w:r>
        <w:r>
          <w:rPr>
            <w:noProof/>
            <w:webHidden/>
          </w:rPr>
          <w:fldChar w:fldCharType="separate"/>
        </w:r>
        <w:r w:rsidR="00411D24">
          <w:rPr>
            <w:noProof/>
            <w:webHidden/>
          </w:rPr>
          <w:t>27</w:t>
        </w:r>
        <w:r>
          <w:rPr>
            <w:noProof/>
            <w:webHidden/>
          </w:rPr>
          <w:fldChar w:fldCharType="end"/>
        </w:r>
      </w:hyperlink>
    </w:p>
    <w:p w14:paraId="6D0CB80B"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702" w:history="1">
        <w:r w:rsidRPr="00112B21">
          <w:rPr>
            <w:rStyle w:val="Hyperlink"/>
            <w:noProof/>
          </w:rPr>
          <w:t>4.4. Interface Visual Web</w:t>
        </w:r>
        <w:r>
          <w:rPr>
            <w:noProof/>
            <w:webHidden/>
          </w:rPr>
          <w:tab/>
        </w:r>
        <w:r>
          <w:rPr>
            <w:noProof/>
            <w:webHidden/>
          </w:rPr>
          <w:fldChar w:fldCharType="begin"/>
        </w:r>
        <w:r>
          <w:rPr>
            <w:noProof/>
            <w:webHidden/>
          </w:rPr>
          <w:instrText xml:space="preserve"> PAGEREF _Toc466237702 \h </w:instrText>
        </w:r>
        <w:r>
          <w:rPr>
            <w:noProof/>
            <w:webHidden/>
          </w:rPr>
        </w:r>
        <w:r>
          <w:rPr>
            <w:noProof/>
            <w:webHidden/>
          </w:rPr>
          <w:fldChar w:fldCharType="separate"/>
        </w:r>
        <w:r w:rsidR="00411D24">
          <w:rPr>
            <w:noProof/>
            <w:webHidden/>
          </w:rPr>
          <w:t>27</w:t>
        </w:r>
        <w:r>
          <w:rPr>
            <w:noProof/>
            <w:webHidden/>
          </w:rPr>
          <w:fldChar w:fldCharType="end"/>
        </w:r>
      </w:hyperlink>
    </w:p>
    <w:p w14:paraId="1BFD7369"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703" w:history="1">
        <w:r w:rsidRPr="00112B21">
          <w:rPr>
            <w:rStyle w:val="Hyperlink"/>
            <w:noProof/>
          </w:rPr>
          <w:t>4.5. Resultados</w:t>
        </w:r>
        <w:r>
          <w:rPr>
            <w:noProof/>
            <w:webHidden/>
          </w:rPr>
          <w:tab/>
        </w:r>
        <w:r>
          <w:rPr>
            <w:noProof/>
            <w:webHidden/>
          </w:rPr>
          <w:fldChar w:fldCharType="begin"/>
        </w:r>
        <w:r>
          <w:rPr>
            <w:noProof/>
            <w:webHidden/>
          </w:rPr>
          <w:instrText xml:space="preserve"> PAGEREF _Toc466237703 \h </w:instrText>
        </w:r>
        <w:r>
          <w:rPr>
            <w:noProof/>
            <w:webHidden/>
          </w:rPr>
        </w:r>
        <w:r>
          <w:rPr>
            <w:noProof/>
            <w:webHidden/>
          </w:rPr>
          <w:fldChar w:fldCharType="separate"/>
        </w:r>
        <w:r w:rsidR="00411D24">
          <w:rPr>
            <w:noProof/>
            <w:webHidden/>
          </w:rPr>
          <w:t>30</w:t>
        </w:r>
        <w:r>
          <w:rPr>
            <w:noProof/>
            <w:webHidden/>
          </w:rPr>
          <w:fldChar w:fldCharType="end"/>
        </w:r>
      </w:hyperlink>
    </w:p>
    <w:p w14:paraId="65414EE5" w14:textId="77777777" w:rsidR="00467DA2" w:rsidRDefault="00467DA2">
      <w:pPr>
        <w:pStyle w:val="TOC3"/>
        <w:tabs>
          <w:tab w:val="right" w:leader="dot" w:pos="9062"/>
        </w:tabs>
        <w:rPr>
          <w:rFonts w:asciiTheme="minorHAnsi" w:eastAsiaTheme="minorEastAsia" w:hAnsiTheme="minorHAnsi" w:cstheme="minorBidi"/>
          <w:i w:val="0"/>
          <w:iCs w:val="0"/>
          <w:noProof/>
          <w:sz w:val="22"/>
          <w:szCs w:val="22"/>
        </w:rPr>
      </w:pPr>
      <w:hyperlink w:anchor="_Toc466237704" w:history="1">
        <w:r w:rsidRPr="00112B21">
          <w:rPr>
            <w:rStyle w:val="Hyperlink"/>
            <w:noProof/>
          </w:rPr>
          <w:t>4.5.1. Distância de 1 metro</w:t>
        </w:r>
        <w:r>
          <w:rPr>
            <w:noProof/>
            <w:webHidden/>
          </w:rPr>
          <w:tab/>
        </w:r>
        <w:r>
          <w:rPr>
            <w:noProof/>
            <w:webHidden/>
          </w:rPr>
          <w:fldChar w:fldCharType="begin"/>
        </w:r>
        <w:r>
          <w:rPr>
            <w:noProof/>
            <w:webHidden/>
          </w:rPr>
          <w:instrText xml:space="preserve"> PAGEREF _Toc466237704 \h </w:instrText>
        </w:r>
        <w:r>
          <w:rPr>
            <w:noProof/>
            <w:webHidden/>
          </w:rPr>
        </w:r>
        <w:r>
          <w:rPr>
            <w:noProof/>
            <w:webHidden/>
          </w:rPr>
          <w:fldChar w:fldCharType="separate"/>
        </w:r>
        <w:r w:rsidR="00411D24">
          <w:rPr>
            <w:noProof/>
            <w:webHidden/>
          </w:rPr>
          <w:t>30</w:t>
        </w:r>
        <w:r>
          <w:rPr>
            <w:noProof/>
            <w:webHidden/>
          </w:rPr>
          <w:fldChar w:fldCharType="end"/>
        </w:r>
      </w:hyperlink>
    </w:p>
    <w:p w14:paraId="157C9989" w14:textId="77777777" w:rsidR="00467DA2" w:rsidRDefault="00467DA2">
      <w:pPr>
        <w:pStyle w:val="TOC3"/>
        <w:tabs>
          <w:tab w:val="right" w:leader="dot" w:pos="9062"/>
        </w:tabs>
        <w:rPr>
          <w:rFonts w:asciiTheme="minorHAnsi" w:eastAsiaTheme="minorEastAsia" w:hAnsiTheme="minorHAnsi" w:cstheme="minorBidi"/>
          <w:i w:val="0"/>
          <w:iCs w:val="0"/>
          <w:noProof/>
          <w:sz w:val="22"/>
          <w:szCs w:val="22"/>
        </w:rPr>
      </w:pPr>
      <w:hyperlink w:anchor="_Toc466237705" w:history="1">
        <w:r w:rsidRPr="00112B21">
          <w:rPr>
            <w:rStyle w:val="Hyperlink"/>
            <w:noProof/>
          </w:rPr>
          <w:t>4.5.2. Distância de 2 metros</w:t>
        </w:r>
        <w:r>
          <w:rPr>
            <w:noProof/>
            <w:webHidden/>
          </w:rPr>
          <w:tab/>
        </w:r>
        <w:r>
          <w:rPr>
            <w:noProof/>
            <w:webHidden/>
          </w:rPr>
          <w:fldChar w:fldCharType="begin"/>
        </w:r>
        <w:r>
          <w:rPr>
            <w:noProof/>
            <w:webHidden/>
          </w:rPr>
          <w:instrText xml:space="preserve"> PAGEREF _Toc466237705 \h </w:instrText>
        </w:r>
        <w:r>
          <w:rPr>
            <w:noProof/>
            <w:webHidden/>
          </w:rPr>
        </w:r>
        <w:r>
          <w:rPr>
            <w:noProof/>
            <w:webHidden/>
          </w:rPr>
          <w:fldChar w:fldCharType="separate"/>
        </w:r>
        <w:r w:rsidR="00411D24">
          <w:rPr>
            <w:noProof/>
            <w:webHidden/>
          </w:rPr>
          <w:t>31</w:t>
        </w:r>
        <w:r>
          <w:rPr>
            <w:noProof/>
            <w:webHidden/>
          </w:rPr>
          <w:fldChar w:fldCharType="end"/>
        </w:r>
      </w:hyperlink>
    </w:p>
    <w:p w14:paraId="681AD749" w14:textId="77777777" w:rsidR="00467DA2" w:rsidRDefault="00467DA2">
      <w:pPr>
        <w:pStyle w:val="TOC3"/>
        <w:tabs>
          <w:tab w:val="right" w:leader="dot" w:pos="9062"/>
        </w:tabs>
        <w:rPr>
          <w:rFonts w:asciiTheme="minorHAnsi" w:eastAsiaTheme="minorEastAsia" w:hAnsiTheme="minorHAnsi" w:cstheme="minorBidi"/>
          <w:i w:val="0"/>
          <w:iCs w:val="0"/>
          <w:noProof/>
          <w:sz w:val="22"/>
          <w:szCs w:val="22"/>
        </w:rPr>
      </w:pPr>
      <w:hyperlink w:anchor="_Toc466237706" w:history="1">
        <w:r w:rsidRPr="00112B21">
          <w:rPr>
            <w:rStyle w:val="Hyperlink"/>
            <w:noProof/>
          </w:rPr>
          <w:t>4.5.3. Distância de 4 metros</w:t>
        </w:r>
        <w:r>
          <w:rPr>
            <w:noProof/>
            <w:webHidden/>
          </w:rPr>
          <w:tab/>
        </w:r>
        <w:r>
          <w:rPr>
            <w:noProof/>
            <w:webHidden/>
          </w:rPr>
          <w:fldChar w:fldCharType="begin"/>
        </w:r>
        <w:r>
          <w:rPr>
            <w:noProof/>
            <w:webHidden/>
          </w:rPr>
          <w:instrText xml:space="preserve"> PAGEREF _Toc466237706 \h </w:instrText>
        </w:r>
        <w:r>
          <w:rPr>
            <w:noProof/>
            <w:webHidden/>
          </w:rPr>
        </w:r>
        <w:r>
          <w:rPr>
            <w:noProof/>
            <w:webHidden/>
          </w:rPr>
          <w:fldChar w:fldCharType="separate"/>
        </w:r>
        <w:r w:rsidR="00411D24">
          <w:rPr>
            <w:noProof/>
            <w:webHidden/>
          </w:rPr>
          <w:t>32</w:t>
        </w:r>
        <w:r>
          <w:rPr>
            <w:noProof/>
            <w:webHidden/>
          </w:rPr>
          <w:fldChar w:fldCharType="end"/>
        </w:r>
      </w:hyperlink>
    </w:p>
    <w:p w14:paraId="68C20666" w14:textId="77777777" w:rsidR="00467DA2" w:rsidRDefault="00467DA2">
      <w:pPr>
        <w:pStyle w:val="TOC3"/>
        <w:tabs>
          <w:tab w:val="right" w:leader="dot" w:pos="9062"/>
        </w:tabs>
        <w:rPr>
          <w:rFonts w:asciiTheme="minorHAnsi" w:eastAsiaTheme="minorEastAsia" w:hAnsiTheme="minorHAnsi" w:cstheme="minorBidi"/>
          <w:i w:val="0"/>
          <w:iCs w:val="0"/>
          <w:noProof/>
          <w:sz w:val="22"/>
          <w:szCs w:val="22"/>
        </w:rPr>
      </w:pPr>
      <w:hyperlink w:anchor="_Toc466237707" w:history="1">
        <w:r w:rsidRPr="00112B21">
          <w:rPr>
            <w:rStyle w:val="Hyperlink"/>
            <w:noProof/>
          </w:rPr>
          <w:t>4.5.4. Distância de 6 metros</w:t>
        </w:r>
        <w:r>
          <w:rPr>
            <w:noProof/>
            <w:webHidden/>
          </w:rPr>
          <w:tab/>
        </w:r>
        <w:r>
          <w:rPr>
            <w:noProof/>
            <w:webHidden/>
          </w:rPr>
          <w:fldChar w:fldCharType="begin"/>
        </w:r>
        <w:r>
          <w:rPr>
            <w:noProof/>
            <w:webHidden/>
          </w:rPr>
          <w:instrText xml:space="preserve"> PAGEREF _Toc466237707 \h </w:instrText>
        </w:r>
        <w:r>
          <w:rPr>
            <w:noProof/>
            <w:webHidden/>
          </w:rPr>
        </w:r>
        <w:r>
          <w:rPr>
            <w:noProof/>
            <w:webHidden/>
          </w:rPr>
          <w:fldChar w:fldCharType="separate"/>
        </w:r>
        <w:r w:rsidR="00411D24">
          <w:rPr>
            <w:noProof/>
            <w:webHidden/>
          </w:rPr>
          <w:t>33</w:t>
        </w:r>
        <w:r>
          <w:rPr>
            <w:noProof/>
            <w:webHidden/>
          </w:rPr>
          <w:fldChar w:fldCharType="end"/>
        </w:r>
      </w:hyperlink>
    </w:p>
    <w:p w14:paraId="767C730F" w14:textId="77777777" w:rsidR="00467DA2" w:rsidRDefault="00467DA2">
      <w:pPr>
        <w:pStyle w:val="TOC3"/>
        <w:tabs>
          <w:tab w:val="right" w:leader="dot" w:pos="9062"/>
        </w:tabs>
        <w:rPr>
          <w:rFonts w:asciiTheme="minorHAnsi" w:eastAsiaTheme="minorEastAsia" w:hAnsiTheme="minorHAnsi" w:cstheme="minorBidi"/>
          <w:i w:val="0"/>
          <w:iCs w:val="0"/>
          <w:noProof/>
          <w:sz w:val="22"/>
          <w:szCs w:val="22"/>
        </w:rPr>
      </w:pPr>
      <w:hyperlink w:anchor="_Toc466237708" w:history="1">
        <w:r w:rsidRPr="00112B21">
          <w:rPr>
            <w:rStyle w:val="Hyperlink"/>
            <w:noProof/>
          </w:rPr>
          <w:t>4.5.5. Distância Superiores a 6 metros</w:t>
        </w:r>
        <w:r>
          <w:rPr>
            <w:noProof/>
            <w:webHidden/>
          </w:rPr>
          <w:tab/>
        </w:r>
        <w:r>
          <w:rPr>
            <w:noProof/>
            <w:webHidden/>
          </w:rPr>
          <w:fldChar w:fldCharType="begin"/>
        </w:r>
        <w:r>
          <w:rPr>
            <w:noProof/>
            <w:webHidden/>
          </w:rPr>
          <w:instrText xml:space="preserve"> PAGEREF _Toc466237708 \h </w:instrText>
        </w:r>
        <w:r>
          <w:rPr>
            <w:noProof/>
            <w:webHidden/>
          </w:rPr>
        </w:r>
        <w:r>
          <w:rPr>
            <w:noProof/>
            <w:webHidden/>
          </w:rPr>
          <w:fldChar w:fldCharType="separate"/>
        </w:r>
        <w:r w:rsidR="00411D24">
          <w:rPr>
            <w:noProof/>
            <w:webHidden/>
          </w:rPr>
          <w:t>34</w:t>
        </w:r>
        <w:r>
          <w:rPr>
            <w:noProof/>
            <w:webHidden/>
          </w:rPr>
          <w:fldChar w:fldCharType="end"/>
        </w:r>
      </w:hyperlink>
    </w:p>
    <w:p w14:paraId="1F56F7E5" w14:textId="77777777" w:rsidR="00467DA2" w:rsidRDefault="00467DA2">
      <w:pPr>
        <w:pStyle w:val="TOC3"/>
        <w:tabs>
          <w:tab w:val="right" w:leader="dot" w:pos="9062"/>
        </w:tabs>
        <w:rPr>
          <w:rFonts w:asciiTheme="minorHAnsi" w:eastAsiaTheme="minorEastAsia" w:hAnsiTheme="minorHAnsi" w:cstheme="minorBidi"/>
          <w:i w:val="0"/>
          <w:iCs w:val="0"/>
          <w:noProof/>
          <w:sz w:val="22"/>
          <w:szCs w:val="22"/>
        </w:rPr>
      </w:pPr>
      <w:hyperlink w:anchor="_Toc466237709" w:history="1">
        <w:r w:rsidRPr="00112B21">
          <w:rPr>
            <w:rStyle w:val="Hyperlink"/>
            <w:noProof/>
          </w:rPr>
          <w:t>4.5.6. Teste da Interface Visual Web</w:t>
        </w:r>
        <w:r>
          <w:rPr>
            <w:noProof/>
            <w:webHidden/>
          </w:rPr>
          <w:tab/>
        </w:r>
        <w:r>
          <w:rPr>
            <w:noProof/>
            <w:webHidden/>
          </w:rPr>
          <w:fldChar w:fldCharType="begin"/>
        </w:r>
        <w:r>
          <w:rPr>
            <w:noProof/>
            <w:webHidden/>
          </w:rPr>
          <w:instrText xml:space="preserve"> PAGEREF _Toc466237709 \h </w:instrText>
        </w:r>
        <w:r>
          <w:rPr>
            <w:noProof/>
            <w:webHidden/>
          </w:rPr>
        </w:r>
        <w:r>
          <w:rPr>
            <w:noProof/>
            <w:webHidden/>
          </w:rPr>
          <w:fldChar w:fldCharType="separate"/>
        </w:r>
        <w:r w:rsidR="00411D24">
          <w:rPr>
            <w:noProof/>
            <w:webHidden/>
          </w:rPr>
          <w:t>35</w:t>
        </w:r>
        <w:r>
          <w:rPr>
            <w:noProof/>
            <w:webHidden/>
          </w:rPr>
          <w:fldChar w:fldCharType="end"/>
        </w:r>
      </w:hyperlink>
    </w:p>
    <w:p w14:paraId="6670BFF7"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710" w:history="1">
        <w:r w:rsidRPr="00112B21">
          <w:rPr>
            <w:rStyle w:val="Hyperlink"/>
            <w:noProof/>
          </w:rPr>
          <w:t>4.6. Dificuldade e Limitações</w:t>
        </w:r>
        <w:r>
          <w:rPr>
            <w:noProof/>
            <w:webHidden/>
          </w:rPr>
          <w:tab/>
        </w:r>
        <w:r>
          <w:rPr>
            <w:noProof/>
            <w:webHidden/>
          </w:rPr>
          <w:fldChar w:fldCharType="begin"/>
        </w:r>
        <w:r>
          <w:rPr>
            <w:noProof/>
            <w:webHidden/>
          </w:rPr>
          <w:instrText xml:space="preserve"> PAGEREF _Toc466237710 \h </w:instrText>
        </w:r>
        <w:r>
          <w:rPr>
            <w:noProof/>
            <w:webHidden/>
          </w:rPr>
        </w:r>
        <w:r>
          <w:rPr>
            <w:noProof/>
            <w:webHidden/>
          </w:rPr>
          <w:fldChar w:fldCharType="separate"/>
        </w:r>
        <w:r w:rsidR="00411D24">
          <w:rPr>
            <w:noProof/>
            <w:webHidden/>
          </w:rPr>
          <w:t>35</w:t>
        </w:r>
        <w:r>
          <w:rPr>
            <w:noProof/>
            <w:webHidden/>
          </w:rPr>
          <w:fldChar w:fldCharType="end"/>
        </w:r>
      </w:hyperlink>
    </w:p>
    <w:p w14:paraId="0E815447" w14:textId="77777777" w:rsidR="00467DA2" w:rsidRDefault="00467DA2">
      <w:pPr>
        <w:pStyle w:val="TOC1"/>
        <w:tabs>
          <w:tab w:val="right" w:leader="dot" w:pos="9062"/>
        </w:tabs>
        <w:rPr>
          <w:rFonts w:asciiTheme="minorHAnsi" w:eastAsiaTheme="minorEastAsia" w:hAnsiTheme="minorHAnsi" w:cstheme="minorBidi"/>
          <w:b w:val="0"/>
          <w:bCs w:val="0"/>
          <w:caps w:val="0"/>
          <w:noProof/>
          <w:sz w:val="22"/>
          <w:szCs w:val="22"/>
        </w:rPr>
      </w:pPr>
      <w:hyperlink w:anchor="_Toc466237711" w:history="1">
        <w:r w:rsidRPr="00112B21">
          <w:rPr>
            <w:rStyle w:val="Hyperlink"/>
            <w:noProof/>
          </w:rPr>
          <w:t>CAPÍTULO 5: CONCLUSÃO</w:t>
        </w:r>
        <w:r>
          <w:rPr>
            <w:noProof/>
            <w:webHidden/>
          </w:rPr>
          <w:tab/>
        </w:r>
        <w:r>
          <w:rPr>
            <w:noProof/>
            <w:webHidden/>
          </w:rPr>
          <w:fldChar w:fldCharType="begin"/>
        </w:r>
        <w:r>
          <w:rPr>
            <w:noProof/>
            <w:webHidden/>
          </w:rPr>
          <w:instrText xml:space="preserve"> PAGEREF _Toc466237711 \h </w:instrText>
        </w:r>
        <w:r>
          <w:rPr>
            <w:noProof/>
            <w:webHidden/>
          </w:rPr>
        </w:r>
        <w:r>
          <w:rPr>
            <w:noProof/>
            <w:webHidden/>
          </w:rPr>
          <w:fldChar w:fldCharType="separate"/>
        </w:r>
        <w:r w:rsidR="00411D24">
          <w:rPr>
            <w:noProof/>
            <w:webHidden/>
          </w:rPr>
          <w:t>36</w:t>
        </w:r>
        <w:r>
          <w:rPr>
            <w:noProof/>
            <w:webHidden/>
          </w:rPr>
          <w:fldChar w:fldCharType="end"/>
        </w:r>
      </w:hyperlink>
    </w:p>
    <w:p w14:paraId="128AF0B4"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712" w:history="1">
        <w:r w:rsidRPr="00112B21">
          <w:rPr>
            <w:rStyle w:val="Hyperlink"/>
            <w:noProof/>
          </w:rPr>
          <w:t>5.1. Contribuições</w:t>
        </w:r>
        <w:r>
          <w:rPr>
            <w:noProof/>
            <w:webHidden/>
          </w:rPr>
          <w:tab/>
        </w:r>
        <w:r>
          <w:rPr>
            <w:noProof/>
            <w:webHidden/>
          </w:rPr>
          <w:fldChar w:fldCharType="begin"/>
        </w:r>
        <w:r>
          <w:rPr>
            <w:noProof/>
            <w:webHidden/>
          </w:rPr>
          <w:instrText xml:space="preserve"> PAGEREF _Toc466237712 \h </w:instrText>
        </w:r>
        <w:r>
          <w:rPr>
            <w:noProof/>
            <w:webHidden/>
          </w:rPr>
        </w:r>
        <w:r>
          <w:rPr>
            <w:noProof/>
            <w:webHidden/>
          </w:rPr>
          <w:fldChar w:fldCharType="separate"/>
        </w:r>
        <w:r w:rsidR="00411D24">
          <w:rPr>
            <w:noProof/>
            <w:webHidden/>
          </w:rPr>
          <w:t>36</w:t>
        </w:r>
        <w:r>
          <w:rPr>
            <w:noProof/>
            <w:webHidden/>
          </w:rPr>
          <w:fldChar w:fldCharType="end"/>
        </w:r>
      </w:hyperlink>
    </w:p>
    <w:p w14:paraId="7740D2BF"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713" w:history="1">
        <w:r w:rsidRPr="00112B21">
          <w:rPr>
            <w:rStyle w:val="Hyperlink"/>
            <w:noProof/>
          </w:rPr>
          <w:t>5.2. Relacionamento entre o Curso e o Projeto</w:t>
        </w:r>
        <w:r>
          <w:rPr>
            <w:noProof/>
            <w:webHidden/>
          </w:rPr>
          <w:tab/>
        </w:r>
        <w:r>
          <w:rPr>
            <w:noProof/>
            <w:webHidden/>
          </w:rPr>
          <w:fldChar w:fldCharType="begin"/>
        </w:r>
        <w:r>
          <w:rPr>
            <w:noProof/>
            <w:webHidden/>
          </w:rPr>
          <w:instrText xml:space="preserve"> PAGEREF _Toc466237713 \h </w:instrText>
        </w:r>
        <w:r>
          <w:rPr>
            <w:noProof/>
            <w:webHidden/>
          </w:rPr>
        </w:r>
        <w:r>
          <w:rPr>
            <w:noProof/>
            <w:webHidden/>
          </w:rPr>
          <w:fldChar w:fldCharType="separate"/>
        </w:r>
        <w:r w:rsidR="00411D24">
          <w:rPr>
            <w:noProof/>
            <w:webHidden/>
          </w:rPr>
          <w:t>36</w:t>
        </w:r>
        <w:r>
          <w:rPr>
            <w:noProof/>
            <w:webHidden/>
          </w:rPr>
          <w:fldChar w:fldCharType="end"/>
        </w:r>
      </w:hyperlink>
    </w:p>
    <w:p w14:paraId="0CE1F3C8"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714" w:history="1">
        <w:r w:rsidRPr="00112B21">
          <w:rPr>
            <w:rStyle w:val="Hyperlink"/>
            <w:noProof/>
          </w:rPr>
          <w:t>5.3. Considerações sobre o Curso de Graduação</w:t>
        </w:r>
        <w:r>
          <w:rPr>
            <w:noProof/>
            <w:webHidden/>
          </w:rPr>
          <w:tab/>
        </w:r>
        <w:r>
          <w:rPr>
            <w:noProof/>
            <w:webHidden/>
          </w:rPr>
          <w:fldChar w:fldCharType="begin"/>
        </w:r>
        <w:r>
          <w:rPr>
            <w:noProof/>
            <w:webHidden/>
          </w:rPr>
          <w:instrText xml:space="preserve"> PAGEREF _Toc466237714 \h </w:instrText>
        </w:r>
        <w:r>
          <w:rPr>
            <w:noProof/>
            <w:webHidden/>
          </w:rPr>
        </w:r>
        <w:r>
          <w:rPr>
            <w:noProof/>
            <w:webHidden/>
          </w:rPr>
          <w:fldChar w:fldCharType="separate"/>
        </w:r>
        <w:r w:rsidR="00411D24">
          <w:rPr>
            <w:noProof/>
            <w:webHidden/>
          </w:rPr>
          <w:t>37</w:t>
        </w:r>
        <w:r>
          <w:rPr>
            <w:noProof/>
            <w:webHidden/>
          </w:rPr>
          <w:fldChar w:fldCharType="end"/>
        </w:r>
      </w:hyperlink>
    </w:p>
    <w:p w14:paraId="53520603" w14:textId="77777777" w:rsidR="00467DA2" w:rsidRDefault="00467DA2">
      <w:pPr>
        <w:pStyle w:val="TOC2"/>
        <w:tabs>
          <w:tab w:val="right" w:leader="dot" w:pos="9062"/>
        </w:tabs>
        <w:rPr>
          <w:rFonts w:asciiTheme="minorHAnsi" w:eastAsiaTheme="minorEastAsia" w:hAnsiTheme="minorHAnsi" w:cstheme="minorBidi"/>
          <w:smallCaps w:val="0"/>
          <w:noProof/>
          <w:sz w:val="22"/>
          <w:szCs w:val="22"/>
        </w:rPr>
      </w:pPr>
      <w:hyperlink w:anchor="_Toc466237715" w:history="1">
        <w:r w:rsidRPr="00112B21">
          <w:rPr>
            <w:rStyle w:val="Hyperlink"/>
            <w:noProof/>
          </w:rPr>
          <w:t>5.4. Trabalhos Futuros</w:t>
        </w:r>
        <w:r>
          <w:rPr>
            <w:noProof/>
            <w:webHidden/>
          </w:rPr>
          <w:tab/>
        </w:r>
        <w:r>
          <w:rPr>
            <w:noProof/>
            <w:webHidden/>
          </w:rPr>
          <w:fldChar w:fldCharType="begin"/>
        </w:r>
        <w:r>
          <w:rPr>
            <w:noProof/>
            <w:webHidden/>
          </w:rPr>
          <w:instrText xml:space="preserve"> PAGEREF _Toc466237715 \h </w:instrText>
        </w:r>
        <w:r>
          <w:rPr>
            <w:noProof/>
            <w:webHidden/>
          </w:rPr>
        </w:r>
        <w:r>
          <w:rPr>
            <w:noProof/>
            <w:webHidden/>
          </w:rPr>
          <w:fldChar w:fldCharType="separate"/>
        </w:r>
        <w:r w:rsidR="00411D24">
          <w:rPr>
            <w:noProof/>
            <w:webHidden/>
          </w:rPr>
          <w:t>37</w:t>
        </w:r>
        <w:r>
          <w:rPr>
            <w:noProof/>
            <w:webHidden/>
          </w:rPr>
          <w:fldChar w:fldCharType="end"/>
        </w:r>
      </w:hyperlink>
    </w:p>
    <w:p w14:paraId="0CBD9070" w14:textId="77777777" w:rsidR="00467DA2" w:rsidRDefault="00467DA2">
      <w:pPr>
        <w:pStyle w:val="TOC1"/>
        <w:tabs>
          <w:tab w:val="right" w:leader="dot" w:pos="9062"/>
        </w:tabs>
        <w:rPr>
          <w:rFonts w:asciiTheme="minorHAnsi" w:eastAsiaTheme="minorEastAsia" w:hAnsiTheme="minorHAnsi" w:cstheme="minorBidi"/>
          <w:b w:val="0"/>
          <w:bCs w:val="0"/>
          <w:caps w:val="0"/>
          <w:noProof/>
          <w:sz w:val="22"/>
          <w:szCs w:val="22"/>
        </w:rPr>
      </w:pPr>
      <w:hyperlink w:anchor="_Toc466237716" w:history="1">
        <w:r w:rsidRPr="00112B21">
          <w:rPr>
            <w:rStyle w:val="Hyperlink"/>
            <w:noProof/>
          </w:rPr>
          <w:t>REFERÊNCIAS</w:t>
        </w:r>
        <w:r>
          <w:rPr>
            <w:noProof/>
            <w:webHidden/>
          </w:rPr>
          <w:tab/>
        </w:r>
        <w:r>
          <w:rPr>
            <w:noProof/>
            <w:webHidden/>
          </w:rPr>
          <w:fldChar w:fldCharType="begin"/>
        </w:r>
        <w:r>
          <w:rPr>
            <w:noProof/>
            <w:webHidden/>
          </w:rPr>
          <w:instrText xml:space="preserve"> PAGEREF _Toc466237716 \h </w:instrText>
        </w:r>
        <w:r>
          <w:rPr>
            <w:noProof/>
            <w:webHidden/>
          </w:rPr>
        </w:r>
        <w:r>
          <w:rPr>
            <w:noProof/>
            <w:webHidden/>
          </w:rPr>
          <w:fldChar w:fldCharType="separate"/>
        </w:r>
        <w:r w:rsidR="00411D24">
          <w:rPr>
            <w:noProof/>
            <w:webHidden/>
          </w:rPr>
          <w:t>38</w:t>
        </w:r>
        <w:r>
          <w:rPr>
            <w:noProof/>
            <w:webHidden/>
          </w:rPr>
          <w:fldChar w:fldCharType="end"/>
        </w:r>
      </w:hyperlink>
    </w:p>
    <w:p w14:paraId="5F5AC904" w14:textId="77777777" w:rsidR="00467DA2" w:rsidRDefault="00467DA2">
      <w:pPr>
        <w:pStyle w:val="TOC1"/>
        <w:tabs>
          <w:tab w:val="right" w:leader="dot" w:pos="9062"/>
        </w:tabs>
        <w:rPr>
          <w:rFonts w:asciiTheme="minorHAnsi" w:eastAsiaTheme="minorEastAsia" w:hAnsiTheme="minorHAnsi" w:cstheme="minorBidi"/>
          <w:b w:val="0"/>
          <w:bCs w:val="0"/>
          <w:caps w:val="0"/>
          <w:noProof/>
          <w:sz w:val="22"/>
          <w:szCs w:val="22"/>
        </w:rPr>
      </w:pPr>
      <w:hyperlink w:anchor="_Toc466237717" w:history="1">
        <w:r w:rsidRPr="00112B21">
          <w:rPr>
            <w:rStyle w:val="Hyperlink"/>
            <w:noProof/>
          </w:rPr>
          <w:t>APÊNDICE A – Instalação do Servidor Apache 2.4</w:t>
        </w:r>
        <w:r>
          <w:rPr>
            <w:noProof/>
            <w:webHidden/>
          </w:rPr>
          <w:tab/>
        </w:r>
        <w:r>
          <w:rPr>
            <w:noProof/>
            <w:webHidden/>
          </w:rPr>
          <w:fldChar w:fldCharType="begin"/>
        </w:r>
        <w:r>
          <w:rPr>
            <w:noProof/>
            <w:webHidden/>
          </w:rPr>
          <w:instrText xml:space="preserve"> PAGEREF _Toc466237717 \h </w:instrText>
        </w:r>
        <w:r>
          <w:rPr>
            <w:noProof/>
            <w:webHidden/>
          </w:rPr>
        </w:r>
        <w:r>
          <w:rPr>
            <w:noProof/>
            <w:webHidden/>
          </w:rPr>
          <w:fldChar w:fldCharType="separate"/>
        </w:r>
        <w:r w:rsidR="00411D24">
          <w:rPr>
            <w:noProof/>
            <w:webHidden/>
          </w:rPr>
          <w:t>40</w:t>
        </w:r>
        <w:r>
          <w:rPr>
            <w:noProof/>
            <w:webHidden/>
          </w:rPr>
          <w:fldChar w:fldCharType="end"/>
        </w:r>
      </w:hyperlink>
    </w:p>
    <w:p w14:paraId="38DE7E5D" w14:textId="77777777" w:rsidR="00467DA2" w:rsidRDefault="00467DA2">
      <w:pPr>
        <w:pStyle w:val="TOC1"/>
        <w:tabs>
          <w:tab w:val="right" w:leader="dot" w:pos="9062"/>
        </w:tabs>
        <w:rPr>
          <w:rFonts w:asciiTheme="minorHAnsi" w:eastAsiaTheme="minorEastAsia" w:hAnsiTheme="minorHAnsi" w:cstheme="minorBidi"/>
          <w:b w:val="0"/>
          <w:bCs w:val="0"/>
          <w:caps w:val="0"/>
          <w:noProof/>
          <w:sz w:val="22"/>
          <w:szCs w:val="22"/>
        </w:rPr>
      </w:pPr>
      <w:hyperlink w:anchor="_Toc466237718" w:history="1">
        <w:r w:rsidRPr="00112B21">
          <w:rPr>
            <w:rStyle w:val="Hyperlink"/>
            <w:noProof/>
          </w:rPr>
          <w:t>APÊNDICE B – Instalação do Servidor MySQL</w:t>
        </w:r>
        <w:r>
          <w:rPr>
            <w:noProof/>
            <w:webHidden/>
          </w:rPr>
          <w:tab/>
        </w:r>
        <w:r>
          <w:rPr>
            <w:noProof/>
            <w:webHidden/>
          </w:rPr>
          <w:fldChar w:fldCharType="begin"/>
        </w:r>
        <w:r>
          <w:rPr>
            <w:noProof/>
            <w:webHidden/>
          </w:rPr>
          <w:instrText xml:space="preserve"> PAGEREF _Toc466237718 \h </w:instrText>
        </w:r>
        <w:r>
          <w:rPr>
            <w:noProof/>
            <w:webHidden/>
          </w:rPr>
        </w:r>
        <w:r>
          <w:rPr>
            <w:noProof/>
            <w:webHidden/>
          </w:rPr>
          <w:fldChar w:fldCharType="separate"/>
        </w:r>
        <w:r w:rsidR="00411D24">
          <w:rPr>
            <w:noProof/>
            <w:webHidden/>
          </w:rPr>
          <w:t>41</w:t>
        </w:r>
        <w:r>
          <w:rPr>
            <w:noProof/>
            <w:webHidden/>
          </w:rPr>
          <w:fldChar w:fldCharType="end"/>
        </w:r>
      </w:hyperlink>
    </w:p>
    <w:p w14:paraId="4527FF69" w14:textId="77777777" w:rsidR="003C7A69" w:rsidRDefault="007652A6">
      <w:r w:rsidRPr="007652A6">
        <w:rPr>
          <w:color w:val="FF0000"/>
          <w:szCs w:val="24"/>
        </w:rPr>
        <w:fldChar w:fldCharType="end"/>
      </w:r>
    </w:p>
    <w:p w14:paraId="2A7E334A" w14:textId="77777777" w:rsidR="00E606B2" w:rsidRDefault="00E606B2"/>
    <w:p w14:paraId="4682770C" w14:textId="77777777" w:rsidR="00727080" w:rsidRDefault="00B1547D" w:rsidP="00664F71">
      <w:pPr>
        <w:pStyle w:val="Heading1"/>
      </w:pPr>
      <w:r>
        <w:tab/>
      </w:r>
    </w:p>
    <w:p w14:paraId="161DE70C" w14:textId="77777777" w:rsidR="00727080" w:rsidRPr="001144E8" w:rsidRDefault="00727080" w:rsidP="00664F71">
      <w:pPr>
        <w:pStyle w:val="Heading1"/>
        <w:rPr>
          <w:lang w:val="en-US"/>
        </w:rPr>
      </w:pPr>
      <w:r w:rsidRPr="001144E8">
        <w:rPr>
          <w:lang w:val="en-US"/>
        </w:rPr>
        <w:br w:type="page"/>
      </w:r>
      <w:bookmarkStart w:id="1" w:name="_Toc223175047"/>
      <w:bookmarkStart w:id="2" w:name="_Toc223880326"/>
      <w:bookmarkStart w:id="3" w:name="_Toc466237671"/>
      <w:proofErr w:type="spellStart"/>
      <w:r w:rsidRPr="001144E8">
        <w:rPr>
          <w:lang w:val="en-US"/>
        </w:rPr>
        <w:lastRenderedPageBreak/>
        <w:t>Lista</w:t>
      </w:r>
      <w:proofErr w:type="spellEnd"/>
      <w:r w:rsidRPr="001144E8">
        <w:rPr>
          <w:lang w:val="en-US"/>
        </w:rPr>
        <w:t xml:space="preserve"> de </w:t>
      </w:r>
      <w:proofErr w:type="spellStart"/>
      <w:r w:rsidRPr="001144E8">
        <w:rPr>
          <w:lang w:val="en-US"/>
        </w:rPr>
        <w:t>Abreviaturas</w:t>
      </w:r>
      <w:bookmarkEnd w:id="1"/>
      <w:bookmarkEnd w:id="2"/>
      <w:bookmarkEnd w:id="3"/>
      <w:proofErr w:type="spellEnd"/>
    </w:p>
    <w:p w14:paraId="1A3D179D" w14:textId="34BFAF70" w:rsidR="00087970" w:rsidRPr="001144E8" w:rsidRDefault="00087970" w:rsidP="00087970">
      <w:pPr>
        <w:rPr>
          <w:i/>
          <w:lang w:val="en-US"/>
        </w:rPr>
      </w:pPr>
      <w:r w:rsidRPr="001144E8">
        <w:rPr>
          <w:lang w:val="en-US"/>
        </w:rPr>
        <w:t>BLE</w:t>
      </w:r>
      <w:proofErr w:type="gramStart"/>
      <w:r w:rsidRPr="001144E8">
        <w:rPr>
          <w:lang w:val="en-US"/>
        </w:rPr>
        <w:t>.........</w:t>
      </w:r>
      <w:r w:rsidRPr="001144E8">
        <w:rPr>
          <w:i/>
          <w:lang w:val="en-US"/>
        </w:rPr>
        <w:t>Bluetooth</w:t>
      </w:r>
      <w:proofErr w:type="gramEnd"/>
      <w:r w:rsidRPr="001144E8">
        <w:rPr>
          <w:i/>
          <w:lang w:val="en-US"/>
        </w:rPr>
        <w:t xml:space="preserve"> Low Energy</w:t>
      </w:r>
    </w:p>
    <w:p w14:paraId="21A1BD63" w14:textId="2EF57ECA" w:rsidR="00BA01E1" w:rsidRPr="001144E8" w:rsidRDefault="00BA01E1" w:rsidP="00087970">
      <w:pPr>
        <w:rPr>
          <w:i/>
          <w:lang w:val="en-US"/>
        </w:rPr>
      </w:pPr>
      <w:r w:rsidRPr="001144E8">
        <w:rPr>
          <w:lang w:val="en-US"/>
        </w:rPr>
        <w:t>SCO</w:t>
      </w:r>
      <w:proofErr w:type="gramStart"/>
      <w:r w:rsidRPr="001144E8">
        <w:rPr>
          <w:lang w:val="en-US"/>
        </w:rPr>
        <w:t>........</w:t>
      </w:r>
      <w:r w:rsidRPr="001144E8">
        <w:rPr>
          <w:i/>
          <w:lang w:val="en-US"/>
        </w:rPr>
        <w:t>.Synchronous</w:t>
      </w:r>
      <w:proofErr w:type="gramEnd"/>
      <w:r w:rsidRPr="001144E8">
        <w:rPr>
          <w:i/>
          <w:lang w:val="en-US"/>
        </w:rPr>
        <w:t xml:space="preserve"> Connection-Oriented</w:t>
      </w:r>
    </w:p>
    <w:p w14:paraId="70E40B5F" w14:textId="2F101C0B" w:rsidR="00BA01E1" w:rsidRPr="00BA01E1" w:rsidRDefault="00BA01E1" w:rsidP="00087970">
      <w:r>
        <w:t>ACL.........</w:t>
      </w:r>
      <w:proofErr w:type="spellStart"/>
      <w:r w:rsidRPr="00BE392E">
        <w:rPr>
          <w:i/>
        </w:rPr>
        <w:t>Asynchronous</w:t>
      </w:r>
      <w:proofErr w:type="spellEnd"/>
      <w:r w:rsidRPr="00BE392E">
        <w:rPr>
          <w:i/>
        </w:rPr>
        <w:t xml:space="preserve"> Connection-</w:t>
      </w:r>
      <w:proofErr w:type="spellStart"/>
      <w:r w:rsidRPr="00BE392E">
        <w:rPr>
          <w:i/>
        </w:rPr>
        <w:t>Less</w:t>
      </w:r>
      <w:proofErr w:type="spellEnd"/>
    </w:p>
    <w:p w14:paraId="1EFBE96A" w14:textId="77777777" w:rsidR="00EA43BB" w:rsidRDefault="00727080" w:rsidP="00664F71">
      <w:pPr>
        <w:pStyle w:val="Heading1"/>
      </w:pPr>
      <w:r>
        <w:br w:type="page"/>
      </w:r>
      <w:bookmarkStart w:id="4" w:name="_Toc223175049"/>
      <w:bookmarkStart w:id="5" w:name="_Toc223880328"/>
      <w:bookmarkStart w:id="6" w:name="_Toc466237672"/>
      <w:r>
        <w:lastRenderedPageBreak/>
        <w:t>Lista de Gráficos</w:t>
      </w:r>
      <w:bookmarkEnd w:id="4"/>
      <w:bookmarkEnd w:id="5"/>
      <w:bookmarkEnd w:id="6"/>
    </w:p>
    <w:p w14:paraId="79304BCD" w14:textId="77777777" w:rsidR="00467DA2" w:rsidRDefault="00EA43BB">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\c "Gráfico" </w:instrText>
      </w:r>
      <w:r>
        <w:fldChar w:fldCharType="separate"/>
      </w:r>
      <w:hyperlink w:anchor="_Toc466237719" w:history="1">
        <w:r w:rsidR="00467DA2" w:rsidRPr="0075601E">
          <w:rPr>
            <w:rStyle w:val="Hyperlink"/>
            <w:noProof/>
          </w:rPr>
          <w:t>Gráfico 1: Distribuição normal das amostras com 1 metros de distância.</w:t>
        </w:r>
        <w:r w:rsidR="00467DA2">
          <w:rPr>
            <w:noProof/>
            <w:webHidden/>
          </w:rPr>
          <w:tab/>
        </w:r>
        <w:r w:rsidR="00467DA2">
          <w:rPr>
            <w:noProof/>
            <w:webHidden/>
          </w:rPr>
          <w:fldChar w:fldCharType="begin"/>
        </w:r>
        <w:r w:rsidR="00467DA2">
          <w:rPr>
            <w:noProof/>
            <w:webHidden/>
          </w:rPr>
          <w:instrText xml:space="preserve"> PAGEREF _Toc466237719 \h </w:instrText>
        </w:r>
        <w:r w:rsidR="00467DA2">
          <w:rPr>
            <w:noProof/>
            <w:webHidden/>
          </w:rPr>
        </w:r>
        <w:r w:rsidR="00467DA2">
          <w:rPr>
            <w:noProof/>
            <w:webHidden/>
          </w:rPr>
          <w:fldChar w:fldCharType="separate"/>
        </w:r>
        <w:r w:rsidR="00411D24">
          <w:rPr>
            <w:noProof/>
            <w:webHidden/>
          </w:rPr>
          <w:t>31</w:t>
        </w:r>
        <w:r w:rsidR="00467DA2">
          <w:rPr>
            <w:noProof/>
            <w:webHidden/>
          </w:rPr>
          <w:fldChar w:fldCharType="end"/>
        </w:r>
      </w:hyperlink>
    </w:p>
    <w:p w14:paraId="4CD8FC18" w14:textId="77777777" w:rsidR="00467DA2" w:rsidRDefault="00467DA2">
      <w:pPr>
        <w:pStyle w:val="TableofFigures"/>
        <w:tabs>
          <w:tab w:val="right" w:leader="dot" w:pos="9062"/>
        </w:tabs>
        <w:rPr>
          <w:rFonts w:asciiTheme="minorHAnsi" w:eastAsiaTheme="minorEastAsia" w:hAnsiTheme="minorHAnsi" w:cstheme="minorBidi"/>
          <w:noProof/>
          <w:sz w:val="22"/>
          <w:szCs w:val="22"/>
        </w:rPr>
      </w:pPr>
      <w:hyperlink w:anchor="_Toc466237720" w:history="1">
        <w:r w:rsidRPr="0075601E">
          <w:rPr>
            <w:rStyle w:val="Hyperlink"/>
            <w:noProof/>
          </w:rPr>
          <w:t>Gráfico 2: Distribuição normal das amostras com 2 metros de distância.</w:t>
        </w:r>
        <w:r>
          <w:rPr>
            <w:noProof/>
            <w:webHidden/>
          </w:rPr>
          <w:tab/>
        </w:r>
        <w:r>
          <w:rPr>
            <w:noProof/>
            <w:webHidden/>
          </w:rPr>
          <w:fldChar w:fldCharType="begin"/>
        </w:r>
        <w:r>
          <w:rPr>
            <w:noProof/>
            <w:webHidden/>
          </w:rPr>
          <w:instrText xml:space="preserve"> PAGEREF _Toc466237720 \h </w:instrText>
        </w:r>
        <w:r>
          <w:rPr>
            <w:noProof/>
            <w:webHidden/>
          </w:rPr>
        </w:r>
        <w:r>
          <w:rPr>
            <w:noProof/>
            <w:webHidden/>
          </w:rPr>
          <w:fldChar w:fldCharType="separate"/>
        </w:r>
        <w:r w:rsidR="00411D24">
          <w:rPr>
            <w:noProof/>
            <w:webHidden/>
          </w:rPr>
          <w:t>32</w:t>
        </w:r>
        <w:r>
          <w:rPr>
            <w:noProof/>
            <w:webHidden/>
          </w:rPr>
          <w:fldChar w:fldCharType="end"/>
        </w:r>
      </w:hyperlink>
    </w:p>
    <w:p w14:paraId="3B4C120A" w14:textId="77777777" w:rsidR="00467DA2" w:rsidRDefault="00467DA2">
      <w:pPr>
        <w:pStyle w:val="TableofFigures"/>
        <w:tabs>
          <w:tab w:val="right" w:leader="dot" w:pos="9062"/>
        </w:tabs>
        <w:rPr>
          <w:rFonts w:asciiTheme="minorHAnsi" w:eastAsiaTheme="minorEastAsia" w:hAnsiTheme="minorHAnsi" w:cstheme="minorBidi"/>
          <w:noProof/>
          <w:sz w:val="22"/>
          <w:szCs w:val="22"/>
        </w:rPr>
      </w:pPr>
      <w:hyperlink w:anchor="_Toc466237721" w:history="1">
        <w:r w:rsidRPr="0075601E">
          <w:rPr>
            <w:rStyle w:val="Hyperlink"/>
            <w:noProof/>
          </w:rPr>
          <w:t>Gráfico 3: Distribuição normal das amostras com 4 metros de distância.</w:t>
        </w:r>
        <w:r>
          <w:rPr>
            <w:noProof/>
            <w:webHidden/>
          </w:rPr>
          <w:tab/>
        </w:r>
        <w:r>
          <w:rPr>
            <w:noProof/>
            <w:webHidden/>
          </w:rPr>
          <w:fldChar w:fldCharType="begin"/>
        </w:r>
        <w:r>
          <w:rPr>
            <w:noProof/>
            <w:webHidden/>
          </w:rPr>
          <w:instrText xml:space="preserve"> PAGEREF _Toc466237721 \h </w:instrText>
        </w:r>
        <w:r>
          <w:rPr>
            <w:noProof/>
            <w:webHidden/>
          </w:rPr>
        </w:r>
        <w:r>
          <w:rPr>
            <w:noProof/>
            <w:webHidden/>
          </w:rPr>
          <w:fldChar w:fldCharType="separate"/>
        </w:r>
        <w:r w:rsidR="00411D24">
          <w:rPr>
            <w:noProof/>
            <w:webHidden/>
          </w:rPr>
          <w:t>33</w:t>
        </w:r>
        <w:r>
          <w:rPr>
            <w:noProof/>
            <w:webHidden/>
          </w:rPr>
          <w:fldChar w:fldCharType="end"/>
        </w:r>
      </w:hyperlink>
    </w:p>
    <w:p w14:paraId="705CE3FE" w14:textId="77777777" w:rsidR="00467DA2" w:rsidRDefault="00467DA2">
      <w:pPr>
        <w:pStyle w:val="TableofFigures"/>
        <w:tabs>
          <w:tab w:val="right" w:leader="dot" w:pos="9062"/>
        </w:tabs>
        <w:rPr>
          <w:rFonts w:asciiTheme="minorHAnsi" w:eastAsiaTheme="minorEastAsia" w:hAnsiTheme="minorHAnsi" w:cstheme="minorBidi"/>
          <w:noProof/>
          <w:sz w:val="22"/>
          <w:szCs w:val="22"/>
        </w:rPr>
      </w:pPr>
      <w:hyperlink w:anchor="_Toc466237722" w:history="1">
        <w:r w:rsidRPr="0075601E">
          <w:rPr>
            <w:rStyle w:val="Hyperlink"/>
            <w:noProof/>
          </w:rPr>
          <w:t>Gráfico 4: Distribuição normal das amostras com 6 metros de distância.</w:t>
        </w:r>
        <w:r>
          <w:rPr>
            <w:noProof/>
            <w:webHidden/>
          </w:rPr>
          <w:tab/>
        </w:r>
        <w:r>
          <w:rPr>
            <w:noProof/>
            <w:webHidden/>
          </w:rPr>
          <w:fldChar w:fldCharType="begin"/>
        </w:r>
        <w:r>
          <w:rPr>
            <w:noProof/>
            <w:webHidden/>
          </w:rPr>
          <w:instrText xml:space="preserve"> PAGEREF _Toc466237722 \h </w:instrText>
        </w:r>
        <w:r>
          <w:rPr>
            <w:noProof/>
            <w:webHidden/>
          </w:rPr>
        </w:r>
        <w:r>
          <w:rPr>
            <w:noProof/>
            <w:webHidden/>
          </w:rPr>
          <w:fldChar w:fldCharType="separate"/>
        </w:r>
        <w:r w:rsidR="00411D24">
          <w:rPr>
            <w:noProof/>
            <w:webHidden/>
          </w:rPr>
          <w:t>34</w:t>
        </w:r>
        <w:r>
          <w:rPr>
            <w:noProof/>
            <w:webHidden/>
          </w:rPr>
          <w:fldChar w:fldCharType="end"/>
        </w:r>
      </w:hyperlink>
    </w:p>
    <w:p w14:paraId="70E171BA" w14:textId="77777777" w:rsidR="00EA43BB" w:rsidRPr="00EA43BB" w:rsidRDefault="00EA43BB" w:rsidP="00EA43BB">
      <w:r>
        <w:fldChar w:fldCharType="end"/>
      </w:r>
    </w:p>
    <w:p w14:paraId="13D4DFAA" w14:textId="77777777" w:rsidR="00EA43BB" w:rsidRDefault="00EA43BB" w:rsidP="00664F71">
      <w:pPr>
        <w:pStyle w:val="Heading1"/>
      </w:pPr>
    </w:p>
    <w:p w14:paraId="6895303B" w14:textId="77777777" w:rsidR="00541093" w:rsidRPr="00541093" w:rsidRDefault="00541093" w:rsidP="00664F71">
      <w:pPr>
        <w:pStyle w:val="Heading1"/>
      </w:pPr>
    </w:p>
    <w:p w14:paraId="3E683F78" w14:textId="77777777" w:rsidR="00541093" w:rsidRPr="00173355" w:rsidRDefault="00541093" w:rsidP="00154454">
      <w:pPr>
        <w:rPr>
          <w:color w:val="FF0000"/>
        </w:rPr>
      </w:pPr>
    </w:p>
    <w:p w14:paraId="4057B7FC" w14:textId="77777777" w:rsidR="00541093" w:rsidRPr="001361AF" w:rsidRDefault="00727080" w:rsidP="00664F71">
      <w:pPr>
        <w:pStyle w:val="Heading1"/>
      </w:pPr>
      <w:r>
        <w:br w:type="page"/>
      </w:r>
      <w:bookmarkStart w:id="7" w:name="_Toc223175051"/>
      <w:bookmarkStart w:id="8" w:name="_Toc223880330"/>
      <w:bookmarkStart w:id="9" w:name="_Toc466237673"/>
      <w:r>
        <w:lastRenderedPageBreak/>
        <w:t>Lista de Figuras</w:t>
      </w:r>
      <w:bookmarkEnd w:id="7"/>
      <w:bookmarkEnd w:id="8"/>
      <w:bookmarkEnd w:id="9"/>
    </w:p>
    <w:p w14:paraId="683FBBE7" w14:textId="77777777" w:rsidR="00467DA2" w:rsidRDefault="00D77A3D">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466237723" w:history="1">
        <w:r w:rsidR="00467DA2" w:rsidRPr="00875BFB">
          <w:rPr>
            <w:rStyle w:val="Hyperlink"/>
            <w:noProof/>
          </w:rPr>
          <w:t>Figura 1: Sistema de Banco de Dados.</w:t>
        </w:r>
        <w:r w:rsidR="00467DA2">
          <w:rPr>
            <w:noProof/>
            <w:webHidden/>
          </w:rPr>
          <w:tab/>
        </w:r>
        <w:r w:rsidR="00467DA2">
          <w:rPr>
            <w:noProof/>
            <w:webHidden/>
          </w:rPr>
          <w:fldChar w:fldCharType="begin"/>
        </w:r>
        <w:r w:rsidR="00467DA2">
          <w:rPr>
            <w:noProof/>
            <w:webHidden/>
          </w:rPr>
          <w:instrText xml:space="preserve"> PAGEREF _Toc466237723 \h </w:instrText>
        </w:r>
        <w:r w:rsidR="00467DA2">
          <w:rPr>
            <w:noProof/>
            <w:webHidden/>
          </w:rPr>
        </w:r>
        <w:r w:rsidR="00467DA2">
          <w:rPr>
            <w:noProof/>
            <w:webHidden/>
          </w:rPr>
          <w:fldChar w:fldCharType="separate"/>
        </w:r>
        <w:r w:rsidR="00411D24">
          <w:rPr>
            <w:noProof/>
            <w:webHidden/>
          </w:rPr>
          <w:t>10</w:t>
        </w:r>
        <w:r w:rsidR="00467DA2">
          <w:rPr>
            <w:noProof/>
            <w:webHidden/>
          </w:rPr>
          <w:fldChar w:fldCharType="end"/>
        </w:r>
      </w:hyperlink>
    </w:p>
    <w:p w14:paraId="70187969" w14:textId="77777777" w:rsidR="00467DA2" w:rsidRDefault="00467DA2">
      <w:pPr>
        <w:pStyle w:val="TableofFigures"/>
        <w:tabs>
          <w:tab w:val="right" w:leader="dot" w:pos="9062"/>
        </w:tabs>
        <w:rPr>
          <w:rFonts w:asciiTheme="minorHAnsi" w:eastAsiaTheme="minorEastAsia" w:hAnsiTheme="minorHAnsi" w:cstheme="minorBidi"/>
          <w:noProof/>
          <w:sz w:val="22"/>
          <w:szCs w:val="22"/>
        </w:rPr>
      </w:pPr>
      <w:hyperlink w:anchor="_Toc466237724" w:history="1">
        <w:r w:rsidRPr="00875BFB">
          <w:rPr>
            <w:rStyle w:val="Hyperlink"/>
            <w:noProof/>
          </w:rPr>
          <w:t>Figura 2: Esquemático do Módulo HM-10.</w:t>
        </w:r>
        <w:r>
          <w:rPr>
            <w:noProof/>
            <w:webHidden/>
          </w:rPr>
          <w:tab/>
        </w:r>
        <w:r>
          <w:rPr>
            <w:noProof/>
            <w:webHidden/>
          </w:rPr>
          <w:fldChar w:fldCharType="begin"/>
        </w:r>
        <w:r>
          <w:rPr>
            <w:noProof/>
            <w:webHidden/>
          </w:rPr>
          <w:instrText xml:space="preserve"> PAGEREF _Toc466237724 \h </w:instrText>
        </w:r>
        <w:r>
          <w:rPr>
            <w:noProof/>
            <w:webHidden/>
          </w:rPr>
        </w:r>
        <w:r>
          <w:rPr>
            <w:noProof/>
            <w:webHidden/>
          </w:rPr>
          <w:fldChar w:fldCharType="separate"/>
        </w:r>
        <w:r w:rsidR="00411D24">
          <w:rPr>
            <w:noProof/>
            <w:webHidden/>
          </w:rPr>
          <w:t>12</w:t>
        </w:r>
        <w:r>
          <w:rPr>
            <w:noProof/>
            <w:webHidden/>
          </w:rPr>
          <w:fldChar w:fldCharType="end"/>
        </w:r>
      </w:hyperlink>
    </w:p>
    <w:p w14:paraId="75F6B1F1" w14:textId="77777777" w:rsidR="00467DA2" w:rsidRDefault="00467DA2">
      <w:pPr>
        <w:pStyle w:val="TableofFigures"/>
        <w:tabs>
          <w:tab w:val="right" w:leader="dot" w:pos="9062"/>
        </w:tabs>
        <w:rPr>
          <w:rFonts w:asciiTheme="minorHAnsi" w:eastAsiaTheme="minorEastAsia" w:hAnsiTheme="minorHAnsi" w:cstheme="minorBidi"/>
          <w:noProof/>
          <w:sz w:val="22"/>
          <w:szCs w:val="22"/>
        </w:rPr>
      </w:pPr>
      <w:hyperlink w:anchor="_Toc466237725" w:history="1">
        <w:r w:rsidRPr="00875BFB">
          <w:rPr>
            <w:rStyle w:val="Hyperlink"/>
            <w:noProof/>
          </w:rPr>
          <w:t xml:space="preserve">Figura 3: </w:t>
        </w:r>
        <w:r w:rsidRPr="00875BFB">
          <w:rPr>
            <w:rStyle w:val="Hyperlink"/>
            <w:i/>
            <w:noProof/>
          </w:rPr>
          <w:t>Layout</w:t>
        </w:r>
        <w:r w:rsidRPr="00875BFB">
          <w:rPr>
            <w:rStyle w:val="Hyperlink"/>
            <w:noProof/>
          </w:rPr>
          <w:t xml:space="preserve"> dos pinos do </w:t>
        </w:r>
        <w:r w:rsidRPr="00875BFB">
          <w:rPr>
            <w:rStyle w:val="Hyperlink"/>
            <w:i/>
            <w:noProof/>
          </w:rPr>
          <w:t>Arduino Nano</w:t>
        </w:r>
        <w:r w:rsidRPr="00875BFB">
          <w:rPr>
            <w:rStyle w:val="Hyperlink"/>
            <w:noProof/>
          </w:rPr>
          <w:t>.</w:t>
        </w:r>
        <w:r>
          <w:rPr>
            <w:noProof/>
            <w:webHidden/>
          </w:rPr>
          <w:tab/>
        </w:r>
        <w:r>
          <w:rPr>
            <w:noProof/>
            <w:webHidden/>
          </w:rPr>
          <w:fldChar w:fldCharType="begin"/>
        </w:r>
        <w:r>
          <w:rPr>
            <w:noProof/>
            <w:webHidden/>
          </w:rPr>
          <w:instrText xml:space="preserve"> PAGEREF _Toc466237725 \h </w:instrText>
        </w:r>
        <w:r>
          <w:rPr>
            <w:noProof/>
            <w:webHidden/>
          </w:rPr>
        </w:r>
        <w:r>
          <w:rPr>
            <w:noProof/>
            <w:webHidden/>
          </w:rPr>
          <w:fldChar w:fldCharType="separate"/>
        </w:r>
        <w:r w:rsidR="00411D24">
          <w:rPr>
            <w:noProof/>
            <w:webHidden/>
          </w:rPr>
          <w:t>14</w:t>
        </w:r>
        <w:r>
          <w:rPr>
            <w:noProof/>
            <w:webHidden/>
          </w:rPr>
          <w:fldChar w:fldCharType="end"/>
        </w:r>
      </w:hyperlink>
    </w:p>
    <w:p w14:paraId="1415740C" w14:textId="77777777" w:rsidR="00467DA2" w:rsidRDefault="00467DA2">
      <w:pPr>
        <w:pStyle w:val="TableofFigures"/>
        <w:tabs>
          <w:tab w:val="right" w:leader="dot" w:pos="9062"/>
        </w:tabs>
        <w:rPr>
          <w:rFonts w:asciiTheme="minorHAnsi" w:eastAsiaTheme="minorEastAsia" w:hAnsiTheme="minorHAnsi" w:cstheme="minorBidi"/>
          <w:noProof/>
          <w:sz w:val="22"/>
          <w:szCs w:val="22"/>
        </w:rPr>
      </w:pPr>
      <w:hyperlink w:anchor="_Toc466237726" w:history="1">
        <w:r w:rsidRPr="00875BFB">
          <w:rPr>
            <w:rStyle w:val="Hyperlink"/>
            <w:noProof/>
          </w:rPr>
          <w:t>Figura 4: Raspberry Pi 1 Model B.</w:t>
        </w:r>
        <w:r>
          <w:rPr>
            <w:noProof/>
            <w:webHidden/>
          </w:rPr>
          <w:tab/>
        </w:r>
        <w:r>
          <w:rPr>
            <w:noProof/>
            <w:webHidden/>
          </w:rPr>
          <w:fldChar w:fldCharType="begin"/>
        </w:r>
        <w:r>
          <w:rPr>
            <w:noProof/>
            <w:webHidden/>
          </w:rPr>
          <w:instrText xml:space="preserve"> PAGEREF _Toc466237726 \h </w:instrText>
        </w:r>
        <w:r>
          <w:rPr>
            <w:noProof/>
            <w:webHidden/>
          </w:rPr>
        </w:r>
        <w:r>
          <w:rPr>
            <w:noProof/>
            <w:webHidden/>
          </w:rPr>
          <w:fldChar w:fldCharType="separate"/>
        </w:r>
        <w:r w:rsidR="00411D24">
          <w:rPr>
            <w:noProof/>
            <w:webHidden/>
          </w:rPr>
          <w:t>16</w:t>
        </w:r>
        <w:r>
          <w:rPr>
            <w:noProof/>
            <w:webHidden/>
          </w:rPr>
          <w:fldChar w:fldCharType="end"/>
        </w:r>
      </w:hyperlink>
    </w:p>
    <w:p w14:paraId="1611AFD4" w14:textId="77777777" w:rsidR="00467DA2" w:rsidRDefault="00467DA2">
      <w:pPr>
        <w:pStyle w:val="TableofFigures"/>
        <w:tabs>
          <w:tab w:val="right" w:leader="dot" w:pos="9062"/>
        </w:tabs>
        <w:rPr>
          <w:rFonts w:asciiTheme="minorHAnsi" w:eastAsiaTheme="minorEastAsia" w:hAnsiTheme="minorHAnsi" w:cstheme="minorBidi"/>
          <w:noProof/>
          <w:sz w:val="22"/>
          <w:szCs w:val="22"/>
        </w:rPr>
      </w:pPr>
      <w:hyperlink w:anchor="_Toc466237727" w:history="1">
        <w:r w:rsidRPr="00875BFB">
          <w:rPr>
            <w:rStyle w:val="Hyperlink"/>
            <w:noProof/>
          </w:rPr>
          <w:t>Figura 5: Pinos da Raspberry Pi 1 Model B.</w:t>
        </w:r>
        <w:r>
          <w:rPr>
            <w:noProof/>
            <w:webHidden/>
          </w:rPr>
          <w:tab/>
        </w:r>
        <w:r>
          <w:rPr>
            <w:noProof/>
            <w:webHidden/>
          </w:rPr>
          <w:fldChar w:fldCharType="begin"/>
        </w:r>
        <w:r>
          <w:rPr>
            <w:noProof/>
            <w:webHidden/>
          </w:rPr>
          <w:instrText xml:space="preserve"> PAGEREF _Toc466237727 \h </w:instrText>
        </w:r>
        <w:r>
          <w:rPr>
            <w:noProof/>
            <w:webHidden/>
          </w:rPr>
        </w:r>
        <w:r>
          <w:rPr>
            <w:noProof/>
            <w:webHidden/>
          </w:rPr>
          <w:fldChar w:fldCharType="separate"/>
        </w:r>
        <w:r w:rsidR="00411D24">
          <w:rPr>
            <w:noProof/>
            <w:webHidden/>
          </w:rPr>
          <w:t>18</w:t>
        </w:r>
        <w:r>
          <w:rPr>
            <w:noProof/>
            <w:webHidden/>
          </w:rPr>
          <w:fldChar w:fldCharType="end"/>
        </w:r>
      </w:hyperlink>
    </w:p>
    <w:p w14:paraId="3F9305B9" w14:textId="77777777" w:rsidR="00467DA2" w:rsidRDefault="00467DA2">
      <w:pPr>
        <w:pStyle w:val="TableofFigures"/>
        <w:tabs>
          <w:tab w:val="right" w:leader="dot" w:pos="9062"/>
        </w:tabs>
        <w:rPr>
          <w:rFonts w:asciiTheme="minorHAnsi" w:eastAsiaTheme="minorEastAsia" w:hAnsiTheme="minorHAnsi" w:cstheme="minorBidi"/>
          <w:noProof/>
          <w:sz w:val="22"/>
          <w:szCs w:val="22"/>
        </w:rPr>
      </w:pPr>
      <w:hyperlink w:anchor="_Toc466237728" w:history="1">
        <w:r w:rsidRPr="00875BFB">
          <w:rPr>
            <w:rStyle w:val="Hyperlink"/>
            <w:noProof/>
          </w:rPr>
          <w:t>Figure 6: Captura da Interface Visual Web.</w:t>
        </w:r>
        <w:r>
          <w:rPr>
            <w:noProof/>
            <w:webHidden/>
          </w:rPr>
          <w:tab/>
        </w:r>
        <w:r>
          <w:rPr>
            <w:noProof/>
            <w:webHidden/>
          </w:rPr>
          <w:fldChar w:fldCharType="begin"/>
        </w:r>
        <w:r>
          <w:rPr>
            <w:noProof/>
            <w:webHidden/>
          </w:rPr>
          <w:instrText xml:space="preserve"> PAGEREF _Toc466237728 \h </w:instrText>
        </w:r>
        <w:r>
          <w:rPr>
            <w:noProof/>
            <w:webHidden/>
          </w:rPr>
        </w:r>
        <w:r>
          <w:rPr>
            <w:noProof/>
            <w:webHidden/>
          </w:rPr>
          <w:fldChar w:fldCharType="separate"/>
        </w:r>
        <w:r w:rsidR="00411D24">
          <w:rPr>
            <w:noProof/>
            <w:webHidden/>
          </w:rPr>
          <w:t>28</w:t>
        </w:r>
        <w:r>
          <w:rPr>
            <w:noProof/>
            <w:webHidden/>
          </w:rPr>
          <w:fldChar w:fldCharType="end"/>
        </w:r>
      </w:hyperlink>
    </w:p>
    <w:p w14:paraId="523C252A" w14:textId="77777777" w:rsidR="00D77A3D" w:rsidRPr="00541093" w:rsidRDefault="00D77A3D" w:rsidP="00541093">
      <w:pPr>
        <w:sectPr w:rsidR="00D77A3D" w:rsidRPr="00541093" w:rsidSect="00541093">
          <w:footerReference w:type="default" r:id="rId12"/>
          <w:pgSz w:w="11907" w:h="16840" w:code="9"/>
          <w:pgMar w:top="1701" w:right="1134" w:bottom="1134" w:left="1701" w:header="720" w:footer="720" w:gutter="0"/>
          <w:pgNumType w:fmt="lowerRoman" w:start="1"/>
          <w:cols w:space="720"/>
        </w:sectPr>
      </w:pPr>
      <w:r>
        <w:fldChar w:fldCharType="end"/>
      </w:r>
    </w:p>
    <w:p w14:paraId="686AA8E7" w14:textId="77777777" w:rsidR="00727080" w:rsidRDefault="00727080" w:rsidP="00664F71">
      <w:pPr>
        <w:pStyle w:val="Heading1"/>
      </w:pPr>
      <w:bookmarkStart w:id="10" w:name="_Toc223175052"/>
      <w:bookmarkStart w:id="11" w:name="_Toc223880331"/>
      <w:bookmarkStart w:id="12" w:name="_Toc466237674"/>
      <w:r>
        <w:lastRenderedPageBreak/>
        <w:t>CAPÍTULO 1: INTRODUÇÃO</w:t>
      </w:r>
      <w:bookmarkEnd w:id="10"/>
      <w:bookmarkEnd w:id="11"/>
      <w:bookmarkEnd w:id="12"/>
    </w:p>
    <w:p w14:paraId="5EDE8E4B" w14:textId="77777777" w:rsidR="0042519E" w:rsidRPr="0042519E" w:rsidRDefault="0042519E" w:rsidP="0042519E"/>
    <w:p w14:paraId="1B05AE10" w14:textId="77777777" w:rsidR="007A6510" w:rsidRDefault="00727080" w:rsidP="00BB0AD0">
      <w:pPr>
        <w:pStyle w:val="Heading2"/>
        <w:numPr>
          <w:ilvl w:val="1"/>
          <w:numId w:val="7"/>
        </w:numPr>
      </w:pPr>
      <w:bookmarkStart w:id="13" w:name="_Toc223175053"/>
      <w:bookmarkStart w:id="14" w:name="_Toc223880332"/>
      <w:bookmarkStart w:id="15" w:name="_Toc466237675"/>
      <w:r>
        <w:t>Contextualização</w:t>
      </w:r>
      <w:r w:rsidR="00BB31D5">
        <w:t xml:space="preserve"> e Motivação</w:t>
      </w:r>
      <w:bookmarkEnd w:id="13"/>
      <w:bookmarkEnd w:id="14"/>
      <w:bookmarkEnd w:id="15"/>
    </w:p>
    <w:p w14:paraId="43F354FC" w14:textId="77777777" w:rsidR="0042519E" w:rsidRDefault="009713BB" w:rsidP="0042519E">
      <w:r>
        <w:t>Uma parte considerável dos</w:t>
      </w:r>
      <w:r w:rsidR="00E87A93">
        <w:t xml:space="preserve"> hospitais no Bras</w:t>
      </w:r>
      <w:r w:rsidR="0026282E">
        <w:t>il atualmente, principalmente as da rede</w:t>
      </w:r>
      <w:r w:rsidR="00E87A93">
        <w:t xml:space="preserve"> p</w:t>
      </w:r>
      <w:r w:rsidR="0026282E">
        <w:t>ública</w:t>
      </w:r>
      <w:r>
        <w:t>, carecem muitas vezes de</w:t>
      </w:r>
      <w:r w:rsidR="00E87A93">
        <w:t xml:space="preserve"> infraestrutura adequada para melhor atender seus pacientes. </w:t>
      </w:r>
      <w:r w:rsidR="009851D1">
        <w:t>Há f</w:t>
      </w:r>
      <w:r w:rsidR="00E87A93">
        <w:t>alta de espaço, de profissionais, equipamentos e at</w:t>
      </w:r>
      <w:r w:rsidR="0026282E">
        <w:t>é</w:t>
      </w:r>
      <w:r w:rsidR="00E87A93">
        <w:t xml:space="preserve"> medicamento</w:t>
      </w:r>
      <w:r w:rsidR="0026282E">
        <w:t>s</w:t>
      </w:r>
      <w:r w:rsidR="00E87A93">
        <w:t xml:space="preserve"> dentro do ambiente hospitalar</w:t>
      </w:r>
      <w:r w:rsidR="009851D1">
        <w:t xml:space="preserve">, </w:t>
      </w:r>
      <w:r w:rsidR="00E87A93">
        <w:t xml:space="preserve">uma infeliz realidade, </w:t>
      </w:r>
      <w:r w:rsidR="00A54003">
        <w:t>que frequentemente é noticiado nos diversos meios de comunicação</w:t>
      </w:r>
      <w:r w:rsidR="00E87A93">
        <w:t xml:space="preserve">. </w:t>
      </w:r>
      <w:r w:rsidR="00A54003">
        <w:t xml:space="preserve">Uma das consequências desses problemas pode ser vista nas longas filas de espera que as pessoas são submetidas para serem atendidas, onde em casos mais graves de saúde podem rapidamente levar a piora do quadro clínico e até a fatalidade, caso paciente não seja tratado </w:t>
      </w:r>
      <w:r w:rsidR="009851D1">
        <w:t>agilmente</w:t>
      </w:r>
      <w:r w:rsidR="00A54003">
        <w:t xml:space="preserve">. </w:t>
      </w:r>
    </w:p>
    <w:p w14:paraId="691011B9" w14:textId="77777777" w:rsidR="005F4A30" w:rsidRDefault="005F4A30" w:rsidP="0042519E">
      <w:r>
        <w:t>Uma forma de amenizar esse tempo de espera do atendimento é uma boa administração dos recursos disponíveis no</w:t>
      </w:r>
      <w:r w:rsidR="009713BB">
        <w:t>s hospitais</w:t>
      </w:r>
      <w:r>
        <w:t xml:space="preserve">, como </w:t>
      </w:r>
      <w:r w:rsidR="009851D1">
        <w:t>distribuição</w:t>
      </w:r>
      <w:r>
        <w:t xml:space="preserve"> correta dos </w:t>
      </w:r>
      <w:r w:rsidR="00D02F74">
        <w:t>médicos, enfermeiros</w:t>
      </w:r>
      <w:r w:rsidR="006A19EA">
        <w:t xml:space="preserve"> e pacientes</w:t>
      </w:r>
      <w:r>
        <w:t>,</w:t>
      </w:r>
      <w:r w:rsidR="008417A5">
        <w:t xml:space="preserve"> em conjunto</w:t>
      </w:r>
      <w:r>
        <w:t xml:space="preserve"> </w:t>
      </w:r>
      <w:r w:rsidR="008417A5">
        <w:t>d</w:t>
      </w:r>
      <w:r>
        <w:t xml:space="preserve">a utilização </w:t>
      </w:r>
      <w:r w:rsidR="009851D1">
        <w:t>inteligente</w:t>
      </w:r>
      <w:r>
        <w:t xml:space="preserve"> de salas de operação, pronto-socorro e atendimento.</w:t>
      </w:r>
      <w:r w:rsidR="008417A5">
        <w:t xml:space="preserve"> </w:t>
      </w:r>
      <w:r w:rsidR="006A19EA">
        <w:t>A locomoção das pessoas que precisam</w:t>
      </w:r>
      <w:r w:rsidR="00D02F74">
        <w:t xml:space="preserve"> de cuidados,</w:t>
      </w:r>
      <w:r w:rsidR="006A19EA">
        <w:t xml:space="preserve"> para as salas onde os recursos necessários </w:t>
      </w:r>
      <w:r w:rsidR="00D02F74">
        <w:t xml:space="preserve">(como equipamentos hospitalares) </w:t>
      </w:r>
      <w:r w:rsidR="006A19EA">
        <w:t>estão disponíveis de forma de fácil acesso</w:t>
      </w:r>
      <w:r w:rsidR="00D02F74">
        <w:t xml:space="preserve"> para utilização dos profissionais, faz com que menos tempo seja </w:t>
      </w:r>
      <w:r w:rsidR="009851D1">
        <w:t>usado para</w:t>
      </w:r>
      <w:r w:rsidR="00D02F74">
        <w:t xml:space="preserve"> </w:t>
      </w:r>
      <w:r w:rsidR="009851D1">
        <w:t>alocação, e sim com o atendimento propriamente dito</w:t>
      </w:r>
      <w:r w:rsidR="00D02F74">
        <w:t xml:space="preserve">. Isso </w:t>
      </w:r>
      <w:r w:rsidR="00DE7E1D">
        <w:t>diminui a espera</w:t>
      </w:r>
      <w:r w:rsidR="00D02F74">
        <w:t xml:space="preserve"> dos pacientes</w:t>
      </w:r>
      <w:r w:rsidR="00DE7E1D">
        <w:t xml:space="preserve"> pelo tratamento</w:t>
      </w:r>
      <w:r w:rsidR="00D02F74">
        <w:t xml:space="preserve">, principalmente em casos mais graves em que cada minuto faz diferença entre salvar ou perder uma vida. </w:t>
      </w:r>
    </w:p>
    <w:p w14:paraId="2884DFAB" w14:textId="77777777" w:rsidR="00C80486" w:rsidRDefault="00C80486" w:rsidP="006F702B">
      <w:r>
        <w:t>Outro grande problema</w:t>
      </w:r>
      <w:r w:rsidR="009B69F2">
        <w:t xml:space="preserve">, </w:t>
      </w:r>
      <w:r w:rsidR="0026282E">
        <w:t xml:space="preserve">que </w:t>
      </w:r>
      <w:r w:rsidR="002F11E5">
        <w:t xml:space="preserve">está </w:t>
      </w:r>
      <w:r>
        <w:t>ligado diretament</w:t>
      </w:r>
      <w:r w:rsidR="009B69F2">
        <w:t xml:space="preserve">e aos equipamentos hospitalares, </w:t>
      </w:r>
      <w:r>
        <w:t xml:space="preserve">é a escassez </w:t>
      </w:r>
      <w:r w:rsidR="00DE7E1D">
        <w:t>d</w:t>
      </w:r>
      <w:r>
        <w:t>e</w:t>
      </w:r>
      <w:r w:rsidR="00DE7E1D">
        <w:t xml:space="preserve"> seu</w:t>
      </w:r>
      <w:r w:rsidR="009B69F2">
        <w:t xml:space="preserve"> monitoramento, onde</w:t>
      </w:r>
      <w:r>
        <w:t xml:space="preserve"> </w:t>
      </w:r>
      <w:r w:rsidR="00DE7E1D">
        <w:t>a falta de</w:t>
      </w:r>
      <w:r w:rsidR="009B69F2">
        <w:t xml:space="preserve"> </w:t>
      </w:r>
      <w:r w:rsidR="00DE7E1D">
        <w:t>dados sobre a</w:t>
      </w:r>
      <w:r w:rsidR="009B69F2">
        <w:t xml:space="preserve"> localização</w:t>
      </w:r>
      <w:r w:rsidR="00DE7E1D">
        <w:t xml:space="preserve"> pode</w:t>
      </w:r>
      <w:r w:rsidR="009B69F2">
        <w:t xml:space="preserve"> leva</w:t>
      </w:r>
      <w:r w:rsidR="00DE7E1D">
        <w:t>r</w:t>
      </w:r>
      <w:r w:rsidR="009B69F2">
        <w:t xml:space="preserve"> a muitos casos de perda</w:t>
      </w:r>
      <w:r w:rsidR="003C1D80">
        <w:t xml:space="preserve"> </w:t>
      </w:r>
      <w:r w:rsidR="00DE7E1D">
        <w:t>mesmos</w:t>
      </w:r>
      <w:r w:rsidR="009B69F2">
        <w:t>. Como muitos desses instrumentos possuem um alto custo de obtenção, o prejuízo financei</w:t>
      </w:r>
      <w:r w:rsidR="00DE7E1D">
        <w:t>ro trazido em consequência dessa</w:t>
      </w:r>
      <w:r w:rsidR="009B69F2">
        <w:t xml:space="preserve">s </w:t>
      </w:r>
      <w:r w:rsidR="00DE7E1D">
        <w:t>possíveis perdas é enorme</w:t>
      </w:r>
      <w:r w:rsidR="009B69F2">
        <w:t xml:space="preserve">. </w:t>
      </w:r>
      <w:r w:rsidR="0026282E">
        <w:t>Isso junto</w:t>
      </w:r>
      <w:r w:rsidR="009B69F2">
        <w:t xml:space="preserve"> com a falta de verba em muitos hospitais brasileiros,</w:t>
      </w:r>
      <w:r w:rsidR="002F11E5">
        <w:t xml:space="preserve"> onde j</w:t>
      </w:r>
      <w:r w:rsidR="0026282E">
        <w:t>á existe</w:t>
      </w:r>
      <w:r w:rsidR="00DE7E1D">
        <w:t>m</w:t>
      </w:r>
      <w:r w:rsidR="002F11E5">
        <w:t xml:space="preserve"> dificuldade</w:t>
      </w:r>
      <w:r w:rsidR="00DE7E1D">
        <w:t>s</w:t>
      </w:r>
      <w:r w:rsidR="002F11E5">
        <w:t xml:space="preserve"> para obter todos os equipamentos necessários para o seu</w:t>
      </w:r>
      <w:r w:rsidR="00DE7E1D">
        <w:t xml:space="preserve"> pleno</w:t>
      </w:r>
      <w:r w:rsidR="002F11E5">
        <w:t xml:space="preserve"> funcionamento</w:t>
      </w:r>
      <w:r w:rsidR="0026282E">
        <w:t xml:space="preserve">, </w:t>
      </w:r>
      <w:r w:rsidR="00DE7E1D">
        <w:t>acaba</w:t>
      </w:r>
      <w:r w:rsidR="0026282E">
        <w:t xml:space="preserve"> por só agravar a situação</w:t>
      </w:r>
      <w:r w:rsidR="002F11E5">
        <w:t xml:space="preserve">. Por isso é preciso monitorar de forma eficiente </w:t>
      </w:r>
      <w:r w:rsidR="00DE7E1D">
        <w:t>todos</w:t>
      </w:r>
      <w:r w:rsidR="00934030">
        <w:t xml:space="preserve"> </w:t>
      </w:r>
      <w:r w:rsidR="00DE7E1D">
        <w:t xml:space="preserve">os </w:t>
      </w:r>
      <w:r w:rsidR="00DE7E1D">
        <w:lastRenderedPageBreak/>
        <w:t>aparelhos hospitalares presentes no hospital</w:t>
      </w:r>
      <w:r w:rsidR="002F11E5">
        <w:t>, para manter</w:t>
      </w:r>
      <w:r w:rsidR="00D8219B">
        <w:t xml:space="preserve"> assim</w:t>
      </w:r>
      <w:r w:rsidR="002F11E5">
        <w:t xml:space="preserve"> um controle de todo seu inventário.</w:t>
      </w:r>
    </w:p>
    <w:p w14:paraId="0C856776" w14:textId="77777777" w:rsidR="006F702B" w:rsidRDefault="0026282E" w:rsidP="006C3D75">
      <w:r>
        <w:t>Com</w:t>
      </w:r>
      <w:r w:rsidR="00D74D73">
        <w:t xml:space="preserve"> </w:t>
      </w:r>
      <w:r w:rsidR="008869D5">
        <w:t>esse controle e levantamento dos equipamentos</w:t>
      </w:r>
      <w:r w:rsidR="00DE7E1D">
        <w:t xml:space="preserve"> </w:t>
      </w:r>
      <w:r w:rsidR="008869D5">
        <w:t>é possível distribui-los</w:t>
      </w:r>
      <w:r w:rsidR="00D74D73">
        <w:t xml:space="preserve"> de maneira eficiente pelo ambiente hospitalar. </w:t>
      </w:r>
      <w:r w:rsidR="008869D5">
        <w:t>Por exemplo a</w:t>
      </w:r>
      <w:r w:rsidR="00D74D73">
        <w:t xml:space="preserve">través de um estudo, </w:t>
      </w:r>
      <w:r w:rsidR="008869D5">
        <w:t>se pode destinar cada equipamento para o</w:t>
      </w:r>
      <w:r w:rsidR="00D74D73">
        <w:t xml:space="preserve"> local mais adequado de acordo com sua frequência de uso</w:t>
      </w:r>
      <w:r w:rsidR="00463D55">
        <w:t>, e garantir um rápido acesso a e</w:t>
      </w:r>
      <w:r w:rsidR="008869D5">
        <w:t>sse recurso pelos profissionais e</w:t>
      </w:r>
      <w:r w:rsidR="00463D55">
        <w:t xml:space="preserve"> otimizar o tempo dos atendimentos dos pacientes</w:t>
      </w:r>
      <w:r w:rsidR="00D74D73">
        <w:t>.</w:t>
      </w:r>
      <w:r w:rsidR="00463D55">
        <w:t xml:space="preserve"> </w:t>
      </w:r>
      <w:r w:rsidR="006C3D75">
        <w:t xml:space="preserve">Há </w:t>
      </w:r>
      <w:r w:rsidR="00463D55">
        <w:t xml:space="preserve">o ganho </w:t>
      </w:r>
      <w:r w:rsidR="00934030">
        <w:t xml:space="preserve">também </w:t>
      </w:r>
      <w:r w:rsidR="00463D55">
        <w:t xml:space="preserve">de velocidade na tomada de decisão, </w:t>
      </w:r>
      <w:r w:rsidR="00934030">
        <w:t>pois uma vez que se sabe a posição de cada equipamento, pode-se alocar o paciente a se</w:t>
      </w:r>
      <w:r w:rsidR="008869D5">
        <w:t>r atendido na sala mais próxima equipado com</w:t>
      </w:r>
      <w:r w:rsidR="00BF1100">
        <w:t xml:space="preserve"> os aparelhos necessários</w:t>
      </w:r>
      <w:r w:rsidR="00934030">
        <w:t xml:space="preserve"> para realizar os procedimentos médicos.</w:t>
      </w:r>
      <w:r>
        <w:t xml:space="preserve"> </w:t>
      </w:r>
      <w:r w:rsidR="00BF1100">
        <w:t>Consequentemente há uma rápida resposta, principalmente para os pacientes em estados mais graves.</w:t>
      </w:r>
    </w:p>
    <w:p w14:paraId="74DEC027" w14:textId="77777777" w:rsidR="009F1EEC" w:rsidRDefault="009F1EEC" w:rsidP="0042519E">
      <w:r>
        <w:t>Diante desse contexto, a motivação</w:t>
      </w:r>
      <w:r w:rsidR="00C80486">
        <w:t xml:space="preserve"> principal</w:t>
      </w:r>
      <w:r>
        <w:t xml:space="preserve"> por trás desse trabalho é ajudar os profissionais que atuam nos hospitais, </w:t>
      </w:r>
      <w:r w:rsidR="00C80486">
        <w:t xml:space="preserve">a conseguirem otimizar o tempo de atendimento dos pacientes. </w:t>
      </w:r>
      <w:r w:rsidR="002F11E5">
        <w:t>Além disso</w:t>
      </w:r>
      <w:r w:rsidR="00BF1100">
        <w:t xml:space="preserve"> ter todo um controle de inventário e auxiliar na tomada de decisão dentro do hospital, </w:t>
      </w:r>
      <w:r w:rsidR="008869D5">
        <w:t xml:space="preserve">utilizando a tecnologia vinda dos </w:t>
      </w:r>
      <w:proofErr w:type="spellStart"/>
      <w:r w:rsidR="008869D5">
        <w:rPr>
          <w:i/>
        </w:rPr>
        <w:t>beacons</w:t>
      </w:r>
      <w:proofErr w:type="spellEnd"/>
      <w:r w:rsidR="008869D5">
        <w:t xml:space="preserve"> como </w:t>
      </w:r>
      <w:r w:rsidR="008869D5">
        <w:rPr>
          <w:i/>
        </w:rPr>
        <w:t>core</w:t>
      </w:r>
      <w:r w:rsidR="008869D5">
        <w:t xml:space="preserve"> do projeto.</w:t>
      </w:r>
      <w:r w:rsidR="00BF1100">
        <w:t xml:space="preserve"> </w:t>
      </w:r>
    </w:p>
    <w:p w14:paraId="207E9167" w14:textId="77777777" w:rsidR="00A54003" w:rsidRPr="0042519E" w:rsidRDefault="00A54003" w:rsidP="005F4A30">
      <w:pPr>
        <w:ind w:firstLine="0"/>
      </w:pPr>
    </w:p>
    <w:p w14:paraId="329CF25D" w14:textId="77777777" w:rsidR="00727080" w:rsidRDefault="00727080" w:rsidP="00BB0AD0">
      <w:pPr>
        <w:pStyle w:val="Heading2"/>
        <w:numPr>
          <w:ilvl w:val="1"/>
          <w:numId w:val="7"/>
        </w:numPr>
      </w:pPr>
      <w:bookmarkStart w:id="16" w:name="_Toc223175054"/>
      <w:bookmarkStart w:id="17" w:name="_Toc223880333"/>
      <w:bookmarkStart w:id="18" w:name="_Toc466237676"/>
      <w:r>
        <w:t>Objetivos</w:t>
      </w:r>
      <w:bookmarkEnd w:id="16"/>
      <w:bookmarkEnd w:id="17"/>
      <w:bookmarkEnd w:id="18"/>
    </w:p>
    <w:p w14:paraId="4A0A9A60" w14:textId="77777777" w:rsidR="003C1D80" w:rsidRPr="00B834C9" w:rsidRDefault="003C1D80" w:rsidP="003C1D80">
      <w:r w:rsidRPr="003C1D80">
        <w:t xml:space="preserve">O </w:t>
      </w:r>
      <w:r w:rsidR="00F43BA0">
        <w:t>projeto tem por função</w:t>
      </w:r>
      <w:r w:rsidRPr="003C1D80">
        <w:t xml:space="preserve"> </w:t>
      </w:r>
      <w:r w:rsidR="008869D5">
        <w:t xml:space="preserve">desenvolver, implementar, testar e validar </w:t>
      </w:r>
      <w:r w:rsidRPr="003C1D80">
        <w:t>um sistema de localização dos equipamentos hospitalares</w:t>
      </w:r>
      <w:r>
        <w:t xml:space="preserve">. </w:t>
      </w:r>
      <w:r w:rsidR="00F43BA0">
        <w:t xml:space="preserve">Os principais objetivos são configurar os módulos </w:t>
      </w:r>
      <w:r w:rsidR="008869D5">
        <w:rPr>
          <w:i/>
        </w:rPr>
        <w:t>B</w:t>
      </w:r>
      <w:r w:rsidR="00F43BA0">
        <w:rPr>
          <w:i/>
        </w:rPr>
        <w:t>luetooth</w:t>
      </w:r>
      <w:r w:rsidR="00F43BA0">
        <w:t xml:space="preserve"> </w:t>
      </w:r>
      <w:r w:rsidR="008869D5">
        <w:t xml:space="preserve">HM-10 </w:t>
      </w:r>
      <w:r w:rsidR="00F43BA0">
        <w:t xml:space="preserve">para atuarem como </w:t>
      </w:r>
      <w:proofErr w:type="spellStart"/>
      <w:r w:rsidR="00F43BA0" w:rsidRPr="00F43BA0">
        <w:rPr>
          <w:i/>
        </w:rPr>
        <w:t>beacons</w:t>
      </w:r>
      <w:proofErr w:type="spellEnd"/>
      <w:r w:rsidR="00B834C9">
        <w:t xml:space="preserve"> e implementar</w:t>
      </w:r>
      <w:r w:rsidR="00162AD8">
        <w:t xml:space="preserve"> um</w:t>
      </w:r>
      <w:r w:rsidR="00B834C9">
        <w:t xml:space="preserve"> algoritmo para que a </w:t>
      </w:r>
      <w:proofErr w:type="spellStart"/>
      <w:r w:rsidR="00B834C9">
        <w:rPr>
          <w:i/>
        </w:rPr>
        <w:t>Raspberry</w:t>
      </w:r>
      <w:proofErr w:type="spellEnd"/>
      <w:r w:rsidR="00B834C9">
        <w:rPr>
          <w:i/>
        </w:rPr>
        <w:t xml:space="preserve"> </w:t>
      </w:r>
      <w:proofErr w:type="spellStart"/>
      <w:r w:rsidR="00B834C9">
        <w:rPr>
          <w:i/>
        </w:rPr>
        <w:t>Pi</w:t>
      </w:r>
      <w:proofErr w:type="spellEnd"/>
      <w:r w:rsidR="00B834C9">
        <w:t xml:space="preserve"> </w:t>
      </w:r>
      <w:r w:rsidR="00162AD8">
        <w:t>consiga identificá-los</w:t>
      </w:r>
      <w:r w:rsidR="00B834C9">
        <w:t>,</w:t>
      </w:r>
      <w:r w:rsidR="00DB485B">
        <w:t xml:space="preserve"> além de</w:t>
      </w:r>
      <w:r w:rsidR="00B834C9">
        <w:t xml:space="preserve"> </w:t>
      </w:r>
      <w:r w:rsidR="008869D5">
        <w:t>receber</w:t>
      </w:r>
      <w:r w:rsidR="00162AD8">
        <w:t xml:space="preserve"> </w:t>
      </w:r>
      <w:r w:rsidR="008869D5">
        <w:t>e processar os dados</w:t>
      </w:r>
      <w:r w:rsidR="00DB485B">
        <w:t xml:space="preserve"> proveniente deles</w:t>
      </w:r>
      <w:r w:rsidR="00B834C9">
        <w:t xml:space="preserve">, </w:t>
      </w:r>
      <w:r w:rsidR="00162AD8">
        <w:t>para finalmente</w:t>
      </w:r>
      <w:r w:rsidR="00DB485B">
        <w:t xml:space="preserve"> enviá-los a</w:t>
      </w:r>
      <w:r w:rsidR="00B834C9">
        <w:t xml:space="preserve"> um banco de dados. Por último criar uma interface visual </w:t>
      </w:r>
      <w:r w:rsidR="00162AD8">
        <w:t>através de uma página web</w:t>
      </w:r>
      <w:r w:rsidR="00DB485B">
        <w:t>, para extrair as informações dessa base e os exibir de forma simples e prática para os usuários, e consequentemente</w:t>
      </w:r>
      <w:r w:rsidR="00B834C9">
        <w:t xml:space="preserve"> facilitar a visualização </w:t>
      </w:r>
      <w:r w:rsidR="00DB485B">
        <w:t>sobre a</w:t>
      </w:r>
      <w:r w:rsidR="00B834C9">
        <w:t xml:space="preserve"> localização dos equipamentos</w:t>
      </w:r>
      <w:r w:rsidR="00DB485B">
        <w:t>, além de trazer maiores detalhes</w:t>
      </w:r>
      <w:r w:rsidR="00162AD8">
        <w:t xml:space="preserve"> para o usuário</w:t>
      </w:r>
      <w:r w:rsidR="00DB485B">
        <w:t>, como data e hora da localização, qual o ambiente anteriormente o aparelho foi rastreado e a que distância se encontra</w:t>
      </w:r>
      <w:r w:rsidR="00B834C9">
        <w:t>.</w:t>
      </w:r>
    </w:p>
    <w:p w14:paraId="13D11E62" w14:textId="77777777" w:rsidR="00727080" w:rsidRDefault="00BB31D5" w:rsidP="005341FD">
      <w:pPr>
        <w:pStyle w:val="Heading2"/>
      </w:pPr>
      <w:bookmarkStart w:id="19" w:name="_Toc466237677"/>
      <w:r>
        <w:lastRenderedPageBreak/>
        <w:t>1.3</w:t>
      </w:r>
      <w:r w:rsidR="00727080">
        <w:t xml:space="preserve">. </w:t>
      </w:r>
      <w:bookmarkStart w:id="20" w:name="_Toc223175055"/>
      <w:bookmarkStart w:id="21" w:name="_Toc223880334"/>
      <w:r w:rsidR="00727080">
        <w:t>Organização do Trabalho</w:t>
      </w:r>
      <w:bookmarkEnd w:id="19"/>
      <w:bookmarkEnd w:id="20"/>
      <w:bookmarkEnd w:id="21"/>
    </w:p>
    <w:p w14:paraId="58875058" w14:textId="77777777" w:rsidR="00115B92" w:rsidRPr="00B834C9" w:rsidRDefault="00B834C9" w:rsidP="00115B92">
      <w:r>
        <w:t>No Capítulo 2 é apresentada a revisão bibliográfica dos principais conceitos utilizados durante o desen</w:t>
      </w:r>
      <w:r w:rsidR="00DB485B">
        <w:t xml:space="preserve">volvimento do trabalho. O Capítulo 3 cita as ferramentas, utilitários </w:t>
      </w:r>
      <w:r>
        <w:t xml:space="preserve">e dispositivos </w:t>
      </w:r>
      <w:r w:rsidR="00DB485B">
        <w:t xml:space="preserve">de </w:t>
      </w:r>
      <w:r w:rsidR="00DB485B">
        <w:rPr>
          <w:i/>
        </w:rPr>
        <w:t xml:space="preserve">hardware </w:t>
      </w:r>
      <w:r w:rsidR="00DB485B">
        <w:t>usados</w:t>
      </w:r>
      <w:r>
        <w:t xml:space="preserve">, enquanto o Capítulo 4 descreve em detalhes como o projeto foi </w:t>
      </w:r>
      <w:r w:rsidR="008A764E">
        <w:t>estruturado e</w:t>
      </w:r>
      <w:r>
        <w:t xml:space="preserve"> desenvolvido</w:t>
      </w:r>
      <w:r w:rsidR="00DB485B">
        <w:t>,</w:t>
      </w:r>
      <w:r w:rsidR="008A764E">
        <w:t xml:space="preserve"> testes feitos,</w:t>
      </w:r>
      <w:r w:rsidR="00162AD8">
        <w:t xml:space="preserve"> os resultados </w:t>
      </w:r>
      <w:r w:rsidR="00DB485B">
        <w:t xml:space="preserve">e a conclusão </w:t>
      </w:r>
      <w:r w:rsidR="008A764E">
        <w:t>obtida</w:t>
      </w:r>
      <w:r>
        <w:t>. Finalmente no Capítulo 5</w:t>
      </w:r>
      <w:r w:rsidR="00162AD8">
        <w:t xml:space="preserve"> são apresentadas </w:t>
      </w:r>
      <w:r w:rsidR="008A764E">
        <w:t xml:space="preserve">as relações do curso com o projeto, além de ideias </w:t>
      </w:r>
      <w:r w:rsidR="00162AD8">
        <w:t>para trabalhos futuros.</w:t>
      </w:r>
    </w:p>
    <w:p w14:paraId="5A222964" w14:textId="77777777" w:rsidR="00727080" w:rsidRDefault="00727080">
      <w:pPr>
        <w:rPr>
          <w:szCs w:val="24"/>
        </w:rPr>
      </w:pPr>
    </w:p>
    <w:p w14:paraId="6B9AD0F8" w14:textId="77777777" w:rsidR="00727080" w:rsidRDefault="00727080" w:rsidP="00664F71">
      <w:pPr>
        <w:pStyle w:val="Heading1"/>
      </w:pPr>
      <w:r>
        <w:br w:type="page"/>
      </w:r>
      <w:bookmarkStart w:id="22" w:name="_Toc19248589"/>
      <w:bookmarkStart w:id="23" w:name="_Toc223175056"/>
      <w:bookmarkStart w:id="24" w:name="_Toc223880335"/>
      <w:bookmarkStart w:id="25" w:name="_Toc466237678"/>
      <w:r w:rsidRPr="00F26683">
        <w:lastRenderedPageBreak/>
        <w:t>CAPÍTULO 2</w:t>
      </w:r>
      <w:r w:rsidR="005E674D" w:rsidRPr="00F26683">
        <w:t>:</w:t>
      </w:r>
      <w:r w:rsidRPr="00F26683">
        <w:t xml:space="preserve"> </w:t>
      </w:r>
      <w:bookmarkEnd w:id="22"/>
      <w:r w:rsidR="00BB31D5" w:rsidRPr="00F26683">
        <w:t>REVISÃO BIBLIOGRÁFICA</w:t>
      </w:r>
      <w:bookmarkEnd w:id="23"/>
      <w:bookmarkEnd w:id="24"/>
      <w:bookmarkEnd w:id="25"/>
    </w:p>
    <w:p w14:paraId="2D4FACA9" w14:textId="77777777" w:rsidR="00162AD8" w:rsidRPr="00162AD8" w:rsidRDefault="00162AD8" w:rsidP="00162AD8"/>
    <w:p w14:paraId="649F9EE4" w14:textId="77777777" w:rsidR="00727080" w:rsidRDefault="00727080" w:rsidP="005341FD">
      <w:pPr>
        <w:pStyle w:val="Heading2"/>
      </w:pPr>
      <w:bookmarkStart w:id="26" w:name="_Toc19248590"/>
      <w:bookmarkStart w:id="27" w:name="_Toc223175057"/>
      <w:bookmarkStart w:id="28" w:name="_Toc223880336"/>
      <w:bookmarkStart w:id="29" w:name="_Toc466237679"/>
      <w:r>
        <w:t>2.1. Considerações Iniciais</w:t>
      </w:r>
      <w:bookmarkEnd w:id="26"/>
      <w:bookmarkEnd w:id="27"/>
      <w:bookmarkEnd w:id="28"/>
      <w:bookmarkEnd w:id="29"/>
    </w:p>
    <w:p w14:paraId="5A9F8650" w14:textId="77777777" w:rsidR="00B30383" w:rsidRDefault="00914A02" w:rsidP="00272F18">
      <w:bookmarkStart w:id="30" w:name="_Toc19248594"/>
      <w:r>
        <w:t xml:space="preserve">Este capítulo tem como objetivo explanar os principais conceitos adotados para o desenvolvimento do projeto e que ajudaram </w:t>
      </w:r>
      <w:r w:rsidR="00590F1B">
        <w:t>no rumo e decisões a serem tomadas, de forma que as ideias sigam uma abordagem correta para soluções dos problemas.</w:t>
      </w:r>
    </w:p>
    <w:p w14:paraId="34F0A413" w14:textId="77777777" w:rsidR="00590F1B" w:rsidRPr="00914A02" w:rsidRDefault="00590F1B" w:rsidP="00272F18"/>
    <w:p w14:paraId="0ED32DCB" w14:textId="77777777" w:rsidR="00727080" w:rsidRDefault="00727080" w:rsidP="005341FD">
      <w:pPr>
        <w:pStyle w:val="Heading2"/>
      </w:pPr>
      <w:bookmarkStart w:id="31" w:name="_Toc223175058"/>
      <w:bookmarkStart w:id="32" w:name="_Toc223880337"/>
      <w:bookmarkStart w:id="33" w:name="_Toc466237680"/>
      <w:r w:rsidRPr="005341FD">
        <w:t xml:space="preserve">2.2. </w:t>
      </w:r>
      <w:bookmarkEnd w:id="30"/>
      <w:bookmarkEnd w:id="31"/>
      <w:bookmarkEnd w:id="32"/>
      <w:proofErr w:type="spellStart"/>
      <w:r w:rsidR="00702F9F">
        <w:t>iBeacon</w:t>
      </w:r>
      <w:bookmarkEnd w:id="33"/>
      <w:proofErr w:type="spellEnd"/>
    </w:p>
    <w:p w14:paraId="569083C2" w14:textId="237C24D6" w:rsidR="00702F9F" w:rsidRDefault="000A28B8" w:rsidP="00702F9F">
      <w:r>
        <w:t>É</w:t>
      </w:r>
      <w:r w:rsidR="00702F9F">
        <w:t xml:space="preserve"> </w:t>
      </w:r>
      <w:r>
        <w:t xml:space="preserve">dado o </w:t>
      </w:r>
      <w:r w:rsidR="00702F9F">
        <w:t xml:space="preserve">nome </w:t>
      </w:r>
      <w:proofErr w:type="spellStart"/>
      <w:r w:rsidR="00702F9F" w:rsidRPr="00702F9F">
        <w:rPr>
          <w:i/>
        </w:rPr>
        <w:t>iBeacon</w:t>
      </w:r>
      <w:proofErr w:type="spellEnd"/>
      <w:r w:rsidR="008A764E">
        <w:t xml:space="preserve"> para o padrão</w:t>
      </w:r>
      <w:r w:rsidR="00702F9F">
        <w:t xml:space="preserve"> criado pela </w:t>
      </w:r>
      <w:r w:rsidR="00702F9F" w:rsidRPr="00702F9F">
        <w:rPr>
          <w:i/>
        </w:rPr>
        <w:t>Apple</w:t>
      </w:r>
      <w:r w:rsidR="00AF5E60">
        <w:t xml:space="preserve"> para um sistema de proximidade em ambientes fechados</w:t>
      </w:r>
      <w:r>
        <w:t xml:space="preserve">, com objetivo de fazer com que aplicativos móveis consigam perceber </w:t>
      </w:r>
      <w:r w:rsidR="008A764E">
        <w:t xml:space="preserve">a </w:t>
      </w:r>
      <w:r>
        <w:t xml:space="preserve">sua </w:t>
      </w:r>
      <w:proofErr w:type="spellStart"/>
      <w:r w:rsidR="00CA0C21">
        <w:t>geo</w:t>
      </w:r>
      <w:r>
        <w:t>localizaç</w:t>
      </w:r>
      <w:r w:rsidR="00AF5E60">
        <w:t>ão</w:t>
      </w:r>
      <w:proofErr w:type="spellEnd"/>
      <w:r w:rsidR="00AF5E60">
        <w:t xml:space="preserve"> em pontos específicos</w:t>
      </w:r>
      <w:r>
        <w:t>,</w:t>
      </w:r>
      <w:r w:rsidR="00CA0C21">
        <w:t xml:space="preserve"> como</w:t>
      </w:r>
      <w:r w:rsidR="00AF5E60">
        <w:t xml:space="preserve"> dentro lojas,</w:t>
      </w:r>
      <w:r>
        <w:t xml:space="preserve"> mercados</w:t>
      </w:r>
      <w:r w:rsidR="008A764E">
        <w:t xml:space="preserve"> e restaurantes por exemplo</w:t>
      </w:r>
      <w:r>
        <w:t>. Isso d</w:t>
      </w:r>
      <w:r w:rsidR="00CA0C21">
        <w:t>á</w:t>
      </w:r>
      <w:r>
        <w:t xml:space="preserve"> poder aos aplicativos, que podem entregar um conteúdo baseado no contexto do local em que o usuário se encontra, </w:t>
      </w:r>
      <w:r w:rsidR="00CA0C21">
        <w:t>e com isso uma experiência mais imersiva</w:t>
      </w:r>
      <w:r>
        <w:t>.</w:t>
      </w:r>
      <w:r w:rsidR="00CA0C21">
        <w:t xml:space="preserve"> Um exemplo prático</w:t>
      </w:r>
      <w:r w:rsidR="00702F9F">
        <w:t xml:space="preserve"> </w:t>
      </w:r>
      <w:r w:rsidR="00CA0C21">
        <w:t xml:space="preserve">em como essa tecnologia pode ser aplicada são em museus, que </w:t>
      </w:r>
      <w:r w:rsidR="00BC013F">
        <w:t xml:space="preserve">podem </w:t>
      </w:r>
      <w:r w:rsidR="00CA0C21">
        <w:t>disponibiliza</w:t>
      </w:r>
      <w:r w:rsidR="008A764E">
        <w:t>r</w:t>
      </w:r>
      <w:r w:rsidR="00CA0C21">
        <w:t xml:space="preserve"> um aplicativo </w:t>
      </w:r>
      <w:r w:rsidR="008A764E">
        <w:t>que</w:t>
      </w:r>
      <w:r w:rsidR="00CA0C21">
        <w:t xml:space="preserve"> os visitantes podem instalar em seus </w:t>
      </w:r>
      <w:r w:rsidR="00CA0C21" w:rsidRPr="00CA0C21">
        <w:rPr>
          <w:i/>
        </w:rPr>
        <w:t>smartphones</w:t>
      </w:r>
      <w:r w:rsidR="00CA0C21">
        <w:t xml:space="preserve">. </w:t>
      </w:r>
      <w:r w:rsidR="00BC013F">
        <w:t xml:space="preserve">Através da tecnologia </w:t>
      </w:r>
      <w:proofErr w:type="spellStart"/>
      <w:r w:rsidR="00BC013F" w:rsidRPr="00BC013F">
        <w:rPr>
          <w:i/>
        </w:rPr>
        <w:t>iBeacon</w:t>
      </w:r>
      <w:proofErr w:type="spellEnd"/>
      <w:r w:rsidR="00BC013F">
        <w:t xml:space="preserve"> quando o usuário estiver perto de uma obra de arte específica, o aplicativo é capaz de detectar</w:t>
      </w:r>
      <w:r w:rsidR="00CA0C21">
        <w:t xml:space="preserve"> </w:t>
      </w:r>
      <w:r w:rsidR="00BC013F">
        <w:t>essa proximidade e assim enviar informações como autor, característica</w:t>
      </w:r>
      <w:r w:rsidR="00CA0C21">
        <w:t xml:space="preserve"> </w:t>
      </w:r>
      <w:r w:rsidR="00BC013F">
        <w:t>da obra e curiosidades. Há uma infinidade de funcionalidades que se tornam possível com o advento dessa tecnologia, desde potencializar vendas de um produto, como usá-lo como localizador de equipamentos dentro de hospitais</w:t>
      </w:r>
      <w:r w:rsidR="00AF5E60">
        <w:t xml:space="preserve"> que é o objetivo desse projeto</w:t>
      </w:r>
      <w:r w:rsidR="00C65F8E">
        <w:t xml:space="preserve"> </w:t>
      </w:r>
      <w:r w:rsidR="00C26264">
        <w:rPr>
          <w:noProof/>
        </w:rPr>
        <w:t>(IBEACON, 2016)</w:t>
      </w:r>
      <w:r w:rsidR="00210B06">
        <w:t>.</w:t>
      </w:r>
    </w:p>
    <w:p w14:paraId="011BA078" w14:textId="132BF5DF" w:rsidR="00AF5E60" w:rsidRDefault="00DB78DD" w:rsidP="00702F9F">
      <w:r>
        <w:t>O conceito do</w:t>
      </w:r>
      <w:r w:rsidR="00AF5E60">
        <w:t xml:space="preserve"> </w:t>
      </w:r>
      <w:proofErr w:type="spellStart"/>
      <w:r w:rsidR="00AF5E60" w:rsidRPr="00AF5E60">
        <w:rPr>
          <w:i/>
        </w:rPr>
        <w:t>iBeacon</w:t>
      </w:r>
      <w:proofErr w:type="spellEnd"/>
      <w:r w:rsidR="00AF5E60">
        <w:rPr>
          <w:i/>
        </w:rPr>
        <w:t xml:space="preserve"> </w:t>
      </w:r>
      <w:r w:rsidR="00A740CE">
        <w:t>se d</w:t>
      </w:r>
      <w:r w:rsidR="00FF7347">
        <w:t xml:space="preserve">á a partir da </w:t>
      </w:r>
      <w:r w:rsidR="00AF5E60">
        <w:t xml:space="preserve">comunicação </w:t>
      </w:r>
      <w:r>
        <w:t xml:space="preserve">de aplicativos </w:t>
      </w:r>
      <w:r w:rsidR="00AF5E60">
        <w:t xml:space="preserve">com os </w:t>
      </w:r>
      <w:proofErr w:type="spellStart"/>
      <w:r w:rsidR="00AF5E60" w:rsidRPr="00AF5E60">
        <w:rPr>
          <w:i/>
        </w:rPr>
        <w:t>beacons</w:t>
      </w:r>
      <w:proofErr w:type="spellEnd"/>
      <w:r w:rsidR="00AF5E60">
        <w:t xml:space="preserve">, que são pequenos dispositivos </w:t>
      </w:r>
      <w:r w:rsidR="00A740CE">
        <w:t>transmissores de sinais</w:t>
      </w:r>
      <w:r w:rsidR="00EA4C83">
        <w:t xml:space="preserve">, </w:t>
      </w:r>
      <w:r w:rsidR="00FF7347">
        <w:t>através de</w:t>
      </w:r>
      <w:r w:rsidR="000A6D6A">
        <w:t xml:space="preserve"> tecnologia</w:t>
      </w:r>
      <w:r w:rsidR="00FF7347">
        <w:t xml:space="preserve"> </w:t>
      </w:r>
      <w:r w:rsidR="00A740CE" w:rsidRPr="00A740CE">
        <w:rPr>
          <w:i/>
        </w:rPr>
        <w:t xml:space="preserve">Bluetooth </w:t>
      </w:r>
      <w:proofErr w:type="spellStart"/>
      <w:r w:rsidR="00A740CE" w:rsidRPr="00A740CE">
        <w:rPr>
          <w:i/>
        </w:rPr>
        <w:t>Low</w:t>
      </w:r>
      <w:proofErr w:type="spellEnd"/>
      <w:r w:rsidR="00A740CE" w:rsidRPr="00A740CE">
        <w:rPr>
          <w:i/>
        </w:rPr>
        <w:t xml:space="preserve"> Energy</w:t>
      </w:r>
      <w:r w:rsidR="000A6D6A">
        <w:rPr>
          <w:i/>
        </w:rPr>
        <w:t xml:space="preserve"> </w:t>
      </w:r>
      <w:r w:rsidR="000A6D6A" w:rsidRPr="000A6D6A">
        <w:t>(BLE)</w:t>
      </w:r>
      <w:r>
        <w:rPr>
          <w:i/>
        </w:rPr>
        <w:t xml:space="preserve"> </w:t>
      </w:r>
      <w:r>
        <w:t xml:space="preserve">ou </w:t>
      </w:r>
      <w:r w:rsidRPr="00EA4C83">
        <w:rPr>
          <w:i/>
        </w:rPr>
        <w:t>Bluetooth</w:t>
      </w:r>
      <w:r>
        <w:t xml:space="preserve"> 4.0</w:t>
      </w:r>
      <w:r w:rsidR="00A740CE">
        <w:t>, que é descrito no tópico subsequente.</w:t>
      </w:r>
      <w:r w:rsidR="000A6D6A">
        <w:t xml:space="preserve"> </w:t>
      </w:r>
      <w:r w:rsidR="00317244">
        <w:t>E</w:t>
      </w:r>
      <w:r w:rsidR="00556D6B">
        <w:t>sses sinais contêm pequenos pacote de dados</w:t>
      </w:r>
      <w:r w:rsidR="00EA4C83">
        <w:t xml:space="preserve"> sobre o</w:t>
      </w:r>
      <w:r>
        <w:t xml:space="preserve"> </w:t>
      </w:r>
      <w:proofErr w:type="spellStart"/>
      <w:r w:rsidRPr="00DB78DD">
        <w:rPr>
          <w:i/>
        </w:rPr>
        <w:t>beacon</w:t>
      </w:r>
      <w:proofErr w:type="spellEnd"/>
      <w:r>
        <w:rPr>
          <w:i/>
        </w:rPr>
        <w:t xml:space="preserve"> </w:t>
      </w:r>
      <w:r w:rsidR="00232C7B">
        <w:t>emissor, que no padrão</w:t>
      </w:r>
      <w:r w:rsidR="00FF7347">
        <w:t xml:space="preserve"> de protocolo</w:t>
      </w:r>
      <w:r w:rsidR="00232C7B">
        <w:t xml:space="preserve"> da </w:t>
      </w:r>
      <w:r w:rsidR="00232C7B">
        <w:rPr>
          <w:i/>
        </w:rPr>
        <w:t>Apple</w:t>
      </w:r>
      <w:r w:rsidR="00FF7347">
        <w:t xml:space="preserve"> </w:t>
      </w:r>
      <w:r w:rsidR="00087970" w:rsidRPr="00087970">
        <w:rPr>
          <w:i/>
        </w:rPr>
        <w:t xml:space="preserve">Inc. </w:t>
      </w:r>
      <w:r w:rsidR="00FF7347">
        <w:t>possui quatro</w:t>
      </w:r>
      <w:r w:rsidR="00232C7B">
        <w:t xml:space="preserve"> blocos de informações </w:t>
      </w:r>
      <w:r w:rsidR="003C1370">
        <w:t xml:space="preserve">principais </w:t>
      </w:r>
      <w:r w:rsidR="00232C7B">
        <w:t>na seguinte ordem</w:t>
      </w:r>
      <w:r w:rsidR="00210B06">
        <w:t xml:space="preserve"> </w:t>
      </w:r>
      <w:sdt>
        <w:sdtPr>
          <w:id w:val="-1454934199"/>
          <w:citation/>
        </w:sdtPr>
        <w:sdtContent>
          <w:r w:rsidR="00FB34C2">
            <w:fldChar w:fldCharType="begin"/>
          </w:r>
          <w:r w:rsidR="00FB34C2" w:rsidRPr="00FB34C2">
            <w:rPr>
              <w:noProof/>
            </w:rPr>
            <w:instrText xml:space="preserve"> CITATION Inc14 \l 1033 </w:instrText>
          </w:r>
          <w:r w:rsidR="00FB34C2">
            <w:fldChar w:fldCharType="separate"/>
          </w:r>
          <w:r w:rsidR="00467DA2">
            <w:rPr>
              <w:noProof/>
            </w:rPr>
            <w:t>(APPLE INC., 2014)</w:t>
          </w:r>
          <w:r w:rsidR="00FB34C2">
            <w:fldChar w:fldCharType="end"/>
          </w:r>
        </w:sdtContent>
      </w:sdt>
      <w:r w:rsidR="00FB34C2">
        <w:t>:</w:t>
      </w:r>
    </w:p>
    <w:p w14:paraId="1BE7B9CB" w14:textId="77777777" w:rsidR="00247EAD" w:rsidRDefault="00232C7B" w:rsidP="009D2461">
      <w:pPr>
        <w:ind w:firstLine="708"/>
      </w:pPr>
      <w:r w:rsidRPr="00232C7B">
        <w:rPr>
          <w:b/>
        </w:rPr>
        <w:lastRenderedPageBreak/>
        <w:t>UUID</w:t>
      </w:r>
      <w:r>
        <w:rPr>
          <w:b/>
        </w:rPr>
        <w:t xml:space="preserve">: </w:t>
      </w:r>
      <w:r w:rsidR="00247EAD">
        <w:t xml:space="preserve">É uma </w:t>
      </w:r>
      <w:proofErr w:type="spellStart"/>
      <w:r w:rsidR="00247EAD" w:rsidRPr="00247EAD">
        <w:rPr>
          <w:i/>
        </w:rPr>
        <w:t>string</w:t>
      </w:r>
      <w:proofErr w:type="spellEnd"/>
      <w:r w:rsidR="00247EAD">
        <w:t xml:space="preserve"> de 16 bytes com propósito de diferenciar </w:t>
      </w:r>
      <w:r w:rsidR="00C244A4">
        <w:t>grandes conjunto</w:t>
      </w:r>
      <w:r w:rsidR="00247EAD">
        <w:t xml:space="preserve"> de </w:t>
      </w:r>
      <w:proofErr w:type="spellStart"/>
      <w:r w:rsidR="00247EAD">
        <w:rPr>
          <w:i/>
        </w:rPr>
        <w:t>beacons</w:t>
      </w:r>
      <w:proofErr w:type="spellEnd"/>
      <w:r w:rsidR="00247EAD">
        <w:rPr>
          <w:i/>
        </w:rPr>
        <w:t xml:space="preserve"> </w:t>
      </w:r>
      <w:r w:rsidR="00247EAD">
        <w:t xml:space="preserve">relacionados. </w:t>
      </w:r>
      <w:r w:rsidR="00C244A4">
        <w:t xml:space="preserve">Por exemplo se uma loja de roupas </w:t>
      </w:r>
      <w:r w:rsidR="00247EAD">
        <w:t xml:space="preserve">utiliza uma rede de </w:t>
      </w:r>
      <w:proofErr w:type="spellStart"/>
      <w:r w:rsidR="00247EAD" w:rsidRPr="00247EAD">
        <w:rPr>
          <w:i/>
        </w:rPr>
        <w:t>beacons</w:t>
      </w:r>
      <w:proofErr w:type="spellEnd"/>
      <w:r w:rsidR="00247EAD">
        <w:t xml:space="preserve">, todos eles possuem o mesmo UUID, assim caso um aplicativo processe os sinais emitidos, é possível identificar que se trata dos </w:t>
      </w:r>
      <w:proofErr w:type="spellStart"/>
      <w:r w:rsidR="00247EAD">
        <w:rPr>
          <w:i/>
        </w:rPr>
        <w:t>beacons</w:t>
      </w:r>
      <w:proofErr w:type="spellEnd"/>
      <w:r w:rsidR="00C244A4">
        <w:t xml:space="preserve"> de propriedade dessa loja</w:t>
      </w:r>
      <w:r w:rsidR="00247EAD">
        <w:t>.</w:t>
      </w:r>
    </w:p>
    <w:p w14:paraId="23CF5BF1" w14:textId="77777777" w:rsidR="00232C7B" w:rsidRDefault="00C244A4" w:rsidP="009D2461">
      <w:pPr>
        <w:ind w:firstLine="708"/>
      </w:pPr>
      <w:r>
        <w:rPr>
          <w:b/>
        </w:rPr>
        <w:t>Major:</w:t>
      </w:r>
      <w:r>
        <w:t xml:space="preserve"> </w:t>
      </w:r>
      <w:proofErr w:type="spellStart"/>
      <w:r w:rsidRPr="003C1370">
        <w:rPr>
          <w:i/>
        </w:rPr>
        <w:t>String</w:t>
      </w:r>
      <w:proofErr w:type="spellEnd"/>
      <w:r>
        <w:t xml:space="preserve"> com 2 bytes que é usado para identificar um grupo menor de </w:t>
      </w:r>
      <w:proofErr w:type="spellStart"/>
      <w:r>
        <w:rPr>
          <w:i/>
        </w:rPr>
        <w:t>beacons</w:t>
      </w:r>
      <w:proofErr w:type="spellEnd"/>
      <w:r>
        <w:t xml:space="preserve"> dentro de um conjunto maior. Dentro do contexto da loja de roupas, os </w:t>
      </w:r>
      <w:proofErr w:type="spellStart"/>
      <w:r>
        <w:rPr>
          <w:i/>
        </w:rPr>
        <w:t>beacons</w:t>
      </w:r>
      <w:proofErr w:type="spellEnd"/>
      <w:r>
        <w:t xml:space="preserve"> possuem o mesmo Major dentro de um departamento por exemplo.</w:t>
      </w:r>
    </w:p>
    <w:p w14:paraId="6506FE8F" w14:textId="77777777" w:rsidR="00C244A4" w:rsidRDefault="003C1370" w:rsidP="009D2461">
      <w:pPr>
        <w:ind w:firstLine="708"/>
      </w:pPr>
      <w:proofErr w:type="spellStart"/>
      <w:r w:rsidRPr="003C1370">
        <w:rPr>
          <w:b/>
        </w:rPr>
        <w:t>Minor</w:t>
      </w:r>
      <w:proofErr w:type="spellEnd"/>
      <w:r w:rsidRPr="003C1370">
        <w:rPr>
          <w:b/>
        </w:rPr>
        <w:t>:</w:t>
      </w:r>
      <w:r>
        <w:rPr>
          <w:b/>
        </w:rPr>
        <w:t xml:space="preserve"> </w:t>
      </w:r>
      <w:r>
        <w:t xml:space="preserve">Novamente uma </w:t>
      </w:r>
      <w:proofErr w:type="spellStart"/>
      <w:r w:rsidRPr="003C1370">
        <w:rPr>
          <w:i/>
        </w:rPr>
        <w:t>string</w:t>
      </w:r>
      <w:proofErr w:type="spellEnd"/>
      <w:r>
        <w:t xml:space="preserve"> de 2 bytes que é um identificador único para cada </w:t>
      </w:r>
      <w:proofErr w:type="spellStart"/>
      <w:r w:rsidRPr="003C1370">
        <w:rPr>
          <w:i/>
        </w:rPr>
        <w:t>beacon</w:t>
      </w:r>
      <w:proofErr w:type="spellEnd"/>
      <w:r>
        <w:t>. Na loja de roupas poderia ser identificador</w:t>
      </w:r>
      <w:r w:rsidR="00FF7347">
        <w:t xml:space="preserve"> referente</w:t>
      </w:r>
      <w:r>
        <w:t xml:space="preserve"> para cada modelo de roupa.</w:t>
      </w:r>
    </w:p>
    <w:p w14:paraId="58609983" w14:textId="7CD0D4F9" w:rsidR="00FF7347" w:rsidRPr="00FF7347" w:rsidRDefault="00FF7347" w:rsidP="009D2461">
      <w:pPr>
        <w:ind w:firstLine="708"/>
      </w:pPr>
      <w:r w:rsidRPr="00FF7347">
        <w:rPr>
          <w:b/>
        </w:rPr>
        <w:t>TX Power</w:t>
      </w:r>
      <w:r>
        <w:rPr>
          <w:b/>
        </w:rPr>
        <w:t xml:space="preserve">: </w:t>
      </w:r>
      <w:r>
        <w:t xml:space="preserve">Usado para determinar a proximidade do </w:t>
      </w:r>
      <w:proofErr w:type="spellStart"/>
      <w:r>
        <w:rPr>
          <w:i/>
        </w:rPr>
        <w:t>beacon</w:t>
      </w:r>
      <w:proofErr w:type="spellEnd"/>
      <w:r w:rsidRPr="00FF7347">
        <w:t xml:space="preserve">, </w:t>
      </w:r>
      <w:r>
        <w:t xml:space="preserve">através da </w:t>
      </w:r>
      <w:r w:rsidR="000A765C">
        <w:t>intensidade</w:t>
      </w:r>
      <w:r>
        <w:t xml:space="preserve"> do sinal </w:t>
      </w:r>
      <w:r w:rsidR="000A765C">
        <w:t>em decibéis</w:t>
      </w:r>
      <w:r w:rsidR="00162AD8">
        <w:t xml:space="preserve"> que é enviado do</w:t>
      </w:r>
      <w:r>
        <w:t xml:space="preserve"> </w:t>
      </w:r>
      <w:proofErr w:type="spellStart"/>
      <w:r w:rsidRPr="00162AD8">
        <w:rPr>
          <w:i/>
        </w:rPr>
        <w:t>beacon</w:t>
      </w:r>
      <w:proofErr w:type="spellEnd"/>
      <w:r w:rsidR="00162AD8">
        <w:t xml:space="preserve"> emissor a uma</w:t>
      </w:r>
      <w:r>
        <w:t xml:space="preserve"> distância de 1 metro do receptor</w:t>
      </w:r>
      <w:r w:rsidR="00162AD8">
        <w:t>, sendo esse valor constante para cada dispositivo</w:t>
      </w:r>
      <w:r w:rsidR="000A765C">
        <w:t xml:space="preserve"> e é</w:t>
      </w:r>
      <w:r w:rsidR="00087970">
        <w:t xml:space="preserve"> usado como referência</w:t>
      </w:r>
      <w:r>
        <w:t>. A partir desse dado, pode-se estimar a distância entre os dispositivos.</w:t>
      </w:r>
    </w:p>
    <w:p w14:paraId="0CEE2BC8" w14:textId="1FC13C32" w:rsidR="00317244" w:rsidRDefault="000A765C" w:rsidP="00317244">
      <w:pPr>
        <w:ind w:firstLine="0"/>
      </w:pPr>
      <w:r>
        <w:tab/>
        <w:t>Se pode</w:t>
      </w:r>
      <w:r w:rsidR="003C1370">
        <w:t xml:space="preserve"> perceber que o protocolo segue uma hierarquia simples, com intuito de identificar desde grandes grupos</w:t>
      </w:r>
      <w:r>
        <w:t xml:space="preserve"> de </w:t>
      </w:r>
      <w:proofErr w:type="spellStart"/>
      <w:r>
        <w:rPr>
          <w:i/>
        </w:rPr>
        <w:t>beacon</w:t>
      </w:r>
      <w:proofErr w:type="spellEnd"/>
      <w:r w:rsidR="003C1370">
        <w:t xml:space="preserve"> até individualmente </w:t>
      </w:r>
      <w:r>
        <w:t>cada um</w:t>
      </w:r>
      <w:r w:rsidR="00D2721F">
        <w:t>.</w:t>
      </w:r>
      <w:r w:rsidR="00115301">
        <w:t xml:space="preserve"> Com os pacotes de dados, </w:t>
      </w:r>
      <w:r w:rsidR="00087970">
        <w:t>eles podem ser</w:t>
      </w:r>
      <w:r w:rsidR="00115301">
        <w:t xml:space="preserve"> processada</w:t>
      </w:r>
      <w:r w:rsidR="00087970">
        <w:t>s</w:t>
      </w:r>
      <w:r w:rsidR="00115301">
        <w:t xml:space="preserve"> e diferentes aplicações podem ser desenvolvidas</w:t>
      </w:r>
      <w:r w:rsidR="00087970">
        <w:t xml:space="preserve"> a partir das informações obtidas</w:t>
      </w:r>
      <w:r w:rsidR="00115301">
        <w:t>.</w:t>
      </w:r>
      <w:r w:rsidR="003C1370">
        <w:t xml:space="preserve"> </w:t>
      </w:r>
      <w:r w:rsidR="000A6D6A">
        <w:t xml:space="preserve">É importante ressaltar que dispositivos que irão interagir com os </w:t>
      </w:r>
      <w:proofErr w:type="spellStart"/>
      <w:r w:rsidR="000A6D6A">
        <w:rPr>
          <w:i/>
        </w:rPr>
        <w:t>beacons</w:t>
      </w:r>
      <w:proofErr w:type="spellEnd"/>
      <w:r w:rsidR="00087970">
        <w:t xml:space="preserve"> necessitam possuir também</w:t>
      </w:r>
      <w:r w:rsidR="000A6D6A">
        <w:t xml:space="preserve"> </w:t>
      </w:r>
      <w:r w:rsidR="00087970">
        <w:t>o padrão</w:t>
      </w:r>
      <w:r w:rsidR="000A6D6A">
        <w:t xml:space="preserve"> BLE para que haja a comunicação entre eles.</w:t>
      </w:r>
    </w:p>
    <w:p w14:paraId="28124E6E" w14:textId="77777777" w:rsidR="00BC013F" w:rsidRPr="00702F9F" w:rsidRDefault="00115301" w:rsidP="00317244">
      <w:pPr>
        <w:ind w:firstLine="0"/>
      </w:pPr>
      <w:r>
        <w:t xml:space="preserve"> </w:t>
      </w:r>
    </w:p>
    <w:p w14:paraId="6157A355" w14:textId="77777777" w:rsidR="00B30383" w:rsidRDefault="00B30383" w:rsidP="00B30383">
      <w:pPr>
        <w:pStyle w:val="Heading2"/>
      </w:pPr>
      <w:bookmarkStart w:id="34" w:name="_Toc466237681"/>
      <w:r>
        <w:t>2.3</w:t>
      </w:r>
      <w:r w:rsidRPr="005341FD">
        <w:t xml:space="preserve">. </w:t>
      </w:r>
      <w:r>
        <w:t>Bluetooth</w:t>
      </w:r>
      <w:bookmarkEnd w:id="34"/>
    </w:p>
    <w:p w14:paraId="7A21D7C1" w14:textId="2AEB5A5F" w:rsidR="00115301" w:rsidRDefault="005829F2" w:rsidP="00115301">
      <w:r>
        <w:t xml:space="preserve">O </w:t>
      </w:r>
      <w:r>
        <w:rPr>
          <w:i/>
        </w:rPr>
        <w:t>Bluetooth</w:t>
      </w:r>
      <w:r w:rsidR="00087970">
        <w:t xml:space="preserve"> é um padrão</w:t>
      </w:r>
      <w:r>
        <w:t xml:space="preserve"> para comunicação sem fio através de </w:t>
      </w:r>
      <w:r w:rsidRPr="005829F2">
        <w:rPr>
          <w:i/>
        </w:rPr>
        <w:t>streaming</w:t>
      </w:r>
      <w:r>
        <w:t xml:space="preserve"> de dados contínua, usando frequência de rádio de curto alcance na faixa de </w:t>
      </w:r>
      <w:r w:rsidRPr="005829F2">
        <w:t>2.4</w:t>
      </w:r>
      <w:r>
        <w:t xml:space="preserve"> </w:t>
      </w:r>
      <w:r w:rsidRPr="005829F2">
        <w:t>GHz a 2.485</w:t>
      </w:r>
      <w:r>
        <w:t xml:space="preserve"> </w:t>
      </w:r>
      <w:r w:rsidRPr="005829F2">
        <w:t>GHz</w:t>
      </w:r>
      <w:r>
        <w:t xml:space="preserve">. Ou seja, provê uma forma de se conectar e trocar informações entre diferentes dispositivos a curta distância. O objetivo principal do </w:t>
      </w:r>
      <w:r>
        <w:rPr>
          <w:i/>
        </w:rPr>
        <w:t>Bluetooth</w:t>
      </w:r>
      <w:r>
        <w:t xml:space="preserve"> é ser um protocolo padrão de comunicação, com baixo consumo de energia, baixo alcance</w:t>
      </w:r>
      <w:r w:rsidR="000E4FDA">
        <w:t xml:space="preserve"> e com microchips transmissores de baixo custo. Como a troca de dados é feita por radiofrequ</w:t>
      </w:r>
      <w:r w:rsidR="003601D7">
        <w:t xml:space="preserve">ência, um dispositivo pode detectar outro </w:t>
      </w:r>
      <w:r w:rsidR="003601D7">
        <w:lastRenderedPageBreak/>
        <w:t>independentemente da posição, sendo necessário apenas que estejam dentro do limite de proximidade. O alcance máximo foi dividido em três classes</w:t>
      </w:r>
      <w:r w:rsidR="00AE4A7E">
        <w:t xml:space="preserve"> </w:t>
      </w:r>
      <w:sdt>
        <w:sdtPr>
          <w:id w:val="1141232839"/>
          <w:citation/>
        </w:sdtPr>
        <w:sdtContent>
          <w:r w:rsidR="00AE4A7E">
            <w:fldChar w:fldCharType="begin"/>
          </w:r>
          <w:r w:rsidR="00AE4A7E">
            <w:rPr>
              <w:lang w:val="en-US"/>
            </w:rPr>
            <w:instrText xml:space="preserve"> CITATION Eme13 \l 1033 </w:instrText>
          </w:r>
          <w:r w:rsidR="00AE4A7E">
            <w:fldChar w:fldCharType="separate"/>
          </w:r>
          <w:r w:rsidR="00467DA2" w:rsidRPr="00467DA2">
            <w:rPr>
              <w:noProof/>
              <w:lang w:val="en-US"/>
            </w:rPr>
            <w:t>(ALECRIM, 2013)</w:t>
          </w:r>
          <w:r w:rsidR="00AE4A7E">
            <w:fldChar w:fldCharType="end"/>
          </w:r>
        </w:sdtContent>
      </w:sdt>
      <w:r w:rsidR="003601D7">
        <w:t>:</w:t>
      </w:r>
    </w:p>
    <w:p w14:paraId="7F5F0C2F" w14:textId="77777777" w:rsidR="003601D7" w:rsidRDefault="003601D7" w:rsidP="00BB0AD0">
      <w:pPr>
        <w:numPr>
          <w:ilvl w:val="0"/>
          <w:numId w:val="1"/>
        </w:numPr>
      </w:pPr>
      <w:r w:rsidRPr="003541CE">
        <w:rPr>
          <w:b/>
        </w:rPr>
        <w:t>Classe 1:</w:t>
      </w:r>
      <w:r>
        <w:t xml:space="preserve"> potência máxima de 100 mW (</w:t>
      </w:r>
      <w:proofErr w:type="spellStart"/>
      <w:r>
        <w:t>miliwatt</w:t>
      </w:r>
      <w:proofErr w:type="spellEnd"/>
      <w:r>
        <w:t>), alcance de até 100 metros;</w:t>
      </w:r>
    </w:p>
    <w:p w14:paraId="7C6357B0" w14:textId="77777777" w:rsidR="003601D7" w:rsidRDefault="003601D7" w:rsidP="00BB0AD0">
      <w:pPr>
        <w:numPr>
          <w:ilvl w:val="0"/>
          <w:numId w:val="1"/>
        </w:numPr>
      </w:pPr>
      <w:r w:rsidRPr="003541CE">
        <w:rPr>
          <w:b/>
        </w:rPr>
        <w:t>Classe 2:</w:t>
      </w:r>
      <w:r>
        <w:t xml:space="preserve"> potência máxima de 2,5 mW, alcance de até 10 metros;</w:t>
      </w:r>
    </w:p>
    <w:p w14:paraId="0A27FB71" w14:textId="77777777" w:rsidR="003601D7" w:rsidRDefault="003601D7" w:rsidP="00BB0AD0">
      <w:pPr>
        <w:numPr>
          <w:ilvl w:val="0"/>
          <w:numId w:val="1"/>
        </w:numPr>
      </w:pPr>
      <w:r w:rsidRPr="003541CE">
        <w:rPr>
          <w:b/>
        </w:rPr>
        <w:t>Classe 3:</w:t>
      </w:r>
      <w:r>
        <w:t xml:space="preserve"> potência máxima de 1 mW, alcance de até 1 metro.</w:t>
      </w:r>
    </w:p>
    <w:p w14:paraId="3AE5E54F" w14:textId="1B74B711" w:rsidR="003B7A49" w:rsidRDefault="00B146AD" w:rsidP="00273CAE">
      <w:pPr>
        <w:ind w:firstLine="720"/>
      </w:pPr>
      <w:r>
        <w:t>Classes distintas podem se comunicar entre si sem problemas, desde que estejam dentro do alcance da respectiva classe.</w:t>
      </w:r>
      <w:r w:rsidR="00DB6B68">
        <w:t xml:space="preserve"> As taxas de transmissão de dados variam bastante, com as primeiras versões com velocidade de </w:t>
      </w:r>
      <w:r w:rsidR="00DB6B68" w:rsidRPr="00DB6B68">
        <w:t>1 Mb/s (megabit por segundo)</w:t>
      </w:r>
      <w:r w:rsidR="003B7A49">
        <w:t xml:space="preserve"> chegando</w:t>
      </w:r>
      <w:r w:rsidR="00DB6B68">
        <w:t xml:space="preserve"> até 25 Mb/</w:t>
      </w:r>
      <w:proofErr w:type="gramStart"/>
      <w:r w:rsidR="00DB6B68">
        <w:t>s</w:t>
      </w:r>
      <w:proofErr w:type="gramEnd"/>
      <w:r w:rsidR="00DB6B68">
        <w:t xml:space="preserve"> nas últimas versões</w:t>
      </w:r>
      <w:r w:rsidR="00AE4A7E">
        <w:t xml:space="preserve"> </w:t>
      </w:r>
      <w:sdt>
        <w:sdtPr>
          <w:id w:val="-1150351781"/>
          <w:citation/>
        </w:sdtPr>
        <w:sdtContent>
          <w:r w:rsidR="00AE4A7E">
            <w:fldChar w:fldCharType="begin"/>
          </w:r>
          <w:r w:rsidR="00AE4A7E" w:rsidRPr="00AE4A7E">
            <w:instrText xml:space="preserve"> CITATION Eme13 \l 1033 </w:instrText>
          </w:r>
          <w:r w:rsidR="00AE4A7E">
            <w:fldChar w:fldCharType="separate"/>
          </w:r>
          <w:r w:rsidR="00467DA2">
            <w:rPr>
              <w:noProof/>
            </w:rPr>
            <w:t>(ALECRIM, 2013)</w:t>
          </w:r>
          <w:r w:rsidR="00AE4A7E">
            <w:fldChar w:fldCharType="end"/>
          </w:r>
        </w:sdtContent>
      </w:sdt>
      <w:r w:rsidR="00DB6B68" w:rsidRPr="00DB6B68">
        <w:t>.</w:t>
      </w:r>
      <w:r w:rsidR="003B7A49">
        <w:t xml:space="preserve"> </w:t>
      </w:r>
    </w:p>
    <w:p w14:paraId="209AD793" w14:textId="55DA7F7B" w:rsidR="003B7A49" w:rsidRDefault="003B7A49" w:rsidP="00273CAE">
      <w:pPr>
        <w:tabs>
          <w:tab w:val="left" w:pos="0"/>
        </w:tabs>
        <w:ind w:firstLine="720"/>
      </w:pPr>
      <w:r>
        <w:t>Pelo fato de a faixa de frequência de rádio utilizada é aberta, são necessárias providências para que não haja interferências e nem que as</w:t>
      </w:r>
      <w:r w:rsidR="00BA01E1">
        <w:t xml:space="preserve"> mesmas</w:t>
      </w:r>
      <w:r w:rsidR="000A765C">
        <w:t xml:space="preserve"> sejam geradas</w:t>
      </w:r>
      <w:r>
        <w:t xml:space="preserve">. O método de transmissão de sinal </w:t>
      </w:r>
      <w:r w:rsidR="000A765C" w:rsidRPr="000A765C">
        <w:t>FH-CDMA</w:t>
      </w:r>
      <w:r w:rsidR="000A765C">
        <w:t xml:space="preserve"> (</w:t>
      </w:r>
      <w:proofErr w:type="spellStart"/>
      <w:r w:rsidRPr="003B7A49">
        <w:rPr>
          <w:i/>
        </w:rPr>
        <w:t>Frequency</w:t>
      </w:r>
      <w:proofErr w:type="spellEnd"/>
      <w:r w:rsidRPr="003B7A49">
        <w:rPr>
          <w:i/>
        </w:rPr>
        <w:t xml:space="preserve"> </w:t>
      </w:r>
      <w:proofErr w:type="spellStart"/>
      <w:r w:rsidRPr="003B7A49">
        <w:rPr>
          <w:i/>
        </w:rPr>
        <w:t>Hopping</w:t>
      </w:r>
      <w:proofErr w:type="spellEnd"/>
      <w:r w:rsidRPr="003B7A49">
        <w:rPr>
          <w:i/>
        </w:rPr>
        <w:t xml:space="preserve"> - </w:t>
      </w:r>
      <w:proofErr w:type="spellStart"/>
      <w:r w:rsidRPr="003B7A49">
        <w:rPr>
          <w:i/>
        </w:rPr>
        <w:t>Code-Division</w:t>
      </w:r>
      <w:proofErr w:type="spellEnd"/>
      <w:r w:rsidRPr="003B7A49">
        <w:rPr>
          <w:i/>
        </w:rPr>
        <w:t xml:space="preserve"> </w:t>
      </w:r>
      <w:proofErr w:type="spellStart"/>
      <w:r w:rsidRPr="003B7A49">
        <w:rPr>
          <w:i/>
        </w:rPr>
        <w:t>Multiple</w:t>
      </w:r>
      <w:proofErr w:type="spellEnd"/>
      <w:r w:rsidRPr="003B7A49">
        <w:rPr>
          <w:i/>
        </w:rPr>
        <w:t xml:space="preserve"> Access</w:t>
      </w:r>
      <w:r w:rsidR="000A765C">
        <w:rPr>
          <w:i/>
        </w:rPr>
        <w:t>)</w:t>
      </w:r>
      <w:r w:rsidR="000A765C">
        <w:rPr>
          <w:rStyle w:val="FootnoteReference"/>
          <w:i/>
        </w:rPr>
        <w:footnoteReference w:id="1"/>
      </w:r>
      <w:r w:rsidR="006D2A4A">
        <w:rPr>
          <w:i/>
        </w:rPr>
        <w:t>,</w:t>
      </w:r>
      <w:r>
        <w:rPr>
          <w:i/>
        </w:rPr>
        <w:t xml:space="preserve"> </w:t>
      </w:r>
      <w:r>
        <w:t xml:space="preserve">usado pelo </w:t>
      </w:r>
      <w:r>
        <w:rPr>
          <w:i/>
        </w:rPr>
        <w:t>Bluetooth</w:t>
      </w:r>
      <w:r w:rsidR="006D2A4A">
        <w:rPr>
          <w:i/>
        </w:rPr>
        <w:t>,</w:t>
      </w:r>
      <w:r>
        <w:t xml:space="preserve"> faz essa proteção, dividindo a frequências em vários canais</w:t>
      </w:r>
      <w:r w:rsidR="00B56275">
        <w:t xml:space="preserve">. Quando uma conexão </w:t>
      </w:r>
      <w:r w:rsidR="006D2A4A">
        <w:t>for</w:t>
      </w:r>
      <w:r w:rsidR="00B56275">
        <w:t xml:space="preserve"> estabelecida, o dispositivo alterna entre esses canais de uma maneira muito rápida, o que é chamado </w:t>
      </w:r>
      <w:proofErr w:type="spellStart"/>
      <w:r w:rsidR="00B56275" w:rsidRPr="00B56275">
        <w:rPr>
          <w:i/>
        </w:rPr>
        <w:t>frequency</w:t>
      </w:r>
      <w:proofErr w:type="spellEnd"/>
      <w:r w:rsidR="00B56275" w:rsidRPr="00B56275">
        <w:rPr>
          <w:i/>
        </w:rPr>
        <w:t xml:space="preserve"> </w:t>
      </w:r>
      <w:proofErr w:type="spellStart"/>
      <w:r w:rsidR="00B56275" w:rsidRPr="00B56275">
        <w:rPr>
          <w:i/>
        </w:rPr>
        <w:t>hopping</w:t>
      </w:r>
      <w:proofErr w:type="spellEnd"/>
      <w:r w:rsidR="00B56275">
        <w:rPr>
          <w:i/>
        </w:rPr>
        <w:t xml:space="preserve"> </w:t>
      </w:r>
      <w:r w:rsidR="00B56275">
        <w:t xml:space="preserve">ou "salto de frequência", permitindo uma </w:t>
      </w:r>
      <w:r w:rsidR="000A765C">
        <w:t>baixa largura de banda</w:t>
      </w:r>
      <w:r w:rsidR="00B56275">
        <w:t xml:space="preserve"> e diminuindo as chances de interferência. São permitidos até 79 canais dentro da faixa utilizada, com intervalos de 1 MHz entre elas</w:t>
      </w:r>
      <w:r w:rsidR="00AE4A7E">
        <w:t xml:space="preserve"> </w:t>
      </w:r>
      <w:sdt>
        <w:sdtPr>
          <w:id w:val="-1453550029"/>
          <w:citation/>
        </w:sdtPr>
        <w:sdtContent>
          <w:r w:rsidR="00AE4A7E">
            <w:fldChar w:fldCharType="begin"/>
          </w:r>
          <w:r w:rsidR="00AE4A7E" w:rsidRPr="00AE4A7E">
            <w:instrText xml:space="preserve"> CITATION Eme13 \l 1033 </w:instrText>
          </w:r>
          <w:r w:rsidR="00AE4A7E">
            <w:fldChar w:fldCharType="separate"/>
          </w:r>
          <w:r w:rsidR="00467DA2">
            <w:rPr>
              <w:noProof/>
            </w:rPr>
            <w:t>(ALECRIM, 2013)</w:t>
          </w:r>
          <w:r w:rsidR="00AE4A7E">
            <w:fldChar w:fldCharType="end"/>
          </w:r>
        </w:sdtContent>
      </w:sdt>
      <w:r w:rsidR="00B56275">
        <w:t>.</w:t>
      </w:r>
    </w:p>
    <w:p w14:paraId="6F4CEE01" w14:textId="4A3D2D4E" w:rsidR="006D2A4A" w:rsidRDefault="006D2A4A" w:rsidP="00273CAE">
      <w:pPr>
        <w:tabs>
          <w:tab w:val="left" w:pos="0"/>
        </w:tabs>
        <w:ind w:firstLine="720"/>
      </w:pPr>
      <w:r>
        <w:t xml:space="preserve">A tecnologia </w:t>
      </w:r>
      <w:r>
        <w:rPr>
          <w:i/>
        </w:rPr>
        <w:t xml:space="preserve">Bluetooth </w:t>
      </w:r>
      <w:r>
        <w:t xml:space="preserve">é </w:t>
      </w:r>
      <w:proofErr w:type="spellStart"/>
      <w:r>
        <w:rPr>
          <w:i/>
        </w:rPr>
        <w:t>full</w:t>
      </w:r>
      <w:proofErr w:type="spellEnd"/>
      <w:r>
        <w:rPr>
          <w:i/>
        </w:rPr>
        <w:t>-duplex</w:t>
      </w:r>
      <w:r>
        <w:t xml:space="preserve">, ou seja, pode tanto receber quando enviar dados. A transmissão </w:t>
      </w:r>
      <w:r w:rsidR="002944BE">
        <w:t>é intercalada</w:t>
      </w:r>
      <w:r>
        <w:t xml:space="preserve"> em </w:t>
      </w:r>
      <w:r w:rsidRPr="006D2A4A">
        <w:rPr>
          <w:i/>
        </w:rPr>
        <w:t>slots</w:t>
      </w:r>
      <w:r>
        <w:rPr>
          <w:i/>
        </w:rPr>
        <w:t xml:space="preserve"> </w:t>
      </w:r>
      <w:r>
        <w:t>de envio e recebimento</w:t>
      </w:r>
      <w:r w:rsidR="002944BE">
        <w:t xml:space="preserve">, no chamado </w:t>
      </w:r>
      <w:proofErr w:type="spellStart"/>
      <w:r w:rsidR="002944BE" w:rsidRPr="00BE392E">
        <w:rPr>
          <w:i/>
        </w:rPr>
        <w:t>Frequency</w:t>
      </w:r>
      <w:proofErr w:type="spellEnd"/>
      <w:r w:rsidR="002944BE" w:rsidRPr="00BE392E">
        <w:rPr>
          <w:i/>
        </w:rPr>
        <w:t xml:space="preserve"> </w:t>
      </w:r>
      <w:proofErr w:type="spellStart"/>
      <w:r w:rsidR="002944BE" w:rsidRPr="00BE392E">
        <w:rPr>
          <w:i/>
        </w:rPr>
        <w:t>Hopping</w:t>
      </w:r>
      <w:proofErr w:type="spellEnd"/>
      <w:r w:rsidR="002944BE" w:rsidRPr="00BE392E">
        <w:rPr>
          <w:i/>
        </w:rPr>
        <w:t xml:space="preserve"> / Time </w:t>
      </w:r>
      <w:proofErr w:type="spellStart"/>
      <w:r w:rsidR="002944BE" w:rsidRPr="00BE392E">
        <w:rPr>
          <w:i/>
        </w:rPr>
        <w:t>Division</w:t>
      </w:r>
      <w:proofErr w:type="spellEnd"/>
      <w:r w:rsidR="002944BE" w:rsidRPr="00BE392E">
        <w:rPr>
          <w:i/>
        </w:rPr>
        <w:t xml:space="preserve"> Duplex</w:t>
      </w:r>
      <w:r w:rsidR="002944BE">
        <w:t xml:space="preserve"> (</w:t>
      </w:r>
      <w:r w:rsidR="002944BE" w:rsidRPr="002944BE">
        <w:t>FH/TDD</w:t>
      </w:r>
      <w:r w:rsidR="002944BE">
        <w:t>).</w:t>
      </w:r>
      <w:r w:rsidR="00BE392E">
        <w:t xml:space="preserve"> Os</w:t>
      </w:r>
      <w:r w:rsidR="002944BE">
        <w:t xml:space="preserve"> </w:t>
      </w:r>
      <w:r w:rsidR="002944BE">
        <w:rPr>
          <w:i/>
        </w:rPr>
        <w:t>slot</w:t>
      </w:r>
      <w:r w:rsidR="00BE392E">
        <w:rPr>
          <w:i/>
        </w:rPr>
        <w:t xml:space="preserve">s </w:t>
      </w:r>
      <w:r w:rsidR="00BE392E">
        <w:t xml:space="preserve">são os canais divididos em períodos de 625 </w:t>
      </w:r>
      <w:r w:rsidR="00BE392E" w:rsidRPr="00BE392E">
        <w:t>µs (microssegundos)</w:t>
      </w:r>
      <w:r w:rsidR="002944BE">
        <w:t xml:space="preserve"> </w:t>
      </w:r>
      <w:r w:rsidR="00BE392E">
        <w:t xml:space="preserve">e a cada salto de frequência é ocupado por um </w:t>
      </w:r>
      <w:r w:rsidR="00BE392E">
        <w:rPr>
          <w:i/>
        </w:rPr>
        <w:t>slot</w:t>
      </w:r>
      <w:r w:rsidR="00BE392E">
        <w:t>, onde em apenas 1 segundo há 1600 desses saltos.</w:t>
      </w:r>
    </w:p>
    <w:p w14:paraId="755380C4" w14:textId="27FFF875" w:rsidR="00BE392E" w:rsidRDefault="00BE392E" w:rsidP="00273CAE">
      <w:pPr>
        <w:tabs>
          <w:tab w:val="left" w:pos="0"/>
        </w:tabs>
        <w:ind w:firstLine="720"/>
      </w:pPr>
      <w:r>
        <w:lastRenderedPageBreak/>
        <w:t xml:space="preserve">Na relação entre emissor e receptor, o </w:t>
      </w:r>
      <w:r>
        <w:rPr>
          <w:i/>
        </w:rPr>
        <w:t>Bluetooth</w:t>
      </w:r>
      <w:r>
        <w:t xml:space="preserve"> utiliza dois padrões, </w:t>
      </w:r>
      <w:proofErr w:type="spellStart"/>
      <w:r w:rsidRPr="00BE392E">
        <w:rPr>
          <w:i/>
        </w:rPr>
        <w:t>Synchronous</w:t>
      </w:r>
      <w:proofErr w:type="spellEnd"/>
      <w:r w:rsidRPr="00BE392E">
        <w:rPr>
          <w:i/>
        </w:rPr>
        <w:t xml:space="preserve"> Connection-</w:t>
      </w:r>
      <w:proofErr w:type="spellStart"/>
      <w:r w:rsidRPr="00BE392E">
        <w:rPr>
          <w:i/>
        </w:rPr>
        <w:t>Oriented</w:t>
      </w:r>
      <w:proofErr w:type="spellEnd"/>
      <w:r w:rsidR="00A13EE8">
        <w:rPr>
          <w:i/>
        </w:rPr>
        <w:t xml:space="preserve"> </w:t>
      </w:r>
      <w:r w:rsidR="00A13EE8" w:rsidRPr="00A13EE8">
        <w:t>(SCO)</w:t>
      </w:r>
      <w:r>
        <w:t xml:space="preserve"> e </w:t>
      </w:r>
      <w:proofErr w:type="spellStart"/>
      <w:r w:rsidRPr="00BE392E">
        <w:rPr>
          <w:i/>
        </w:rPr>
        <w:t>Asynchronous</w:t>
      </w:r>
      <w:proofErr w:type="spellEnd"/>
      <w:r w:rsidRPr="00BE392E">
        <w:rPr>
          <w:i/>
        </w:rPr>
        <w:t xml:space="preserve"> Connection-</w:t>
      </w:r>
      <w:proofErr w:type="spellStart"/>
      <w:r w:rsidRPr="00BE392E">
        <w:rPr>
          <w:i/>
        </w:rPr>
        <w:t>Less</w:t>
      </w:r>
      <w:proofErr w:type="spellEnd"/>
      <w:r w:rsidR="00A13EE8">
        <w:rPr>
          <w:i/>
        </w:rPr>
        <w:t xml:space="preserve"> </w:t>
      </w:r>
      <w:r w:rsidR="00A13EE8" w:rsidRPr="00A13EE8">
        <w:t>(ACL)</w:t>
      </w:r>
      <w:r>
        <w:t>.</w:t>
      </w:r>
      <w:r w:rsidR="00A13EE8">
        <w:t xml:space="preserve"> No primeiro tipo é estabelecido um </w:t>
      </w:r>
      <w:r w:rsidR="00A13EE8">
        <w:rPr>
          <w:i/>
        </w:rPr>
        <w:t xml:space="preserve">link </w:t>
      </w:r>
      <w:r w:rsidR="00A13EE8">
        <w:t xml:space="preserve">sincronizado entre os dispositivos que vão emitir e receber os dados, com separação de </w:t>
      </w:r>
      <w:r w:rsidR="00A13EE8">
        <w:rPr>
          <w:i/>
        </w:rPr>
        <w:t>slots</w:t>
      </w:r>
      <w:r w:rsidR="00A13EE8">
        <w:t xml:space="preserve"> para cada. No padrão SCO não é possível retransmitir um pacote de dados perdidos, o que pode gerar ruídos, portanto é mais indicado para uma transmissão contínua de dados. Com o padrão ACL</w:t>
      </w:r>
      <w:r w:rsidR="009316A4">
        <w:t xml:space="preserve"> o link feito entre os dispositivos é assíncrono, pois os </w:t>
      </w:r>
      <w:r w:rsidR="009316A4">
        <w:rPr>
          <w:i/>
        </w:rPr>
        <w:t>slots</w:t>
      </w:r>
      <w:r w:rsidR="009316A4">
        <w:t xml:space="preserve"> ficam previamente livres para serem gerenciados. Ao contrário do SCO, nesse padrão é possível reenviar pacotes de dados perdidos, o que garante a integridade das informações a serem trocadas.</w:t>
      </w:r>
    </w:p>
    <w:p w14:paraId="1F7FC854" w14:textId="6392FE90" w:rsidR="008E59AD" w:rsidRDefault="008E59AD" w:rsidP="00273CAE">
      <w:pPr>
        <w:tabs>
          <w:tab w:val="left" w:pos="0"/>
        </w:tabs>
        <w:ind w:firstLine="720"/>
      </w:pPr>
      <w:r>
        <w:t xml:space="preserve">A comunicação entre dois ou mais dispositivos utilizando o </w:t>
      </w:r>
      <w:r>
        <w:rPr>
          <w:i/>
        </w:rPr>
        <w:t>Bluetooth,</w:t>
      </w:r>
      <w:r>
        <w:t xml:space="preserve"> formando uma rede, dá se o nome de </w:t>
      </w:r>
      <w:proofErr w:type="spellStart"/>
      <w:r>
        <w:rPr>
          <w:i/>
        </w:rPr>
        <w:t>Piconet</w:t>
      </w:r>
      <w:proofErr w:type="spellEnd"/>
      <w:r>
        <w:t>. O dispositivo que inicia a comunicação é chamado de mestre e todos os outros dispositivos que se comunicam com ele são os escravos. O papel do mestre é regular toda a transmissão de dados e fazer o sincronismo entre os dispositivos na rede</w:t>
      </w:r>
      <w:r w:rsidR="00AE4A7E">
        <w:t xml:space="preserve"> </w:t>
      </w:r>
      <w:sdt>
        <w:sdtPr>
          <w:id w:val="-1582365297"/>
          <w:citation/>
        </w:sdtPr>
        <w:sdtContent>
          <w:r w:rsidR="00AE4A7E">
            <w:fldChar w:fldCharType="begin"/>
          </w:r>
          <w:r w:rsidR="00AE4A7E" w:rsidRPr="00AE4A7E">
            <w:instrText xml:space="preserve"> CITATION Eme13 \l 1033 </w:instrText>
          </w:r>
          <w:r w:rsidR="00AE4A7E">
            <w:fldChar w:fldCharType="separate"/>
          </w:r>
          <w:r w:rsidR="00467DA2">
            <w:rPr>
              <w:noProof/>
            </w:rPr>
            <w:t>(ALECRIM, 2013)</w:t>
          </w:r>
          <w:r w:rsidR="00AE4A7E">
            <w:fldChar w:fldCharType="end"/>
          </w:r>
        </w:sdtContent>
      </w:sdt>
      <w:r>
        <w:t>.</w:t>
      </w:r>
    </w:p>
    <w:p w14:paraId="0435125D" w14:textId="77777777" w:rsidR="008E59AD" w:rsidRDefault="003541CE" w:rsidP="00273CAE">
      <w:pPr>
        <w:tabs>
          <w:tab w:val="left" w:pos="0"/>
        </w:tabs>
        <w:ind w:firstLine="720"/>
      </w:pPr>
      <w:r>
        <w:t xml:space="preserve">A seguir será listado as principais camadas do protocolo de transporte utilizadas no </w:t>
      </w:r>
      <w:r>
        <w:rPr>
          <w:i/>
        </w:rPr>
        <w:t>Bluetooth</w:t>
      </w:r>
      <w:r>
        <w:t>:</w:t>
      </w:r>
    </w:p>
    <w:p w14:paraId="030E3715" w14:textId="77777777" w:rsidR="003541CE" w:rsidRPr="003541CE" w:rsidRDefault="003541CE" w:rsidP="009D2461">
      <w:pPr>
        <w:tabs>
          <w:tab w:val="left" w:pos="0"/>
        </w:tabs>
        <w:ind w:left="720" w:firstLine="0"/>
        <w:rPr>
          <w:b/>
        </w:rPr>
      </w:pPr>
      <w:r w:rsidRPr="00BA01E1">
        <w:rPr>
          <w:b/>
          <w:i/>
        </w:rPr>
        <w:t xml:space="preserve">Radio </w:t>
      </w:r>
      <w:proofErr w:type="spellStart"/>
      <w:r w:rsidRPr="00BA01E1">
        <w:rPr>
          <w:b/>
          <w:i/>
        </w:rPr>
        <w:t>Frequency</w:t>
      </w:r>
      <w:proofErr w:type="spellEnd"/>
      <w:r w:rsidRPr="00BA01E1">
        <w:rPr>
          <w:b/>
          <w:i/>
        </w:rPr>
        <w:t>:</w:t>
      </w:r>
      <w:r w:rsidRPr="003541CE">
        <w:rPr>
          <w:b/>
        </w:rPr>
        <w:t xml:space="preserve"> </w:t>
      </w:r>
      <w:r>
        <w:t>camada responsável pelos aspectos da utilização de radiofrequência.</w:t>
      </w:r>
    </w:p>
    <w:p w14:paraId="5363C412" w14:textId="77777777" w:rsidR="003541CE" w:rsidRPr="003541CE" w:rsidRDefault="003541CE" w:rsidP="009D2461">
      <w:pPr>
        <w:tabs>
          <w:tab w:val="left" w:pos="0"/>
        </w:tabs>
        <w:ind w:left="720" w:firstLine="0"/>
        <w:rPr>
          <w:b/>
        </w:rPr>
      </w:pPr>
      <w:r w:rsidRPr="00BA01E1">
        <w:rPr>
          <w:b/>
          <w:i/>
        </w:rPr>
        <w:t xml:space="preserve">Link Manager </w:t>
      </w:r>
      <w:proofErr w:type="spellStart"/>
      <w:r w:rsidRPr="00BA01E1">
        <w:rPr>
          <w:b/>
          <w:i/>
        </w:rPr>
        <w:t>Protocol</w:t>
      </w:r>
      <w:proofErr w:type="spellEnd"/>
      <w:r w:rsidRPr="00BA01E1">
        <w:rPr>
          <w:b/>
          <w:i/>
        </w:rPr>
        <w:t>:</w:t>
      </w:r>
      <w:r>
        <w:rPr>
          <w:b/>
        </w:rPr>
        <w:t xml:space="preserve"> </w:t>
      </w:r>
      <w:r>
        <w:t>tem a função de gerenciar diferentes aspectos da comunicação propriamente dita, administrando a taxa de transferência, parâmetros de autenticação, níveis de potência, criptografia, entre outros.</w:t>
      </w:r>
    </w:p>
    <w:p w14:paraId="3565BD29" w14:textId="290114E4" w:rsidR="003541CE" w:rsidRPr="0038028A" w:rsidRDefault="009D2461" w:rsidP="009D2461">
      <w:pPr>
        <w:tabs>
          <w:tab w:val="left" w:pos="0"/>
        </w:tabs>
        <w:ind w:firstLine="0"/>
        <w:rPr>
          <w:b/>
        </w:rPr>
      </w:pPr>
      <w:r>
        <w:rPr>
          <w:b/>
        </w:rPr>
        <w:tab/>
      </w:r>
      <w:proofErr w:type="spellStart"/>
      <w:r w:rsidR="003541CE" w:rsidRPr="00BA01E1">
        <w:rPr>
          <w:b/>
          <w:i/>
        </w:rPr>
        <w:t>Baseband</w:t>
      </w:r>
      <w:proofErr w:type="spellEnd"/>
      <w:r w:rsidR="003541CE" w:rsidRPr="00BA01E1">
        <w:rPr>
          <w:b/>
          <w:i/>
        </w:rPr>
        <w:t>:</w:t>
      </w:r>
      <w:r w:rsidR="003541CE">
        <w:rPr>
          <w:b/>
        </w:rPr>
        <w:t xml:space="preserve"> </w:t>
      </w:r>
      <w:r w:rsidR="0038028A">
        <w:t>camada que determina como diferentes dispositivos se localiza</w:t>
      </w:r>
      <w:r w:rsidR="00BA01E1">
        <w:t>m e comunicam uns com os outros por</w:t>
      </w:r>
      <w:r w:rsidR="0038028A">
        <w:t xml:space="preserve"> </w:t>
      </w:r>
      <w:r w:rsidR="0038028A">
        <w:rPr>
          <w:i/>
        </w:rPr>
        <w:t>Bluetooth</w:t>
      </w:r>
      <w:r w:rsidR="0038028A">
        <w:t xml:space="preserve">. Aqui se gerencia como os mestres e escravos se relacionam na </w:t>
      </w:r>
      <w:proofErr w:type="spellStart"/>
      <w:r w:rsidR="0038028A">
        <w:rPr>
          <w:i/>
        </w:rPr>
        <w:t>Piconet</w:t>
      </w:r>
      <w:proofErr w:type="spellEnd"/>
      <w:r w:rsidR="0038028A">
        <w:t xml:space="preserve"> e onde os padrões SCO e ACL atuam.</w:t>
      </w:r>
    </w:p>
    <w:p w14:paraId="1B16977A" w14:textId="77777777" w:rsidR="0038028A" w:rsidRPr="0038028A" w:rsidRDefault="009D2461" w:rsidP="009D2461">
      <w:pPr>
        <w:tabs>
          <w:tab w:val="left" w:pos="0"/>
        </w:tabs>
        <w:ind w:firstLine="0"/>
        <w:rPr>
          <w:b/>
        </w:rPr>
      </w:pPr>
      <w:r>
        <w:rPr>
          <w:b/>
        </w:rPr>
        <w:tab/>
      </w:r>
      <w:r w:rsidR="0038028A" w:rsidRPr="00BA01E1">
        <w:rPr>
          <w:b/>
          <w:i/>
        </w:rPr>
        <w:t xml:space="preserve">Host </w:t>
      </w:r>
      <w:proofErr w:type="spellStart"/>
      <w:r w:rsidR="0038028A" w:rsidRPr="00BA01E1">
        <w:rPr>
          <w:b/>
          <w:i/>
        </w:rPr>
        <w:t>Controller</w:t>
      </w:r>
      <w:proofErr w:type="spellEnd"/>
      <w:r w:rsidR="0038028A" w:rsidRPr="00BA01E1">
        <w:rPr>
          <w:b/>
          <w:i/>
        </w:rPr>
        <w:t xml:space="preserve"> Interface</w:t>
      </w:r>
      <w:r w:rsidR="0038028A">
        <w:rPr>
          <w:b/>
        </w:rPr>
        <w:t xml:space="preserve">: </w:t>
      </w:r>
      <w:r w:rsidR="0038028A">
        <w:t xml:space="preserve">é a interface de comunicação com o </w:t>
      </w:r>
      <w:r w:rsidR="0038028A">
        <w:rPr>
          <w:i/>
        </w:rPr>
        <w:t>hardware</w:t>
      </w:r>
      <w:r w:rsidR="0038028A">
        <w:t xml:space="preserve"> emissor do sinal </w:t>
      </w:r>
      <w:r w:rsidR="0038028A">
        <w:rPr>
          <w:i/>
        </w:rPr>
        <w:t xml:space="preserve">Bluetooth, </w:t>
      </w:r>
      <w:r w:rsidR="0038028A">
        <w:t>para garantir que diferentes dispositivos sejam compatíveis entre si.</w:t>
      </w:r>
    </w:p>
    <w:p w14:paraId="4CBDE508" w14:textId="298B29B9" w:rsidR="006D2A4A" w:rsidRDefault="009D2461" w:rsidP="009D2461">
      <w:pPr>
        <w:tabs>
          <w:tab w:val="left" w:pos="0"/>
        </w:tabs>
        <w:ind w:firstLine="0"/>
        <w:rPr>
          <w:b/>
        </w:rPr>
      </w:pPr>
      <w:r>
        <w:rPr>
          <w:b/>
        </w:rPr>
        <w:lastRenderedPageBreak/>
        <w:tab/>
      </w:r>
      <w:proofErr w:type="spellStart"/>
      <w:r w:rsidR="0038028A" w:rsidRPr="0038028A">
        <w:rPr>
          <w:b/>
        </w:rPr>
        <w:t>Logical</w:t>
      </w:r>
      <w:proofErr w:type="spellEnd"/>
      <w:r w:rsidR="0038028A" w:rsidRPr="0038028A">
        <w:rPr>
          <w:b/>
        </w:rPr>
        <w:t xml:space="preserve"> Link </w:t>
      </w:r>
      <w:proofErr w:type="spellStart"/>
      <w:r w:rsidR="0038028A" w:rsidRPr="0038028A">
        <w:rPr>
          <w:b/>
        </w:rPr>
        <w:t>Control</w:t>
      </w:r>
      <w:proofErr w:type="spellEnd"/>
      <w:r w:rsidR="0038028A" w:rsidRPr="0038028A">
        <w:rPr>
          <w:b/>
        </w:rPr>
        <w:t xml:space="preserve"> </w:t>
      </w:r>
      <w:proofErr w:type="spellStart"/>
      <w:r w:rsidR="0038028A" w:rsidRPr="0038028A">
        <w:rPr>
          <w:b/>
        </w:rPr>
        <w:t>and</w:t>
      </w:r>
      <w:proofErr w:type="spellEnd"/>
      <w:r w:rsidR="0038028A" w:rsidRPr="0038028A">
        <w:rPr>
          <w:b/>
        </w:rPr>
        <w:t xml:space="preserve"> </w:t>
      </w:r>
      <w:proofErr w:type="spellStart"/>
      <w:r w:rsidR="0038028A" w:rsidRPr="0038028A">
        <w:rPr>
          <w:b/>
        </w:rPr>
        <w:t>Adaptation</w:t>
      </w:r>
      <w:proofErr w:type="spellEnd"/>
      <w:r w:rsidR="0038028A" w:rsidRPr="0038028A">
        <w:rPr>
          <w:b/>
        </w:rPr>
        <w:t xml:space="preserve"> </w:t>
      </w:r>
      <w:proofErr w:type="spellStart"/>
      <w:r w:rsidR="0038028A" w:rsidRPr="0038028A">
        <w:rPr>
          <w:b/>
        </w:rPr>
        <w:t>Protocol</w:t>
      </w:r>
      <w:proofErr w:type="spellEnd"/>
      <w:r w:rsidR="0038028A" w:rsidRPr="0038028A">
        <w:rPr>
          <w:b/>
        </w:rPr>
        <w:t xml:space="preserve">: </w:t>
      </w:r>
      <w:r w:rsidR="0038028A" w:rsidRPr="0038028A">
        <w:t>tem a função de lidar com par</w:t>
      </w:r>
      <w:r w:rsidR="0038028A">
        <w:t xml:space="preserve">âmetros de </w:t>
      </w:r>
      <w:proofErr w:type="spellStart"/>
      <w:r w:rsidR="0038028A">
        <w:rPr>
          <w:i/>
        </w:rPr>
        <w:t>Quality</w:t>
      </w:r>
      <w:proofErr w:type="spellEnd"/>
      <w:r w:rsidR="0038028A">
        <w:rPr>
          <w:i/>
        </w:rPr>
        <w:t xml:space="preserve"> </w:t>
      </w:r>
      <w:proofErr w:type="spellStart"/>
      <w:r w:rsidR="0038028A">
        <w:rPr>
          <w:i/>
        </w:rPr>
        <w:t>of</w:t>
      </w:r>
      <w:proofErr w:type="spellEnd"/>
      <w:r w:rsidR="0038028A">
        <w:rPr>
          <w:i/>
        </w:rPr>
        <w:t xml:space="preserve"> Service</w:t>
      </w:r>
      <w:r w:rsidR="0038028A">
        <w:t xml:space="preserve"> </w:t>
      </w:r>
      <w:r w:rsidR="00BA01E1">
        <w:t>(</w:t>
      </w:r>
      <w:proofErr w:type="spellStart"/>
      <w:r w:rsidR="00BA01E1">
        <w:t>QoS</w:t>
      </w:r>
      <w:proofErr w:type="spellEnd"/>
      <w:r w:rsidR="00BA01E1">
        <w:t xml:space="preserve">) </w:t>
      </w:r>
      <w:r w:rsidR="0038028A">
        <w:t>e fazer a ligação entre camadas superiores e inferiores.</w:t>
      </w:r>
    </w:p>
    <w:p w14:paraId="2C084936" w14:textId="5BFB9B53" w:rsidR="000F2C81" w:rsidRDefault="00273CAE" w:rsidP="000F2C81">
      <w:pPr>
        <w:tabs>
          <w:tab w:val="left" w:pos="0"/>
        </w:tabs>
        <w:ind w:firstLine="720"/>
      </w:pPr>
      <w:r>
        <w:t xml:space="preserve">Os protocolos de </w:t>
      </w:r>
      <w:r>
        <w:rPr>
          <w:i/>
        </w:rPr>
        <w:t>middleware</w:t>
      </w:r>
      <w:r>
        <w:t xml:space="preserve"> visam permitir a compatibilidade de aplicações já existentes por meio de protocolos e padrões de outras entidades, como </w:t>
      </w:r>
      <w:r w:rsidRPr="00273CAE">
        <w:rPr>
          <w:i/>
        </w:rPr>
        <w:t>Point-</w:t>
      </w:r>
      <w:proofErr w:type="spellStart"/>
      <w:r w:rsidRPr="00273CAE">
        <w:rPr>
          <w:i/>
        </w:rPr>
        <w:t>to</w:t>
      </w:r>
      <w:proofErr w:type="spellEnd"/>
      <w:r w:rsidRPr="00273CAE">
        <w:rPr>
          <w:i/>
        </w:rPr>
        <w:t xml:space="preserve">-Point </w:t>
      </w:r>
      <w:proofErr w:type="spellStart"/>
      <w:r w:rsidRPr="00273CAE">
        <w:rPr>
          <w:i/>
        </w:rPr>
        <w:t>Protocol</w:t>
      </w:r>
      <w:proofErr w:type="spellEnd"/>
      <w:r>
        <w:rPr>
          <w:i/>
        </w:rPr>
        <w:t xml:space="preserve">, </w:t>
      </w:r>
      <w:r w:rsidRPr="00273CAE">
        <w:rPr>
          <w:i/>
        </w:rPr>
        <w:t xml:space="preserve">Internet </w:t>
      </w:r>
      <w:proofErr w:type="spellStart"/>
      <w:r w:rsidRPr="00273CAE">
        <w:rPr>
          <w:i/>
        </w:rPr>
        <w:t>Procotol</w:t>
      </w:r>
      <w:proofErr w:type="spellEnd"/>
      <w:r>
        <w:rPr>
          <w:i/>
        </w:rPr>
        <w:t xml:space="preserve">, </w:t>
      </w:r>
      <w:r w:rsidRPr="00273CAE">
        <w:rPr>
          <w:i/>
        </w:rPr>
        <w:t xml:space="preserve">Wireless </w:t>
      </w:r>
      <w:proofErr w:type="spellStart"/>
      <w:r w:rsidRPr="00273CAE">
        <w:rPr>
          <w:i/>
        </w:rPr>
        <w:t>Application</w:t>
      </w:r>
      <w:proofErr w:type="spellEnd"/>
      <w:r w:rsidRPr="00273CAE">
        <w:rPr>
          <w:i/>
        </w:rPr>
        <w:t xml:space="preserve"> </w:t>
      </w:r>
      <w:proofErr w:type="spellStart"/>
      <w:r w:rsidRPr="00273CAE">
        <w:rPr>
          <w:i/>
        </w:rPr>
        <w:t>Procotol</w:t>
      </w:r>
      <w:proofErr w:type="spellEnd"/>
      <w:r>
        <w:rPr>
          <w:i/>
        </w:rPr>
        <w:t xml:space="preserve"> e </w:t>
      </w:r>
      <w:proofErr w:type="spellStart"/>
      <w:r w:rsidRPr="00273CAE">
        <w:rPr>
          <w:i/>
        </w:rPr>
        <w:t>Object</w:t>
      </w:r>
      <w:proofErr w:type="spellEnd"/>
      <w:r w:rsidRPr="00273CAE">
        <w:rPr>
          <w:i/>
        </w:rPr>
        <w:t xml:space="preserve"> Exchange</w:t>
      </w:r>
      <w:r>
        <w:rPr>
          <w:i/>
        </w:rPr>
        <w:t>.</w:t>
      </w:r>
      <w:r>
        <w:t xml:space="preserve"> Por fim os protocolos de aplicação, são as diferentes aplicações que fazem uso do </w:t>
      </w:r>
      <w:r>
        <w:rPr>
          <w:i/>
        </w:rPr>
        <w:t xml:space="preserve">Bluetooth </w:t>
      </w:r>
      <w:r>
        <w:t>em seus equipamentos, como por exemplo os fones de ouvidos sem fio</w:t>
      </w:r>
      <w:r w:rsidR="00087970">
        <w:t xml:space="preserve"> </w:t>
      </w:r>
      <w:sdt>
        <w:sdtPr>
          <w:id w:val="-1961097425"/>
          <w:citation/>
        </w:sdtPr>
        <w:sdtContent>
          <w:r w:rsidR="00087970">
            <w:fldChar w:fldCharType="begin"/>
          </w:r>
          <w:r w:rsidR="00087970" w:rsidRPr="00087970">
            <w:instrText xml:space="preserve"> CITATION Eme13 \l 1033 </w:instrText>
          </w:r>
          <w:r w:rsidR="00087970">
            <w:fldChar w:fldCharType="separate"/>
          </w:r>
          <w:r w:rsidR="00467DA2">
            <w:rPr>
              <w:noProof/>
            </w:rPr>
            <w:t>(ALECRIM, 2013)</w:t>
          </w:r>
          <w:r w:rsidR="00087970">
            <w:fldChar w:fldCharType="end"/>
          </w:r>
        </w:sdtContent>
      </w:sdt>
      <w:r>
        <w:t>.</w:t>
      </w:r>
    </w:p>
    <w:p w14:paraId="54ED6645" w14:textId="77777777" w:rsidR="00317244" w:rsidRDefault="00317244" w:rsidP="000F2C81">
      <w:pPr>
        <w:tabs>
          <w:tab w:val="left" w:pos="0"/>
        </w:tabs>
        <w:ind w:firstLine="720"/>
      </w:pPr>
    </w:p>
    <w:p w14:paraId="3279541C" w14:textId="77777777" w:rsidR="00727080" w:rsidRPr="00741198" w:rsidRDefault="00B30383" w:rsidP="00741198">
      <w:pPr>
        <w:pStyle w:val="Heading3"/>
      </w:pPr>
      <w:bookmarkStart w:id="35" w:name="_Toc19248597"/>
      <w:bookmarkStart w:id="36" w:name="_Toc223175060"/>
      <w:bookmarkStart w:id="37" w:name="_Toc223880339"/>
      <w:bookmarkStart w:id="38" w:name="_Toc466237682"/>
      <w:r w:rsidRPr="00741198">
        <w:t>2.3.1</w:t>
      </w:r>
      <w:r w:rsidR="00727080" w:rsidRPr="00741198">
        <w:t xml:space="preserve">. </w:t>
      </w:r>
      <w:bookmarkEnd w:id="35"/>
      <w:bookmarkEnd w:id="36"/>
      <w:bookmarkEnd w:id="37"/>
      <w:r w:rsidR="00B56275" w:rsidRPr="00741198">
        <w:t>Bluetooth Low Energy (</w:t>
      </w:r>
      <w:r w:rsidR="00BD296E" w:rsidRPr="00741198">
        <w:t xml:space="preserve">BLE </w:t>
      </w:r>
      <w:proofErr w:type="spellStart"/>
      <w:r w:rsidR="00BD296E" w:rsidRPr="00741198">
        <w:t>ou</w:t>
      </w:r>
      <w:proofErr w:type="spellEnd"/>
      <w:r w:rsidR="00BD296E" w:rsidRPr="00741198">
        <w:t xml:space="preserve"> </w:t>
      </w:r>
      <w:r w:rsidR="00B56275" w:rsidRPr="00741198">
        <w:t>4.0)</w:t>
      </w:r>
      <w:bookmarkEnd w:id="38"/>
    </w:p>
    <w:p w14:paraId="739C975A" w14:textId="2B9FB9A4" w:rsidR="00317244" w:rsidRDefault="00273CAE" w:rsidP="00317244">
      <w:r>
        <w:t>Esta é a versão mais recente</w:t>
      </w:r>
      <w:r w:rsidR="005F2EB6">
        <w:t xml:space="preserve"> utilizada atualmente da tecnologia</w:t>
      </w:r>
      <w:r w:rsidR="0064165A">
        <w:t xml:space="preserve"> </w:t>
      </w:r>
      <w:r w:rsidR="0064165A">
        <w:rPr>
          <w:i/>
        </w:rPr>
        <w:t>Bluetooth</w:t>
      </w:r>
      <w:r w:rsidR="0064165A">
        <w:t xml:space="preserve"> e sua principal novidade é o menor consumo de energia em aparelhos que não exigem a transferência de grandes volumes de dados. Isso permite ser alimentado por baterias como pilhas convencionais e ainda tenha autonomia de várias semanas ou até meses dependendo do </w:t>
      </w:r>
      <w:r w:rsidR="00191963">
        <w:t xml:space="preserve">seu </w:t>
      </w:r>
      <w:r w:rsidR="0064165A">
        <w:t>uso</w:t>
      </w:r>
      <w:r w:rsidR="0002323E">
        <w:t xml:space="preserve">, pois seu consumo médio é de apenas 1 </w:t>
      </w:r>
      <w:r w:rsidR="0002323E" w:rsidRPr="0002323E">
        <w:t>µA</w:t>
      </w:r>
      <w:r w:rsidR="005F2EB6">
        <w:t xml:space="preserve"> (</w:t>
      </w:r>
      <w:proofErr w:type="spellStart"/>
      <w:r w:rsidR="005F2EB6">
        <w:t>milia</w:t>
      </w:r>
      <w:r w:rsidR="005F2EB6" w:rsidRPr="005F2EB6">
        <w:t>mpère</w:t>
      </w:r>
      <w:proofErr w:type="spellEnd"/>
      <w:r w:rsidR="005F2EB6">
        <w:t>)</w:t>
      </w:r>
      <w:r w:rsidR="0002323E">
        <w:t xml:space="preserve">. </w:t>
      </w:r>
      <w:r w:rsidR="00BD296E">
        <w:t xml:space="preserve">Mas com a </w:t>
      </w:r>
      <w:r w:rsidR="003D29A5">
        <w:t>melhoria</w:t>
      </w:r>
      <w:r w:rsidR="00BD296E">
        <w:t xml:space="preserve"> da gestão energética, a taxa de transferência sofreu uma diminuição para </w:t>
      </w:r>
      <w:r w:rsidR="00BD296E" w:rsidRPr="00DB6B68">
        <w:t>1 Mb/</w:t>
      </w:r>
      <w:proofErr w:type="gramStart"/>
      <w:r w:rsidR="00BD296E" w:rsidRPr="00DB6B68">
        <w:t>s</w:t>
      </w:r>
      <w:proofErr w:type="gramEnd"/>
      <w:r w:rsidR="00BD296E">
        <w:t xml:space="preserve"> </w:t>
      </w:r>
      <w:r w:rsidR="005C55E8">
        <w:t>em comparação</w:t>
      </w:r>
      <w:r w:rsidR="00191963">
        <w:t xml:space="preserve"> da</w:t>
      </w:r>
      <w:r w:rsidR="00BD296E">
        <w:t xml:space="preserve"> taxa de 3</w:t>
      </w:r>
      <w:r w:rsidR="005C55E8" w:rsidRPr="00DB6B68">
        <w:t xml:space="preserve"> Mb/s</w:t>
      </w:r>
      <w:r w:rsidR="005C55E8">
        <w:t xml:space="preserve"> da versão 3.0</w:t>
      </w:r>
      <w:r w:rsidR="000F2C81">
        <w:t xml:space="preserve">. Uma grande diferença em relação a essa versão e o </w:t>
      </w:r>
      <w:r w:rsidR="000F2C81">
        <w:rPr>
          <w:i/>
        </w:rPr>
        <w:t>Bluetooth</w:t>
      </w:r>
      <w:r w:rsidR="000F2C81">
        <w:t xml:space="preserve"> convencional é </w:t>
      </w:r>
      <w:r w:rsidR="009A021F">
        <w:t xml:space="preserve">que esta permanece em modo </w:t>
      </w:r>
      <w:proofErr w:type="spellStart"/>
      <w:r w:rsidR="009A021F">
        <w:rPr>
          <w:i/>
        </w:rPr>
        <w:t>Sleep</w:t>
      </w:r>
      <w:proofErr w:type="spellEnd"/>
      <w:r w:rsidR="009A021F">
        <w:t xml:space="preserve"> constante</w:t>
      </w:r>
      <w:r w:rsidR="005C55E8">
        <w:t>mente</w:t>
      </w:r>
      <w:r w:rsidR="009A021F">
        <w:t>, exceto quando uma conexão é iniciada.</w:t>
      </w:r>
      <w:r w:rsidR="003D29A5">
        <w:t xml:space="preserve"> O tempo de conexão dura poucos milissegundos, diferentemente do </w:t>
      </w:r>
      <w:r w:rsidR="003D29A5">
        <w:rPr>
          <w:i/>
        </w:rPr>
        <w:t xml:space="preserve">Bluetooth </w:t>
      </w:r>
      <w:r w:rsidR="003D29A5">
        <w:t>convencional que pode durar mais de 100 milissegundos.</w:t>
      </w:r>
      <w:r w:rsidR="00191963">
        <w:t xml:space="preserve"> Apesar de características em comum com </w:t>
      </w:r>
      <w:r w:rsidR="00191963">
        <w:rPr>
          <w:i/>
        </w:rPr>
        <w:t>Bluetooth</w:t>
      </w:r>
      <w:r w:rsidR="00191963">
        <w:t>, o BLE não atua da mesma forma que o mesmo, e, portanto, não é com</w:t>
      </w:r>
      <w:r w:rsidR="005C55E8">
        <w:t xml:space="preserve">patível com a versão </w:t>
      </w:r>
      <w:r w:rsidR="005F2EB6">
        <w:t>anterior</w:t>
      </w:r>
      <w:r w:rsidR="00191963">
        <w:t>.</w:t>
      </w:r>
      <w:r w:rsidR="0002323E">
        <w:t xml:space="preserve"> Em resumo o </w:t>
      </w:r>
      <w:r w:rsidR="0002323E">
        <w:rPr>
          <w:i/>
        </w:rPr>
        <w:t>Bluetooth</w:t>
      </w:r>
      <w:r w:rsidR="0002323E">
        <w:t xml:space="preserve"> é capaz de lidar com grande quantidade de dados, mas consome mais energia e tem um custo maior. Já o BLE foi desenvolvido para aplicações que não requisitem uma </w:t>
      </w:r>
      <w:r w:rsidR="005C55E8">
        <w:t xml:space="preserve">grande </w:t>
      </w:r>
      <w:r w:rsidR="0002323E">
        <w:t xml:space="preserve">troca de dados, podendo funcionar com uma bateria pequena por muito tempo e a um </w:t>
      </w:r>
      <w:r w:rsidR="005F2EB6">
        <w:t xml:space="preserve">baixo custo </w:t>
      </w:r>
      <w:r w:rsidR="00456D56">
        <w:rPr>
          <w:noProof/>
        </w:rPr>
        <w:t>(BLUETOOTH...</w:t>
      </w:r>
      <w:r w:rsidR="00456D56" w:rsidRPr="00456D56">
        <w:rPr>
          <w:noProof/>
        </w:rPr>
        <w:t>, 2016)</w:t>
      </w:r>
      <w:r w:rsidR="0002323E">
        <w:t>.</w:t>
      </w:r>
    </w:p>
    <w:p w14:paraId="59674816" w14:textId="77777777" w:rsidR="004D7B66" w:rsidRPr="004D7B66" w:rsidRDefault="004D7B66" w:rsidP="00B30383">
      <w:pPr>
        <w:ind w:firstLine="0"/>
      </w:pPr>
    </w:p>
    <w:p w14:paraId="6A455F83" w14:textId="77777777" w:rsidR="00317244" w:rsidRDefault="00317244" w:rsidP="00317244">
      <w:pPr>
        <w:pStyle w:val="Heading2"/>
      </w:pPr>
      <w:bookmarkStart w:id="39" w:name="_Toc466237683"/>
      <w:r>
        <w:lastRenderedPageBreak/>
        <w:t>2.5</w:t>
      </w:r>
      <w:r w:rsidRPr="00272F18">
        <w:t xml:space="preserve">. </w:t>
      </w:r>
      <w:r>
        <w:t>Banco de Dados</w:t>
      </w:r>
      <w:bookmarkEnd w:id="39"/>
    </w:p>
    <w:p w14:paraId="026E1789" w14:textId="4C0DCB27" w:rsidR="00317244" w:rsidRDefault="005F2EB6" w:rsidP="00317244">
      <w:r>
        <w:t xml:space="preserve">Segundo </w:t>
      </w:r>
      <w:sdt>
        <w:sdtPr>
          <w:id w:val="15355854"/>
          <w:citation/>
        </w:sdtPr>
        <w:sdtContent>
          <w:r>
            <w:fldChar w:fldCharType="begin"/>
          </w:r>
          <w:r w:rsidRPr="005F2EB6">
            <w:instrText xml:space="preserve"> CITATION Kor94 \l 1033 </w:instrText>
          </w:r>
          <w:r>
            <w:fldChar w:fldCharType="separate"/>
          </w:r>
          <w:r w:rsidR="00467DA2">
            <w:rPr>
              <w:noProof/>
            </w:rPr>
            <w:t>(KORTH e SILBERSCHATZ, 1994)</w:t>
          </w:r>
          <w:r>
            <w:fldChar w:fldCharType="end"/>
          </w:r>
        </w:sdtContent>
      </w:sdt>
      <w:r w:rsidR="009A59D0" w:rsidRPr="009A59D0">
        <w:t>, um banco de dados “é uma coleção de dados inter-relacionados, representando informações sobre um domínio específico”</w:t>
      </w:r>
      <w:r w:rsidR="008B0FE3">
        <w:t xml:space="preserve">, ou seja, pode-se dizer que </w:t>
      </w:r>
      <w:r w:rsidR="00B139CB">
        <w:t xml:space="preserve">quando há </w:t>
      </w:r>
      <w:r w:rsidR="008B0FE3">
        <w:t>um grupo de informações que possuem relação entre si e que englobam um mesmo tema</w:t>
      </w:r>
      <w:r w:rsidR="00B139CB">
        <w:t>, existe um banco de dados.</w:t>
      </w:r>
      <w:r w:rsidR="00095630">
        <w:t xml:space="preserve"> Esse conceito visa poder armazenar os dados de forma estruturada</w:t>
      </w:r>
      <w:r w:rsidR="000E2567">
        <w:t xml:space="preserve"> e de diminuir ao máximo a</w:t>
      </w:r>
      <w:r w:rsidR="00095630">
        <w:t xml:space="preserve"> redundância</w:t>
      </w:r>
      <w:r w:rsidR="000E2567">
        <w:t>.</w:t>
      </w:r>
    </w:p>
    <w:p w14:paraId="5489884F" w14:textId="77777777" w:rsidR="00AD471F" w:rsidRDefault="00AD471F" w:rsidP="00317244">
      <w:r>
        <w:t xml:space="preserve">Com o constante crescimento da informatização no mundo, a geração de dados cresce vertiginosamente, e um banco de dados tem a utilidade de disponibilizar a seus usuários a possibilidade </w:t>
      </w:r>
      <w:r w:rsidR="00E84A15">
        <w:t xml:space="preserve">de realizar </w:t>
      </w:r>
      <w:r>
        <w:t xml:space="preserve">consultas, atualizações e inserções / remoções de uma grande quantidade de dados </w:t>
      </w:r>
      <w:r w:rsidR="00E84A15">
        <w:t>digitais de uma maneira simplificada.</w:t>
      </w:r>
    </w:p>
    <w:p w14:paraId="3B3F189E" w14:textId="77777777" w:rsidR="00B139CB" w:rsidRDefault="00B139CB" w:rsidP="00317244">
      <w:r>
        <w:t xml:space="preserve">Para </w:t>
      </w:r>
      <w:r w:rsidR="00E84A15">
        <w:t xml:space="preserve">criar e </w:t>
      </w:r>
      <w:r>
        <w:t xml:space="preserve">gerenciar os bancos de dados existem </w:t>
      </w:r>
      <w:r>
        <w:rPr>
          <w:i/>
        </w:rPr>
        <w:t>softwares</w:t>
      </w:r>
      <w:r>
        <w:t xml:space="preserve"> com essa finalidade de administrar e manipular as informações provenientes dessas bases</w:t>
      </w:r>
      <w:r w:rsidR="00E84A15">
        <w:t xml:space="preserve"> e controlar o acesso dos usuários</w:t>
      </w:r>
      <w:r>
        <w:t xml:space="preserve">. São chamados </w:t>
      </w:r>
      <w:r w:rsidRPr="00B139CB">
        <w:t>sistema de gerenciamento de banco de dados (SGBD)</w:t>
      </w:r>
      <w:r>
        <w:t xml:space="preserve"> e temos como alguns exemplos: </w:t>
      </w:r>
      <w:proofErr w:type="spellStart"/>
      <w:r w:rsidRPr="00B139CB">
        <w:t>PostgreSQL</w:t>
      </w:r>
      <w:proofErr w:type="spellEnd"/>
      <w:r>
        <w:t xml:space="preserve">, </w:t>
      </w:r>
      <w:r w:rsidRPr="00B139CB">
        <w:t>MySQL</w:t>
      </w:r>
      <w:r>
        <w:t>,</w:t>
      </w:r>
      <w:r w:rsidRPr="00B139CB">
        <w:t xml:space="preserve"> Oracle, SQL Serv</w:t>
      </w:r>
      <w:r>
        <w:t>er e DB2.</w:t>
      </w:r>
    </w:p>
    <w:p w14:paraId="7EA02EAD" w14:textId="77777777" w:rsidR="00095630" w:rsidRDefault="00095630" w:rsidP="00317244">
      <w:r>
        <w:t xml:space="preserve">Os bancos de dados e SGBD são partes do sistema de banco de dados, que possui quatro componentes: os dados, </w:t>
      </w:r>
      <w:r>
        <w:rPr>
          <w:i/>
        </w:rPr>
        <w:t>software</w:t>
      </w:r>
      <w:r>
        <w:t xml:space="preserve">, </w:t>
      </w:r>
      <w:r>
        <w:rPr>
          <w:i/>
        </w:rPr>
        <w:t xml:space="preserve">hardware </w:t>
      </w:r>
      <w:r>
        <w:t>e usuários</w:t>
      </w:r>
      <w:r w:rsidR="00241013">
        <w:t xml:space="preserve">, que são englobados como </w:t>
      </w:r>
      <w:r w:rsidR="00905A5E">
        <w:t xml:space="preserve">mostrado </w:t>
      </w:r>
      <w:r w:rsidR="00241013">
        <w:t>na Figura 3</w:t>
      </w:r>
      <w:r>
        <w:t xml:space="preserve">. </w:t>
      </w:r>
      <w:r w:rsidR="00241013">
        <w:t>O objetivo do sistema é abstrair os dados</w:t>
      </w:r>
      <w:r w:rsidR="00905A5E">
        <w:t>, ou seja, isolar</w:t>
      </w:r>
      <w:r w:rsidR="00241013">
        <w:t xml:space="preserve"> o usuário</w:t>
      </w:r>
      <w:r w:rsidR="00905A5E">
        <w:t xml:space="preserve"> de detalhes da implementação do banco de dados</w:t>
      </w:r>
      <w:r w:rsidR="00241013">
        <w:t xml:space="preserve"> e fazer com que esses dados sejam independentes em relação às aplicações. </w:t>
      </w:r>
      <w:r w:rsidR="00905A5E">
        <w:t>Para garantir essa abstração, são feitas em três níveis:</w:t>
      </w:r>
    </w:p>
    <w:p w14:paraId="622B9569" w14:textId="77777777" w:rsidR="00905A5E" w:rsidRDefault="00905A5E" w:rsidP="00BB0AD0">
      <w:pPr>
        <w:numPr>
          <w:ilvl w:val="0"/>
          <w:numId w:val="6"/>
        </w:numPr>
      </w:pPr>
      <w:r w:rsidRPr="00905A5E">
        <w:rPr>
          <w:b/>
        </w:rPr>
        <w:t xml:space="preserve">Nível do Usuário: </w:t>
      </w:r>
      <w:r>
        <w:t>quais partes do banco de dado os usuários, ou um grupo deles, podem acessar de acordo com suas necessidades.</w:t>
      </w:r>
    </w:p>
    <w:p w14:paraId="3D0FD302" w14:textId="77777777" w:rsidR="00905A5E" w:rsidRDefault="00905A5E" w:rsidP="00BB0AD0">
      <w:pPr>
        <w:numPr>
          <w:ilvl w:val="0"/>
          <w:numId w:val="6"/>
        </w:numPr>
      </w:pPr>
      <w:r>
        <w:rPr>
          <w:b/>
        </w:rPr>
        <w:t>Nível Conceitual:</w:t>
      </w:r>
      <w:r>
        <w:t xml:space="preserve"> quais dados serão armazenados no banco e como é a relação entre eles.</w:t>
      </w:r>
    </w:p>
    <w:p w14:paraId="231EC2DA" w14:textId="77777777" w:rsidR="00905A5E" w:rsidRPr="00905A5E" w:rsidRDefault="00905A5E" w:rsidP="00BB0AD0">
      <w:pPr>
        <w:numPr>
          <w:ilvl w:val="0"/>
          <w:numId w:val="6"/>
        </w:numPr>
      </w:pPr>
      <w:r>
        <w:rPr>
          <w:b/>
        </w:rPr>
        <w:t>Nível Físico:</w:t>
      </w:r>
      <w:r>
        <w:t xml:space="preserve"> </w:t>
      </w:r>
      <w:r w:rsidR="00EF3C6A">
        <w:t>é o nível mais baixo, e define como os dados serão armazenados fisicamente de fato.</w:t>
      </w:r>
    </w:p>
    <w:p w14:paraId="6E25F7D7" w14:textId="77777777" w:rsidR="00241013" w:rsidRDefault="00241013" w:rsidP="00317244"/>
    <w:p w14:paraId="41A1DA5B" w14:textId="77777777" w:rsidR="00241013" w:rsidRDefault="001E6E54" w:rsidP="00241013">
      <w:pPr>
        <w:jc w:val="center"/>
      </w:pPr>
      <w:r>
        <w:rPr>
          <w:noProof/>
        </w:rPr>
        <w:drawing>
          <wp:inline distT="0" distB="0" distL="0" distR="0" wp14:anchorId="5E07D7D8" wp14:editId="6DF059D3">
            <wp:extent cx="4191000" cy="3352800"/>
            <wp:effectExtent l="0" t="0" r="0" b="0"/>
            <wp:docPr id="1" name="Picture 1" descr="arquitetura_sg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tura_sgb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3352800"/>
                    </a:xfrm>
                    <a:prstGeom prst="rect">
                      <a:avLst/>
                    </a:prstGeom>
                    <a:noFill/>
                    <a:ln>
                      <a:noFill/>
                    </a:ln>
                  </pic:spPr>
                </pic:pic>
              </a:graphicData>
            </a:graphic>
          </wp:inline>
        </w:drawing>
      </w:r>
    </w:p>
    <w:p w14:paraId="7942BA95" w14:textId="77777777" w:rsidR="00B463E5" w:rsidRPr="00B463E5" w:rsidRDefault="00B463E5" w:rsidP="00B463E5">
      <w:pPr>
        <w:pStyle w:val="Caption"/>
        <w:keepNext/>
        <w:jc w:val="center"/>
      </w:pPr>
      <w:bookmarkStart w:id="40" w:name="_Toc466237723"/>
      <w:r>
        <w:t xml:space="preserve">Figura </w:t>
      </w:r>
      <w:r>
        <w:fldChar w:fldCharType="begin"/>
      </w:r>
      <w:r>
        <w:instrText xml:space="preserve"> SEQ Figura \* ARABIC </w:instrText>
      </w:r>
      <w:r>
        <w:fldChar w:fldCharType="separate"/>
      </w:r>
      <w:r w:rsidR="00411D24">
        <w:rPr>
          <w:noProof/>
        </w:rPr>
        <w:t>1</w:t>
      </w:r>
      <w:r>
        <w:fldChar w:fldCharType="end"/>
      </w:r>
      <w:r>
        <w:t>: Sistema de Banco de Dados.</w:t>
      </w:r>
      <w:bookmarkEnd w:id="40"/>
    </w:p>
    <w:p w14:paraId="74D2348D" w14:textId="7A04DD95" w:rsidR="00241013" w:rsidRPr="00702ADC" w:rsidRDefault="00241013" w:rsidP="00702ADC">
      <w:pPr>
        <w:keepNext/>
        <w:jc w:val="center"/>
        <w:rPr>
          <w:b/>
          <w:color w:val="7F7F7F"/>
          <w:sz w:val="20"/>
        </w:rPr>
      </w:pPr>
      <w:r w:rsidRPr="00241013">
        <w:rPr>
          <w:b/>
          <w:color w:val="7F7F7F"/>
          <w:sz w:val="20"/>
        </w:rPr>
        <w:t xml:space="preserve">Fonte: Página </w:t>
      </w:r>
      <w:r>
        <w:rPr>
          <w:b/>
          <w:color w:val="7F7F7F"/>
          <w:sz w:val="20"/>
        </w:rPr>
        <w:t>do professor André Sanchez do IME da Universidade de São Paulo</w:t>
      </w:r>
      <w:r>
        <w:rPr>
          <w:rStyle w:val="FootnoteReference"/>
          <w:b/>
          <w:color w:val="7F7F7F"/>
          <w:sz w:val="20"/>
        </w:rPr>
        <w:footnoteReference w:id="2"/>
      </w:r>
      <w:r w:rsidRPr="00241013">
        <w:rPr>
          <w:b/>
          <w:color w:val="7F7F7F"/>
          <w:sz w:val="20"/>
        </w:rPr>
        <w:t>.</w:t>
      </w:r>
    </w:p>
    <w:p w14:paraId="3F36F577" w14:textId="77777777" w:rsidR="00272F18" w:rsidRPr="00912960" w:rsidRDefault="00272F18" w:rsidP="00317244">
      <w:pPr>
        <w:ind w:firstLine="0"/>
      </w:pPr>
    </w:p>
    <w:p w14:paraId="3A73B3F7" w14:textId="77777777" w:rsidR="00727080" w:rsidRDefault="00727080" w:rsidP="005341FD">
      <w:pPr>
        <w:pStyle w:val="Heading2"/>
      </w:pPr>
      <w:bookmarkStart w:id="41" w:name="_Toc223175063"/>
      <w:bookmarkStart w:id="42" w:name="_Toc223880342"/>
      <w:bookmarkStart w:id="43" w:name="_Toc466237684"/>
      <w:r>
        <w:t>2.</w:t>
      </w:r>
      <w:r w:rsidR="00272F18">
        <w:t>4</w:t>
      </w:r>
      <w:r>
        <w:t>. Considerações Finais</w:t>
      </w:r>
      <w:bookmarkEnd w:id="41"/>
      <w:bookmarkEnd w:id="42"/>
      <w:bookmarkEnd w:id="43"/>
    </w:p>
    <w:p w14:paraId="03CBED7D" w14:textId="156D0D7A" w:rsidR="00702ADC" w:rsidRDefault="00765506" w:rsidP="00765506">
      <w:r>
        <w:t>Este capítulo trouxe uma explanação dos principais conceitos usados no decorrer do projeto. No próximo capítulo serão listados as ferramentas e dispositivos</w:t>
      </w:r>
      <w:r w:rsidR="00737D8B">
        <w:t xml:space="preserve"> de </w:t>
      </w:r>
      <w:r w:rsidR="00737D8B">
        <w:rPr>
          <w:i/>
        </w:rPr>
        <w:t>hardware</w:t>
      </w:r>
      <w:r>
        <w:t xml:space="preserve"> utilizados para tornar possível o rastreamento dos equipamentos hospitalares.</w:t>
      </w:r>
      <w:r w:rsidR="00702ADC">
        <w:br w:type="page"/>
      </w:r>
    </w:p>
    <w:p w14:paraId="7E54067E" w14:textId="77777777" w:rsidR="00B30383" w:rsidRPr="00970B47" w:rsidRDefault="00B30383" w:rsidP="00664F71">
      <w:pPr>
        <w:pStyle w:val="Heading1"/>
      </w:pPr>
      <w:bookmarkStart w:id="44" w:name="_Toc19248598"/>
      <w:bookmarkStart w:id="45" w:name="_Toc223175064"/>
      <w:bookmarkStart w:id="46" w:name="_Toc223880343"/>
      <w:bookmarkStart w:id="47" w:name="_Toc466237685"/>
      <w:r w:rsidRPr="00970B47">
        <w:lastRenderedPageBreak/>
        <w:t>CAPÍTULO 3: METODOLOGIA</w:t>
      </w:r>
      <w:bookmarkEnd w:id="47"/>
    </w:p>
    <w:p w14:paraId="788A0A94" w14:textId="77777777" w:rsidR="00B30383" w:rsidRPr="00B30383" w:rsidRDefault="00B30383" w:rsidP="00B30383"/>
    <w:p w14:paraId="62C4C4E0" w14:textId="77777777" w:rsidR="00B30383" w:rsidRDefault="00B30383" w:rsidP="00B30383">
      <w:pPr>
        <w:pStyle w:val="Heading2"/>
      </w:pPr>
      <w:bookmarkStart w:id="48" w:name="_Toc466237686"/>
      <w:r>
        <w:t>3.1. Considerações Iniciais</w:t>
      </w:r>
      <w:bookmarkEnd w:id="48"/>
    </w:p>
    <w:p w14:paraId="31C1C1FB" w14:textId="77777777" w:rsidR="00B30383" w:rsidRPr="00A96DDD" w:rsidRDefault="00DC7598" w:rsidP="00B30383">
      <w:r>
        <w:t>Este capít</w:t>
      </w:r>
      <w:r w:rsidR="00F363E3">
        <w:t>ulo tem o objetivo de ilustrar o</w:t>
      </w:r>
      <w:r>
        <w:t xml:space="preserve">s principais </w:t>
      </w:r>
      <w:r w:rsidR="00F363E3">
        <w:t>dispositivos</w:t>
      </w:r>
      <w:r>
        <w:t xml:space="preserve"> de </w:t>
      </w:r>
      <w:r w:rsidRPr="00DC7598">
        <w:rPr>
          <w:i/>
        </w:rPr>
        <w:t>hardware</w:t>
      </w:r>
      <w:r>
        <w:t xml:space="preserve"> e ferramentas de </w:t>
      </w:r>
      <w:r>
        <w:rPr>
          <w:i/>
        </w:rPr>
        <w:t>software</w:t>
      </w:r>
      <w:r>
        <w:t xml:space="preserve"> utilizadas ao longo do projeto. O</w:t>
      </w:r>
      <w:r w:rsidR="00590F1B">
        <w:t>s</w:t>
      </w:r>
      <w:r>
        <w:t xml:space="preserve"> módulo</w:t>
      </w:r>
      <w:r w:rsidR="00590F1B">
        <w:t>s</w:t>
      </w:r>
      <w:r>
        <w:t xml:space="preserve"> </w:t>
      </w:r>
      <w:proofErr w:type="spellStart"/>
      <w:r w:rsidRPr="00DC7598">
        <w:rPr>
          <w:i/>
        </w:rPr>
        <w:t>bluetooth</w:t>
      </w:r>
      <w:proofErr w:type="spellEnd"/>
      <w:r>
        <w:rPr>
          <w:i/>
        </w:rPr>
        <w:t xml:space="preserve"> </w:t>
      </w:r>
      <w:r>
        <w:t xml:space="preserve">HM-10 </w:t>
      </w:r>
      <w:r w:rsidR="00590F1B">
        <w:t>são</w:t>
      </w:r>
      <w:r>
        <w:t xml:space="preserve"> </w:t>
      </w:r>
      <w:r w:rsidR="00455950">
        <w:t>componentes chave</w:t>
      </w:r>
      <w:r>
        <w:t xml:space="preserve"> para o desenvolvimento por sua atuação como </w:t>
      </w:r>
      <w:proofErr w:type="spellStart"/>
      <w:r>
        <w:rPr>
          <w:i/>
        </w:rPr>
        <w:t>beacon</w:t>
      </w:r>
      <w:proofErr w:type="spellEnd"/>
      <w:r w:rsidR="00590F1B">
        <w:rPr>
          <w:i/>
        </w:rPr>
        <w:t xml:space="preserve"> </w:t>
      </w:r>
      <w:r w:rsidR="00590F1B">
        <w:t xml:space="preserve">e a </w:t>
      </w:r>
      <w:proofErr w:type="spellStart"/>
      <w:r w:rsidR="00590F1B">
        <w:rPr>
          <w:i/>
        </w:rPr>
        <w:t>Raspberry</w:t>
      </w:r>
      <w:proofErr w:type="spellEnd"/>
      <w:r w:rsidR="00590F1B">
        <w:rPr>
          <w:i/>
        </w:rPr>
        <w:t xml:space="preserve"> </w:t>
      </w:r>
      <w:proofErr w:type="spellStart"/>
      <w:r w:rsidR="00590F1B">
        <w:rPr>
          <w:i/>
        </w:rPr>
        <w:t>Pi</w:t>
      </w:r>
      <w:proofErr w:type="spellEnd"/>
      <w:r w:rsidR="00590F1B">
        <w:t xml:space="preserve"> possui grande importância por processar os dados </w:t>
      </w:r>
      <w:r w:rsidR="00455950">
        <w:t>e enviá-los para o banco de dados</w:t>
      </w:r>
      <w:r>
        <w:t>.</w:t>
      </w:r>
      <w:r w:rsidR="00A96DDD">
        <w:t xml:space="preserve"> Também é comentado sobre o servidor </w:t>
      </w:r>
      <w:r w:rsidR="00A96DDD">
        <w:rPr>
          <w:i/>
        </w:rPr>
        <w:t>Apache</w:t>
      </w:r>
      <w:r w:rsidR="00A96DDD">
        <w:t xml:space="preserve"> e o banco de dados </w:t>
      </w:r>
      <w:r w:rsidR="00A96DDD" w:rsidRPr="00A96DDD">
        <w:rPr>
          <w:i/>
        </w:rPr>
        <w:t>MySQL</w:t>
      </w:r>
      <w:r w:rsidR="00A96DDD">
        <w:t>.</w:t>
      </w:r>
    </w:p>
    <w:p w14:paraId="713B96A4" w14:textId="77777777" w:rsidR="00B30383" w:rsidRDefault="00B30383" w:rsidP="00B30383"/>
    <w:p w14:paraId="160F1754" w14:textId="77777777" w:rsidR="00B30383" w:rsidRDefault="00B30383" w:rsidP="00B30383">
      <w:pPr>
        <w:pStyle w:val="Heading2"/>
      </w:pPr>
      <w:bookmarkStart w:id="49" w:name="_Toc466237687"/>
      <w:r>
        <w:t xml:space="preserve">3.2. </w:t>
      </w:r>
      <w:r w:rsidRPr="00407CA1">
        <w:t>Módulo Bluetooth HM-10</w:t>
      </w:r>
      <w:bookmarkEnd w:id="49"/>
    </w:p>
    <w:p w14:paraId="5BFEADD5" w14:textId="091A1926" w:rsidR="00B30383" w:rsidRDefault="00B30383" w:rsidP="00B30383">
      <w:r w:rsidRPr="00407CA1">
        <w:t>É o hardware</w:t>
      </w:r>
      <w:r>
        <w:t xml:space="preserve"> utilizado no projeto capaz de emitir </w:t>
      </w:r>
      <w:r w:rsidR="005706CC">
        <w:t>dados</w:t>
      </w:r>
      <w:r>
        <w:t xml:space="preserve"> </w:t>
      </w:r>
      <w:r w:rsidR="005706CC">
        <w:t>através do padrão</w:t>
      </w:r>
      <w:r>
        <w:t xml:space="preserve"> </w:t>
      </w:r>
      <w:r w:rsidRPr="00737D8B">
        <w:rPr>
          <w:i/>
        </w:rPr>
        <w:t xml:space="preserve">Bluetooth </w:t>
      </w:r>
      <w:r>
        <w:t>4.0</w:t>
      </w:r>
      <w:r w:rsidR="00914A02">
        <w:t xml:space="preserve"> ou </w:t>
      </w:r>
      <w:r w:rsidR="00914A02" w:rsidRPr="00737D8B">
        <w:rPr>
          <w:i/>
        </w:rPr>
        <w:t xml:space="preserve">Bluetooth </w:t>
      </w:r>
      <w:proofErr w:type="spellStart"/>
      <w:r w:rsidR="00914A02" w:rsidRPr="00737D8B">
        <w:rPr>
          <w:i/>
        </w:rPr>
        <w:t>Low</w:t>
      </w:r>
      <w:proofErr w:type="spellEnd"/>
      <w:r w:rsidR="00914A02" w:rsidRPr="00737D8B">
        <w:rPr>
          <w:i/>
        </w:rPr>
        <w:t xml:space="preserve"> Energy</w:t>
      </w:r>
      <w:r w:rsidR="00914A02">
        <w:t xml:space="preserve"> (BLE)</w:t>
      </w:r>
      <w:r>
        <w:t xml:space="preserve">. Esse módulo é baseado no </w:t>
      </w:r>
      <w:r w:rsidRPr="00455950">
        <w:rPr>
          <w:i/>
        </w:rPr>
        <w:t>chipset</w:t>
      </w:r>
      <w:r>
        <w:t xml:space="preserve"> CC2541</w:t>
      </w:r>
      <w:r w:rsidR="005706CC">
        <w:t xml:space="preserve"> da </w:t>
      </w:r>
      <w:r w:rsidR="005706CC">
        <w:rPr>
          <w:i/>
        </w:rPr>
        <w:t xml:space="preserve">Texas </w:t>
      </w:r>
      <w:proofErr w:type="spellStart"/>
      <w:r w:rsidR="005706CC">
        <w:rPr>
          <w:i/>
        </w:rPr>
        <w:t>Instruments</w:t>
      </w:r>
      <w:proofErr w:type="spellEnd"/>
      <w:r>
        <w:t xml:space="preserve"> e responde por comandos AT</w:t>
      </w:r>
      <w:r>
        <w:rPr>
          <w:rStyle w:val="FootnoteReference"/>
        </w:rPr>
        <w:footnoteReference w:id="3"/>
      </w:r>
      <w:r>
        <w:t xml:space="preserve">, podendo operar nos modos Mestre / Escravo. Seu uso se dá por comunicação serial, possuindo pinos de RX e TX para se conectar no </w:t>
      </w:r>
      <w:proofErr w:type="spellStart"/>
      <w:r>
        <w:t>microcontrolado</w:t>
      </w:r>
      <w:r w:rsidR="00914A02">
        <w:t>r</w:t>
      </w:r>
      <w:proofErr w:type="spellEnd"/>
      <w:r w:rsidR="00914A02">
        <w:t xml:space="preserve"> / dispositivo que possua pinos</w:t>
      </w:r>
      <w:r>
        <w:t xml:space="preserve"> UART</w:t>
      </w:r>
      <w:r>
        <w:rPr>
          <w:rStyle w:val="FootnoteReference"/>
        </w:rPr>
        <w:footnoteReference w:id="4"/>
      </w:r>
      <w:r>
        <w:t>. Algumas de suas características são</w:t>
      </w:r>
      <w:r w:rsidR="00737D8B">
        <w:t xml:space="preserve"> </w:t>
      </w:r>
      <w:sdt>
        <w:sdtPr>
          <w:id w:val="436344591"/>
          <w:citation/>
        </w:sdtPr>
        <w:sdtContent>
          <w:r w:rsidR="00737D8B">
            <w:fldChar w:fldCharType="begin"/>
          </w:r>
          <w:r w:rsidR="00073C3B">
            <w:rPr>
              <w:lang w:val="en-US"/>
            </w:rPr>
            <w:instrText xml:space="preserve">CITATION Thr15 \l 1033 </w:instrText>
          </w:r>
          <w:r w:rsidR="00737D8B">
            <w:fldChar w:fldCharType="separate"/>
          </w:r>
          <w:r w:rsidR="00467DA2" w:rsidRPr="00467DA2">
            <w:rPr>
              <w:noProof/>
              <w:lang w:val="en-US"/>
            </w:rPr>
            <w:t>(KARYDIS, 2015)</w:t>
          </w:r>
          <w:r w:rsidR="00737D8B">
            <w:fldChar w:fldCharType="end"/>
          </w:r>
        </w:sdtContent>
      </w:sdt>
      <w:r>
        <w:t>:</w:t>
      </w:r>
    </w:p>
    <w:p w14:paraId="545FA6AF" w14:textId="6D4A51C3" w:rsidR="00B30383" w:rsidRDefault="00737D8B" w:rsidP="00073C3B">
      <w:pPr>
        <w:pStyle w:val="ListParagraph"/>
        <w:numPr>
          <w:ilvl w:val="0"/>
          <w:numId w:val="15"/>
        </w:numPr>
        <w:ind w:left="1440"/>
      </w:pPr>
      <w:r>
        <w:t xml:space="preserve">Utiliza </w:t>
      </w:r>
      <w:r w:rsidR="00B30383" w:rsidRPr="00073C3B">
        <w:rPr>
          <w:i/>
        </w:rPr>
        <w:t xml:space="preserve">Bluetooth </w:t>
      </w:r>
      <w:proofErr w:type="spellStart"/>
      <w:r w:rsidR="00B30383" w:rsidRPr="00073C3B">
        <w:rPr>
          <w:i/>
        </w:rPr>
        <w:t>Low</w:t>
      </w:r>
      <w:proofErr w:type="spellEnd"/>
      <w:r w:rsidR="00B30383" w:rsidRPr="00073C3B">
        <w:rPr>
          <w:i/>
        </w:rPr>
        <w:t xml:space="preserve"> Energy</w:t>
      </w:r>
      <w:r w:rsidR="00B30383">
        <w:t xml:space="preserve"> 4.0</w:t>
      </w:r>
    </w:p>
    <w:p w14:paraId="286C79DD" w14:textId="77777777" w:rsidR="00073C3B" w:rsidRDefault="00073C3B" w:rsidP="00073C3B">
      <w:pPr>
        <w:pStyle w:val="ListParagraph"/>
        <w:ind w:left="1440"/>
      </w:pPr>
    </w:p>
    <w:p w14:paraId="748A6D66" w14:textId="614433DC" w:rsidR="00B30383" w:rsidRDefault="00B30383" w:rsidP="00073C3B">
      <w:pPr>
        <w:numPr>
          <w:ilvl w:val="0"/>
          <w:numId w:val="5"/>
        </w:numPr>
        <w:ind w:left="1440"/>
      </w:pPr>
      <w:r>
        <w:t>Frequência de Operação de 2.4 GHz da banda ISM</w:t>
      </w:r>
      <w:r w:rsidR="00737D8B">
        <w:t xml:space="preserve"> (do inglês </w:t>
      </w:r>
      <w:r w:rsidR="00737D8B" w:rsidRPr="00737D8B">
        <w:rPr>
          <w:i/>
        </w:rPr>
        <w:t xml:space="preserve">industrial, </w:t>
      </w:r>
      <w:proofErr w:type="spellStart"/>
      <w:r w:rsidR="00737D8B" w:rsidRPr="00737D8B">
        <w:rPr>
          <w:i/>
        </w:rPr>
        <w:t>scientific</w:t>
      </w:r>
      <w:proofErr w:type="spellEnd"/>
      <w:r w:rsidR="00737D8B" w:rsidRPr="00737D8B">
        <w:rPr>
          <w:i/>
        </w:rPr>
        <w:t xml:space="preserve"> </w:t>
      </w:r>
      <w:proofErr w:type="spellStart"/>
      <w:r w:rsidR="00737D8B" w:rsidRPr="00737D8B">
        <w:rPr>
          <w:i/>
        </w:rPr>
        <w:t>and</w:t>
      </w:r>
      <w:proofErr w:type="spellEnd"/>
      <w:r w:rsidR="00737D8B" w:rsidRPr="00737D8B">
        <w:rPr>
          <w:i/>
        </w:rPr>
        <w:t xml:space="preserve"> medical</w:t>
      </w:r>
      <w:r w:rsidR="00737D8B">
        <w:t xml:space="preserve">) </w:t>
      </w:r>
    </w:p>
    <w:p w14:paraId="7D93DC7C" w14:textId="77777777" w:rsidR="00B30383" w:rsidRDefault="00B30383" w:rsidP="00073C3B">
      <w:pPr>
        <w:numPr>
          <w:ilvl w:val="0"/>
          <w:numId w:val="5"/>
        </w:numPr>
        <w:ind w:left="1440"/>
      </w:pPr>
      <w:r>
        <w:lastRenderedPageBreak/>
        <w:t>Fonte de Alimentação de 2 a 3.7 Volts</w:t>
      </w:r>
    </w:p>
    <w:p w14:paraId="2C7E79C2" w14:textId="77777777" w:rsidR="00B30383" w:rsidRDefault="00B30383" w:rsidP="00073C3B">
      <w:pPr>
        <w:numPr>
          <w:ilvl w:val="0"/>
          <w:numId w:val="5"/>
        </w:numPr>
        <w:ind w:left="1440"/>
      </w:pPr>
      <w:r>
        <w:t>Entrada e Saída (</w:t>
      </w:r>
      <w:r w:rsidR="000D3584">
        <w:t xml:space="preserve">Serial </w:t>
      </w:r>
      <w:r>
        <w:t>RX e TX) opera com tolerância até 3.3 Volts</w:t>
      </w:r>
    </w:p>
    <w:p w14:paraId="0B11D2EF" w14:textId="77777777" w:rsidR="00B30383" w:rsidRDefault="00B30383" w:rsidP="00073C3B">
      <w:pPr>
        <w:numPr>
          <w:ilvl w:val="0"/>
          <w:numId w:val="5"/>
        </w:numPr>
        <w:ind w:left="1440"/>
      </w:pPr>
      <w:r>
        <w:t>Alcance de até 100 metros em campo aberto</w:t>
      </w:r>
    </w:p>
    <w:p w14:paraId="45D5CAEE" w14:textId="46B1E760" w:rsidR="00914A02" w:rsidRDefault="00914A02" w:rsidP="00073C3B">
      <w:pPr>
        <w:ind w:firstLine="720"/>
      </w:pPr>
      <w:r>
        <w:t xml:space="preserve">Os módulos utilizados são de extrema importância para o desenvolvimento do projeto, pois são configurados para atuarem como </w:t>
      </w:r>
      <w:proofErr w:type="spellStart"/>
      <w:r>
        <w:rPr>
          <w:i/>
        </w:rPr>
        <w:t>beacons</w:t>
      </w:r>
      <w:proofErr w:type="spellEnd"/>
      <w:r>
        <w:t>.</w:t>
      </w:r>
      <w:r w:rsidR="00590F1B">
        <w:t xml:space="preserve"> </w:t>
      </w:r>
      <w:r w:rsidR="005E64B9">
        <w:t>Excepcionalmente u</w:t>
      </w:r>
      <w:r w:rsidR="00590F1B">
        <w:t xml:space="preserve">m módulo HM-10 foi utilizado juntamente com a </w:t>
      </w:r>
      <w:proofErr w:type="spellStart"/>
      <w:r w:rsidR="00590F1B">
        <w:rPr>
          <w:i/>
        </w:rPr>
        <w:t>Raspberry</w:t>
      </w:r>
      <w:proofErr w:type="spellEnd"/>
      <w:r w:rsidR="00590F1B">
        <w:rPr>
          <w:i/>
        </w:rPr>
        <w:t xml:space="preserve"> </w:t>
      </w:r>
      <w:proofErr w:type="spellStart"/>
      <w:r w:rsidR="00590F1B">
        <w:rPr>
          <w:i/>
        </w:rPr>
        <w:t>Pi</w:t>
      </w:r>
      <w:proofErr w:type="spellEnd"/>
      <w:r w:rsidR="005E64B9">
        <w:rPr>
          <w:i/>
        </w:rPr>
        <w:t xml:space="preserve"> 1 </w:t>
      </w:r>
      <w:proofErr w:type="spellStart"/>
      <w:r w:rsidR="005E64B9">
        <w:rPr>
          <w:i/>
        </w:rPr>
        <w:t>Model</w:t>
      </w:r>
      <w:proofErr w:type="spellEnd"/>
      <w:r w:rsidR="005E64B9">
        <w:rPr>
          <w:i/>
        </w:rPr>
        <w:t xml:space="preserve"> B</w:t>
      </w:r>
      <w:r w:rsidR="005E64B9">
        <w:t>,</w:t>
      </w:r>
      <w:r w:rsidR="00590F1B">
        <w:t xml:space="preserve"> para que fosse possível fazer a comunicação do mesmo com os </w:t>
      </w:r>
      <w:proofErr w:type="spellStart"/>
      <w:r w:rsidR="00590F1B">
        <w:rPr>
          <w:i/>
        </w:rPr>
        <w:t>beacons</w:t>
      </w:r>
      <w:proofErr w:type="spellEnd"/>
      <w:r w:rsidR="00590F1B">
        <w:rPr>
          <w:i/>
        </w:rPr>
        <w:t xml:space="preserve">, </w:t>
      </w:r>
      <w:r w:rsidR="00590F1B">
        <w:t xml:space="preserve">uma vez que o modelo disponível para uso não possui </w:t>
      </w:r>
      <w:r w:rsidR="00C23BA4">
        <w:t>módulo</w:t>
      </w:r>
      <w:r w:rsidR="00590F1B">
        <w:t xml:space="preserve"> </w:t>
      </w:r>
      <w:r w:rsidR="00073C3B">
        <w:rPr>
          <w:i/>
        </w:rPr>
        <w:t>B</w:t>
      </w:r>
      <w:r w:rsidR="00590F1B">
        <w:rPr>
          <w:i/>
        </w:rPr>
        <w:t xml:space="preserve">luetooth </w:t>
      </w:r>
      <w:r w:rsidR="00590F1B">
        <w:t>integrado a sua placa</w:t>
      </w:r>
      <w:r w:rsidR="005E64B9">
        <w:t xml:space="preserve"> como nas versões mais recentes</w:t>
      </w:r>
      <w:r w:rsidR="00590F1B">
        <w:rPr>
          <w:i/>
        </w:rPr>
        <w:t>.</w:t>
      </w:r>
      <w:r w:rsidR="00B463E5">
        <w:rPr>
          <w:i/>
        </w:rPr>
        <w:t xml:space="preserve"> </w:t>
      </w:r>
      <w:r w:rsidR="00B463E5">
        <w:t>O esquemático do módulo</w:t>
      </w:r>
      <w:r w:rsidR="005E64B9">
        <w:t xml:space="preserve"> com </w:t>
      </w:r>
      <w:r w:rsidR="00073C3B">
        <w:t xml:space="preserve">seus pinos </w:t>
      </w:r>
      <w:r w:rsidR="00B463E5">
        <w:t>é mostrado na Figura 2.</w:t>
      </w:r>
    </w:p>
    <w:p w14:paraId="35D6D777" w14:textId="77777777" w:rsidR="005E64B9" w:rsidRPr="00B463E5" w:rsidRDefault="005E64B9" w:rsidP="00914A02">
      <w:pPr>
        <w:ind w:firstLine="0"/>
      </w:pPr>
    </w:p>
    <w:p w14:paraId="0E14C341" w14:textId="77777777" w:rsidR="00B463E5" w:rsidRDefault="001E6E54" w:rsidP="00B463E5">
      <w:pPr>
        <w:keepNext/>
        <w:ind w:firstLine="0"/>
        <w:jc w:val="center"/>
      </w:pPr>
      <w:r>
        <w:rPr>
          <w:noProof/>
        </w:rPr>
        <w:drawing>
          <wp:inline distT="0" distB="0" distL="0" distR="0" wp14:anchorId="38B2E41F" wp14:editId="41E64577">
            <wp:extent cx="5577840" cy="3208020"/>
            <wp:effectExtent l="0" t="0" r="0" b="0"/>
            <wp:docPr id="2" name="Picture 2" descr="esquematico_h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matico_hm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3208020"/>
                    </a:xfrm>
                    <a:prstGeom prst="rect">
                      <a:avLst/>
                    </a:prstGeom>
                    <a:noFill/>
                    <a:ln>
                      <a:noFill/>
                    </a:ln>
                  </pic:spPr>
                </pic:pic>
              </a:graphicData>
            </a:graphic>
          </wp:inline>
        </w:drawing>
      </w:r>
    </w:p>
    <w:p w14:paraId="4D9351FB" w14:textId="77777777" w:rsidR="008C6EF7" w:rsidRDefault="00B463E5" w:rsidP="00B463E5">
      <w:pPr>
        <w:pStyle w:val="Caption"/>
        <w:jc w:val="center"/>
      </w:pPr>
      <w:bookmarkStart w:id="50" w:name="_Toc466237724"/>
      <w:r>
        <w:t xml:space="preserve">Figura </w:t>
      </w:r>
      <w:r w:rsidR="00CF7733">
        <w:fldChar w:fldCharType="begin"/>
      </w:r>
      <w:r w:rsidR="00CF7733">
        <w:instrText xml:space="preserve"> SEQ Figura \* ARABIC </w:instrText>
      </w:r>
      <w:r w:rsidR="00CF7733">
        <w:fldChar w:fldCharType="separate"/>
      </w:r>
      <w:r w:rsidR="00411D24">
        <w:rPr>
          <w:noProof/>
        </w:rPr>
        <w:t>2</w:t>
      </w:r>
      <w:r w:rsidR="00CF7733">
        <w:fldChar w:fldCharType="end"/>
      </w:r>
      <w:r>
        <w:t>: Esquemático do Módulo HM-10.</w:t>
      </w:r>
      <w:bookmarkEnd w:id="50"/>
    </w:p>
    <w:p w14:paraId="27BCDAF5" w14:textId="77777777" w:rsidR="00B463E5" w:rsidRPr="00241013" w:rsidRDefault="00B463E5" w:rsidP="00B463E5">
      <w:pPr>
        <w:keepNext/>
        <w:jc w:val="center"/>
        <w:rPr>
          <w:b/>
          <w:color w:val="7F7F7F"/>
          <w:sz w:val="20"/>
        </w:rPr>
      </w:pPr>
      <w:r w:rsidRPr="00241013">
        <w:rPr>
          <w:b/>
          <w:color w:val="7F7F7F"/>
          <w:sz w:val="20"/>
        </w:rPr>
        <w:t xml:space="preserve">Fonte: </w:t>
      </w:r>
      <w:proofErr w:type="spellStart"/>
      <w:r>
        <w:rPr>
          <w:b/>
          <w:color w:val="7F7F7F"/>
          <w:sz w:val="20"/>
        </w:rPr>
        <w:t>Datasheet</w:t>
      </w:r>
      <w:proofErr w:type="spellEnd"/>
      <w:r>
        <w:rPr>
          <w:b/>
          <w:color w:val="7F7F7F"/>
          <w:sz w:val="20"/>
        </w:rPr>
        <w:t xml:space="preserve"> do Módulo HM-10.</w:t>
      </w:r>
    </w:p>
    <w:p w14:paraId="1328BB81" w14:textId="77777777" w:rsidR="00B463E5" w:rsidRPr="00B463E5" w:rsidRDefault="00B463E5" w:rsidP="00B463E5"/>
    <w:p w14:paraId="1CADF6D1" w14:textId="77777777" w:rsidR="00B30383" w:rsidRPr="00B30383" w:rsidRDefault="00B30383" w:rsidP="00B30383"/>
    <w:p w14:paraId="58E2772E" w14:textId="77777777" w:rsidR="00B30383" w:rsidRDefault="00B30383" w:rsidP="00B30383">
      <w:pPr>
        <w:pStyle w:val="Heading2"/>
      </w:pPr>
      <w:bookmarkStart w:id="51" w:name="_Toc466237688"/>
      <w:r>
        <w:lastRenderedPageBreak/>
        <w:t>3.3</w:t>
      </w:r>
      <w:r w:rsidRPr="00272F18">
        <w:t xml:space="preserve">. </w:t>
      </w:r>
      <w:proofErr w:type="spellStart"/>
      <w:r>
        <w:t>Arduino</w:t>
      </w:r>
      <w:bookmarkEnd w:id="51"/>
      <w:proofErr w:type="spellEnd"/>
    </w:p>
    <w:p w14:paraId="030315F4" w14:textId="77777777" w:rsidR="00B30383" w:rsidRDefault="00B30383" w:rsidP="00B30383">
      <w:proofErr w:type="spellStart"/>
      <w:r w:rsidRPr="00B16BD0">
        <w:rPr>
          <w:i/>
        </w:rPr>
        <w:t>Arduino</w:t>
      </w:r>
      <w:proofErr w:type="spellEnd"/>
      <w:r>
        <w:t xml:space="preserve"> é um projeto de plataforma open-</w:t>
      </w:r>
      <w:proofErr w:type="spellStart"/>
      <w:r>
        <w:t>source</w:t>
      </w:r>
      <w:proofErr w:type="spellEnd"/>
      <w:r>
        <w:t xml:space="preserve"> de prototipagem eletrônica baseado em kits de placas com </w:t>
      </w:r>
      <w:proofErr w:type="spellStart"/>
      <w:r>
        <w:t>microcontroladores</w:t>
      </w:r>
      <w:proofErr w:type="spellEnd"/>
      <w:r>
        <w:t xml:space="preserve"> da marca </w:t>
      </w:r>
      <w:proofErr w:type="spellStart"/>
      <w:r w:rsidRPr="0011516D">
        <w:rPr>
          <w:i/>
        </w:rPr>
        <w:t>Atmel</w:t>
      </w:r>
      <w:proofErr w:type="spellEnd"/>
      <w:r w:rsidRPr="0011516D">
        <w:rPr>
          <w:i/>
        </w:rPr>
        <w:t xml:space="preserve"> AVR</w:t>
      </w:r>
      <w:r>
        <w:t>, com suporte de entrada e saída e usando linguagem de programação C/C++. Tem como objetivo ser uma ferramenta simples de aprender e ser usada, voltado a todas as pessoas interessadas em criar interatividade com objetos e ambiente.</w:t>
      </w:r>
    </w:p>
    <w:p w14:paraId="286DD6E2" w14:textId="7B53B710" w:rsidR="00B30383" w:rsidRDefault="00B30383" w:rsidP="00B30383">
      <w:r>
        <w:t xml:space="preserve">Há diversos modelos de </w:t>
      </w:r>
      <w:proofErr w:type="spellStart"/>
      <w:r w:rsidRPr="00B16BD0">
        <w:rPr>
          <w:i/>
        </w:rPr>
        <w:t>Arduino</w:t>
      </w:r>
      <w:proofErr w:type="spellEnd"/>
      <w:r>
        <w:t xml:space="preserve">, sendo que o modelo utilizado nesse projeto é o </w:t>
      </w:r>
      <w:proofErr w:type="spellStart"/>
      <w:r w:rsidRPr="00B16BD0">
        <w:rPr>
          <w:i/>
        </w:rPr>
        <w:t>Arduino</w:t>
      </w:r>
      <w:proofErr w:type="spellEnd"/>
      <w:r w:rsidRPr="00B16BD0">
        <w:rPr>
          <w:i/>
        </w:rPr>
        <w:t xml:space="preserve"> Nano</w:t>
      </w:r>
      <w:r>
        <w:t>, que apresenta as seguintes características</w:t>
      </w:r>
      <w:r w:rsidRPr="00374622">
        <w:rPr>
          <w:noProof/>
        </w:rPr>
        <w:t xml:space="preserve"> </w:t>
      </w:r>
      <w:r w:rsidR="00B411F8" w:rsidRPr="00B411F8">
        <w:rPr>
          <w:noProof/>
        </w:rPr>
        <w:t>(ARDUINO, 2014)</w:t>
      </w:r>
      <w:r>
        <w:t>:</w:t>
      </w:r>
    </w:p>
    <w:p w14:paraId="18D95A26" w14:textId="77777777" w:rsidR="00B30383" w:rsidRDefault="00B30383" w:rsidP="00BB0AD0">
      <w:pPr>
        <w:numPr>
          <w:ilvl w:val="0"/>
          <w:numId w:val="2"/>
        </w:numPr>
      </w:pPr>
      <w:proofErr w:type="spellStart"/>
      <w:r w:rsidRPr="0077071C">
        <w:rPr>
          <w:b/>
        </w:rPr>
        <w:t>Microcontrolador</w:t>
      </w:r>
      <w:proofErr w:type="spellEnd"/>
      <w:r w:rsidRPr="0077071C">
        <w:rPr>
          <w:b/>
        </w:rPr>
        <w:t>:</w:t>
      </w:r>
      <w:r>
        <w:t xml:space="preserve"> </w:t>
      </w:r>
      <w:r w:rsidRPr="0077071C">
        <w:t>ATmega328</w:t>
      </w:r>
      <w:r>
        <w:t xml:space="preserve"> de </w:t>
      </w:r>
      <w:r w:rsidRPr="00D779C9">
        <w:t>16 MHz</w:t>
      </w:r>
      <w:r>
        <w:t>.</w:t>
      </w:r>
    </w:p>
    <w:p w14:paraId="65641734" w14:textId="77777777" w:rsidR="00B30383" w:rsidRDefault="00B30383" w:rsidP="00BB0AD0">
      <w:pPr>
        <w:numPr>
          <w:ilvl w:val="0"/>
          <w:numId w:val="2"/>
        </w:numPr>
      </w:pPr>
      <w:r>
        <w:rPr>
          <w:b/>
        </w:rPr>
        <w:t xml:space="preserve">Voltagem de Operação (nível lógico): </w:t>
      </w:r>
      <w:r>
        <w:t>5 Volts.</w:t>
      </w:r>
    </w:p>
    <w:p w14:paraId="4BDB16F5" w14:textId="77777777" w:rsidR="00B30383" w:rsidRDefault="00B30383" w:rsidP="00BB0AD0">
      <w:pPr>
        <w:numPr>
          <w:ilvl w:val="0"/>
          <w:numId w:val="2"/>
        </w:numPr>
      </w:pPr>
      <w:r>
        <w:rPr>
          <w:b/>
        </w:rPr>
        <w:t>Voltagem de Entrada (recomendado):</w:t>
      </w:r>
      <w:r>
        <w:t xml:space="preserve"> 7-12 Volts.</w:t>
      </w:r>
    </w:p>
    <w:p w14:paraId="2F0C9284" w14:textId="77777777" w:rsidR="00B30383" w:rsidRDefault="00B30383" w:rsidP="00BB0AD0">
      <w:pPr>
        <w:numPr>
          <w:ilvl w:val="0"/>
          <w:numId w:val="2"/>
        </w:numPr>
      </w:pPr>
      <w:r>
        <w:rPr>
          <w:b/>
        </w:rPr>
        <w:t xml:space="preserve">Voltagem de Entrada (limite): </w:t>
      </w:r>
      <w:r>
        <w:t>6-20 Volts.</w:t>
      </w:r>
    </w:p>
    <w:p w14:paraId="105D9FCF" w14:textId="77777777" w:rsidR="00B30383" w:rsidRDefault="00B30383" w:rsidP="00BB0AD0">
      <w:pPr>
        <w:numPr>
          <w:ilvl w:val="0"/>
          <w:numId w:val="2"/>
        </w:numPr>
      </w:pPr>
      <w:r>
        <w:rPr>
          <w:b/>
        </w:rPr>
        <w:t xml:space="preserve">Pinos de Entrada/Saída Digitais: </w:t>
      </w:r>
      <w:r>
        <w:t>14 (das quais 6 provém saída PWM</w:t>
      </w:r>
      <w:r>
        <w:rPr>
          <w:rStyle w:val="FootnoteReference"/>
        </w:rPr>
        <w:footnoteReference w:id="5"/>
      </w:r>
      <w:r>
        <w:t>).</w:t>
      </w:r>
    </w:p>
    <w:p w14:paraId="72C8711B" w14:textId="77777777" w:rsidR="00B30383" w:rsidRDefault="00B30383" w:rsidP="00BB0AD0">
      <w:pPr>
        <w:numPr>
          <w:ilvl w:val="0"/>
          <w:numId w:val="2"/>
        </w:numPr>
      </w:pPr>
      <w:r>
        <w:rPr>
          <w:b/>
        </w:rPr>
        <w:t xml:space="preserve">Pinos de Entrada Analógicos: </w:t>
      </w:r>
      <w:r>
        <w:t>8</w:t>
      </w:r>
    </w:p>
    <w:p w14:paraId="0EA81FC2" w14:textId="77777777" w:rsidR="00B30383" w:rsidRDefault="00B30383" w:rsidP="00BB0AD0">
      <w:pPr>
        <w:numPr>
          <w:ilvl w:val="0"/>
          <w:numId w:val="2"/>
        </w:numPr>
      </w:pPr>
      <w:r>
        <w:rPr>
          <w:b/>
        </w:rPr>
        <w:t xml:space="preserve">Corrente Contínua por Pino E/S: </w:t>
      </w:r>
      <w:r>
        <w:t xml:space="preserve">40 </w:t>
      </w:r>
      <w:proofErr w:type="spellStart"/>
      <w:r>
        <w:t>mA.</w:t>
      </w:r>
      <w:proofErr w:type="spellEnd"/>
    </w:p>
    <w:p w14:paraId="62D70E32" w14:textId="77777777" w:rsidR="00B30383" w:rsidRDefault="00B30383" w:rsidP="00BB0AD0">
      <w:pPr>
        <w:numPr>
          <w:ilvl w:val="0"/>
          <w:numId w:val="2"/>
        </w:numPr>
      </w:pPr>
      <w:r>
        <w:rPr>
          <w:b/>
        </w:rPr>
        <w:t xml:space="preserve">Memória Flash: </w:t>
      </w:r>
      <w:r>
        <w:t xml:space="preserve">32 KB com 2 KB usado para </w:t>
      </w:r>
      <w:proofErr w:type="spellStart"/>
      <w:r>
        <w:t>bootloader</w:t>
      </w:r>
      <w:proofErr w:type="spellEnd"/>
      <w:r>
        <w:t>.</w:t>
      </w:r>
    </w:p>
    <w:p w14:paraId="6F488142" w14:textId="77777777" w:rsidR="00B30383" w:rsidRDefault="00B30383" w:rsidP="00BB0AD0">
      <w:pPr>
        <w:numPr>
          <w:ilvl w:val="0"/>
          <w:numId w:val="2"/>
        </w:numPr>
      </w:pPr>
      <w:r>
        <w:rPr>
          <w:b/>
        </w:rPr>
        <w:t xml:space="preserve">SRAM: </w:t>
      </w:r>
      <w:r>
        <w:t>2 KB.</w:t>
      </w:r>
    </w:p>
    <w:p w14:paraId="4B93ACCC" w14:textId="77777777" w:rsidR="00B30383" w:rsidRDefault="00B30383" w:rsidP="00BB0AD0">
      <w:pPr>
        <w:numPr>
          <w:ilvl w:val="0"/>
          <w:numId w:val="2"/>
        </w:numPr>
      </w:pPr>
      <w:r>
        <w:rPr>
          <w:b/>
        </w:rPr>
        <w:t>EEPROM:</w:t>
      </w:r>
      <w:r>
        <w:t xml:space="preserve"> 1 KB.</w:t>
      </w:r>
    </w:p>
    <w:p w14:paraId="7B58F6A2" w14:textId="77777777" w:rsidR="00B30383" w:rsidRDefault="00B30383" w:rsidP="00B30383">
      <w:r>
        <w:lastRenderedPageBreak/>
        <w:t xml:space="preserve">O </w:t>
      </w:r>
      <w:proofErr w:type="spellStart"/>
      <w:r w:rsidRPr="00B16BD0">
        <w:rPr>
          <w:i/>
        </w:rPr>
        <w:t>Arduino</w:t>
      </w:r>
      <w:proofErr w:type="spellEnd"/>
      <w:r w:rsidRPr="00B16BD0">
        <w:rPr>
          <w:i/>
        </w:rPr>
        <w:t xml:space="preserve"> Nano</w:t>
      </w:r>
      <w:r>
        <w:t xml:space="preserve"> pode ser alimentado via conexão </w:t>
      </w:r>
      <w:proofErr w:type="spellStart"/>
      <w:r w:rsidRPr="00B16BD0">
        <w:rPr>
          <w:i/>
        </w:rPr>
        <w:t>Mini-B</w:t>
      </w:r>
      <w:proofErr w:type="spellEnd"/>
      <w:r w:rsidRPr="00B16BD0">
        <w:rPr>
          <w:i/>
        </w:rPr>
        <w:t xml:space="preserve"> USB</w:t>
      </w:r>
      <w:r>
        <w:t>, ou fornecida por uma fonte externa não regulada de 6-20 Volts no pino 30 ou então por uma fonte externa regulada de 5 Volts no pino 27. A fonte de alimentação é automaticamente selecionada pela maior voltagem.</w:t>
      </w:r>
      <w:r w:rsidR="008A6675">
        <w:t xml:space="preserve"> O esquemático com os pinos pode ser visto na Figura 3.</w:t>
      </w:r>
    </w:p>
    <w:p w14:paraId="1EFA8D9B" w14:textId="77777777" w:rsidR="005E64B9" w:rsidRDefault="001E6E54" w:rsidP="005E64B9">
      <w:pPr>
        <w:keepNext/>
        <w:jc w:val="center"/>
      </w:pPr>
      <w:r>
        <w:rPr>
          <w:noProof/>
        </w:rPr>
        <w:drawing>
          <wp:inline distT="0" distB="0" distL="0" distR="0" wp14:anchorId="3A03B5A8" wp14:editId="3B5CB630">
            <wp:extent cx="3550920" cy="3886200"/>
            <wp:effectExtent l="0" t="0" r="0" b="0"/>
            <wp:docPr id="3" name="Picture 3" descr="esquematico_arduino_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quematico_arduino_na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0920" cy="3886200"/>
                    </a:xfrm>
                    <a:prstGeom prst="rect">
                      <a:avLst/>
                    </a:prstGeom>
                    <a:noFill/>
                    <a:ln>
                      <a:noFill/>
                    </a:ln>
                  </pic:spPr>
                </pic:pic>
              </a:graphicData>
            </a:graphic>
          </wp:inline>
        </w:drawing>
      </w:r>
    </w:p>
    <w:p w14:paraId="0D172464" w14:textId="77777777" w:rsidR="005E64B9" w:rsidRDefault="005E64B9" w:rsidP="005E64B9">
      <w:pPr>
        <w:pStyle w:val="Caption"/>
        <w:jc w:val="center"/>
      </w:pPr>
      <w:bookmarkStart w:id="52" w:name="_Toc466237725"/>
      <w:r>
        <w:t xml:space="preserve">Figura </w:t>
      </w:r>
      <w:r>
        <w:fldChar w:fldCharType="begin"/>
      </w:r>
      <w:r>
        <w:instrText xml:space="preserve"> SEQ Figura \* ARABIC </w:instrText>
      </w:r>
      <w:r>
        <w:fldChar w:fldCharType="separate"/>
      </w:r>
      <w:r w:rsidR="00411D24">
        <w:rPr>
          <w:noProof/>
        </w:rPr>
        <w:t>3</w:t>
      </w:r>
      <w:r>
        <w:fldChar w:fldCharType="end"/>
      </w:r>
      <w:r>
        <w:t xml:space="preserve">: </w:t>
      </w:r>
      <w:r w:rsidR="008A6675">
        <w:rPr>
          <w:i/>
        </w:rPr>
        <w:t>Layout</w:t>
      </w:r>
      <w:r w:rsidR="008A6675">
        <w:t xml:space="preserve"> dos pinos</w:t>
      </w:r>
      <w:r>
        <w:t xml:space="preserve"> do </w:t>
      </w:r>
      <w:proofErr w:type="spellStart"/>
      <w:r w:rsidRPr="00BF22B5">
        <w:rPr>
          <w:i/>
        </w:rPr>
        <w:t>Arduino</w:t>
      </w:r>
      <w:proofErr w:type="spellEnd"/>
      <w:r w:rsidRPr="00BF22B5">
        <w:rPr>
          <w:i/>
        </w:rPr>
        <w:t xml:space="preserve"> Nano</w:t>
      </w:r>
      <w:r>
        <w:t>.</w:t>
      </w:r>
      <w:bookmarkEnd w:id="52"/>
    </w:p>
    <w:p w14:paraId="4BDBC2D4" w14:textId="77777777" w:rsidR="005E64B9" w:rsidRPr="00B30383" w:rsidRDefault="005E64B9" w:rsidP="005E64B9">
      <w:pPr>
        <w:keepNext/>
        <w:jc w:val="center"/>
        <w:rPr>
          <w:b/>
          <w:color w:val="7F7F7F"/>
          <w:sz w:val="20"/>
        </w:rPr>
      </w:pPr>
      <w:r w:rsidRPr="00B30383">
        <w:rPr>
          <w:b/>
          <w:color w:val="7F7F7F"/>
          <w:sz w:val="20"/>
        </w:rPr>
        <w:t xml:space="preserve">Fonte: </w:t>
      </w:r>
      <w:proofErr w:type="spellStart"/>
      <w:r>
        <w:rPr>
          <w:b/>
          <w:color w:val="7F7F7F"/>
          <w:sz w:val="20"/>
        </w:rPr>
        <w:t>Datasheet</w:t>
      </w:r>
      <w:proofErr w:type="spellEnd"/>
      <w:r>
        <w:rPr>
          <w:b/>
          <w:color w:val="7F7F7F"/>
          <w:sz w:val="20"/>
        </w:rPr>
        <w:t xml:space="preserve"> do </w:t>
      </w:r>
      <w:proofErr w:type="spellStart"/>
      <w:r>
        <w:rPr>
          <w:b/>
          <w:color w:val="7F7F7F"/>
          <w:sz w:val="20"/>
        </w:rPr>
        <w:t>Arduino</w:t>
      </w:r>
      <w:proofErr w:type="spellEnd"/>
      <w:r>
        <w:rPr>
          <w:b/>
          <w:color w:val="7F7F7F"/>
          <w:sz w:val="20"/>
        </w:rPr>
        <w:t xml:space="preserve"> Nano</w:t>
      </w:r>
      <w:r w:rsidRPr="00B30383">
        <w:rPr>
          <w:b/>
          <w:color w:val="7F7F7F"/>
          <w:sz w:val="20"/>
        </w:rPr>
        <w:t>.</w:t>
      </w:r>
    </w:p>
    <w:p w14:paraId="48CE2930" w14:textId="77777777" w:rsidR="005E64B9" w:rsidRPr="005E64B9" w:rsidRDefault="005E64B9" w:rsidP="005E64B9"/>
    <w:p w14:paraId="280EFF0A" w14:textId="77777777" w:rsidR="00B30383" w:rsidRDefault="00B30383" w:rsidP="00B30383">
      <w:r>
        <w:t>A entrada e saída de dados podem ser feitas nos 14 pinos digitais</w:t>
      </w:r>
      <w:r w:rsidR="008A6675">
        <w:t xml:space="preserve"> (D0 – D13)</w:t>
      </w:r>
      <w:r>
        <w:t xml:space="preserve"> presentes no </w:t>
      </w:r>
      <w:proofErr w:type="spellStart"/>
      <w:r w:rsidRPr="00B16BD0">
        <w:rPr>
          <w:i/>
        </w:rPr>
        <w:t>Arduino</w:t>
      </w:r>
      <w:proofErr w:type="spellEnd"/>
      <w:r w:rsidRPr="00B16BD0">
        <w:rPr>
          <w:i/>
        </w:rPr>
        <w:t xml:space="preserve"> Nano</w:t>
      </w:r>
      <w:r w:rsidR="00C23BA4">
        <w:t xml:space="preserve">. </w:t>
      </w:r>
      <w:r w:rsidR="008A6675">
        <w:t>A seguir são descritos detalhes dos pinos utilizados para</w:t>
      </w:r>
      <w:r w:rsidR="00614B20">
        <w:t xml:space="preserve"> se conectar e comunicar com o módulo HM-10</w:t>
      </w:r>
      <w:r>
        <w:t>.</w:t>
      </w:r>
    </w:p>
    <w:p w14:paraId="625AEBFC" w14:textId="45BCE0B2" w:rsidR="00B30383" w:rsidRPr="00614B20" w:rsidRDefault="00B30383" w:rsidP="00BB0AD0">
      <w:pPr>
        <w:numPr>
          <w:ilvl w:val="0"/>
          <w:numId w:val="3"/>
        </w:numPr>
        <w:ind w:left="1800"/>
        <w:rPr>
          <w:b/>
        </w:rPr>
      </w:pPr>
      <w:r w:rsidRPr="00D07004">
        <w:rPr>
          <w:b/>
        </w:rPr>
        <w:t>Serial:</w:t>
      </w:r>
      <w:r>
        <w:rPr>
          <w:b/>
        </w:rPr>
        <w:t xml:space="preserve"> </w:t>
      </w:r>
      <w:r>
        <w:t>pi</w:t>
      </w:r>
      <w:r w:rsidR="008A6675">
        <w:t>nos 1 (TX) e 2 (R</w:t>
      </w:r>
      <w:r>
        <w:t>X) usados para receber (RX) e transmitir (TX) dados</w:t>
      </w:r>
      <w:r w:rsidR="00702ADC">
        <w:t xml:space="preserve"> pela</w:t>
      </w:r>
      <w:r>
        <w:t xml:space="preserve"> TTL Serial.</w:t>
      </w:r>
    </w:p>
    <w:p w14:paraId="551C1C14" w14:textId="77777777" w:rsidR="00614B20" w:rsidRPr="00D07004" w:rsidRDefault="00614B20" w:rsidP="00BB0AD0">
      <w:pPr>
        <w:numPr>
          <w:ilvl w:val="0"/>
          <w:numId w:val="3"/>
        </w:numPr>
        <w:ind w:left="1800"/>
        <w:rPr>
          <w:b/>
        </w:rPr>
      </w:pPr>
      <w:r>
        <w:rPr>
          <w:b/>
        </w:rPr>
        <w:t xml:space="preserve">Alimentação: </w:t>
      </w:r>
      <w:r>
        <w:t>pinos 29 (terra) e 13 (</w:t>
      </w:r>
      <w:r w:rsidR="00FD2B26">
        <w:t>tensão de saída</w:t>
      </w:r>
      <w:r>
        <w:t xml:space="preserve"> 3.3 Volts).</w:t>
      </w:r>
    </w:p>
    <w:p w14:paraId="326E1CEF" w14:textId="77777777" w:rsidR="00C23BA4" w:rsidRDefault="00B30383" w:rsidP="00B30383">
      <w:pPr>
        <w:ind w:left="360" w:firstLine="360"/>
      </w:pPr>
      <w:r>
        <w:lastRenderedPageBreak/>
        <w:t xml:space="preserve">Para fazer a comunicação entre o </w:t>
      </w:r>
      <w:proofErr w:type="spellStart"/>
      <w:r w:rsidRPr="00B16BD0">
        <w:rPr>
          <w:i/>
        </w:rPr>
        <w:t>Arduino</w:t>
      </w:r>
      <w:proofErr w:type="spellEnd"/>
      <w:r w:rsidRPr="00B16BD0">
        <w:rPr>
          <w:i/>
        </w:rPr>
        <w:t xml:space="preserve"> Nano</w:t>
      </w:r>
      <w:r>
        <w:t xml:space="preserve"> e outros dispositivos, o </w:t>
      </w:r>
      <w:proofErr w:type="spellStart"/>
      <w:r>
        <w:t>microcontrolador</w:t>
      </w:r>
      <w:proofErr w:type="spellEnd"/>
      <w:r>
        <w:t xml:space="preserve"> </w:t>
      </w:r>
      <w:r w:rsidRPr="00B16BD0">
        <w:rPr>
          <w:i/>
        </w:rPr>
        <w:t>ATmega328</w:t>
      </w:r>
      <w:r>
        <w:t xml:space="preserve"> disponibiliza comunicação serial UART TTL de 5 volts, através dos pinos digitais 0 (RX) e 1 (TX). </w:t>
      </w:r>
    </w:p>
    <w:p w14:paraId="4558C55B" w14:textId="6218655F" w:rsidR="00C23BA4" w:rsidRDefault="00C23BA4" w:rsidP="00B30383">
      <w:pPr>
        <w:ind w:left="360" w:firstLine="360"/>
        <w:rPr>
          <w:i/>
        </w:rPr>
      </w:pPr>
      <w:r>
        <w:t xml:space="preserve">Para o desenvolvimento de programas para o </w:t>
      </w:r>
      <w:proofErr w:type="spellStart"/>
      <w:r>
        <w:rPr>
          <w:i/>
        </w:rPr>
        <w:t>Arduino</w:t>
      </w:r>
      <w:proofErr w:type="spellEnd"/>
      <w:r>
        <w:rPr>
          <w:i/>
        </w:rPr>
        <w:t xml:space="preserve"> </w:t>
      </w:r>
      <w:r>
        <w:t xml:space="preserve">é disponibilizado uma IDE (do inglês </w:t>
      </w:r>
      <w:proofErr w:type="spellStart"/>
      <w:r w:rsidRPr="00C23BA4">
        <w:rPr>
          <w:i/>
        </w:rPr>
        <w:t>Integrated</w:t>
      </w:r>
      <w:proofErr w:type="spellEnd"/>
      <w:r w:rsidRPr="00C23BA4">
        <w:rPr>
          <w:i/>
        </w:rPr>
        <w:t xml:space="preserve"> </w:t>
      </w:r>
      <w:proofErr w:type="spellStart"/>
      <w:r w:rsidRPr="00C23BA4">
        <w:rPr>
          <w:i/>
        </w:rPr>
        <w:t>Development</w:t>
      </w:r>
      <w:proofErr w:type="spellEnd"/>
      <w:r w:rsidRPr="00C23BA4">
        <w:rPr>
          <w:i/>
        </w:rPr>
        <w:t xml:space="preserve"> </w:t>
      </w:r>
      <w:proofErr w:type="spellStart"/>
      <w:r w:rsidRPr="00C23BA4">
        <w:rPr>
          <w:i/>
        </w:rPr>
        <w:t>Environment</w:t>
      </w:r>
      <w:proofErr w:type="spellEnd"/>
      <w:r>
        <w:t xml:space="preserve"> ou Ambiente de Desenvolvimento Integrado) </w:t>
      </w:r>
      <w:r w:rsidR="0091311D">
        <w:t xml:space="preserve">própria, chamado </w:t>
      </w:r>
      <w:proofErr w:type="spellStart"/>
      <w:r w:rsidR="0091311D">
        <w:rPr>
          <w:i/>
        </w:rPr>
        <w:t>Arduino</w:t>
      </w:r>
      <w:proofErr w:type="spellEnd"/>
      <w:r w:rsidR="0091311D">
        <w:rPr>
          <w:i/>
        </w:rPr>
        <w:t xml:space="preserve"> Software</w:t>
      </w:r>
      <w:r w:rsidR="0091311D">
        <w:t xml:space="preserve">. Nele é possível escrever códigos, compilá-los e enviar para o </w:t>
      </w:r>
      <w:proofErr w:type="spellStart"/>
      <w:r w:rsidR="0091311D">
        <w:rPr>
          <w:i/>
        </w:rPr>
        <w:t>Arduino</w:t>
      </w:r>
      <w:proofErr w:type="spellEnd"/>
      <w:r w:rsidR="00B411F8">
        <w:t>, de maneira simplificada</w:t>
      </w:r>
      <w:r w:rsidR="0091311D">
        <w:t xml:space="preserve">. Dentro da IDE existem ferramentas, entre elas o </w:t>
      </w:r>
      <w:r w:rsidR="0091311D">
        <w:rPr>
          <w:i/>
        </w:rPr>
        <w:t>Serial Monitor</w:t>
      </w:r>
      <w:r w:rsidR="0091311D">
        <w:t xml:space="preserve">, </w:t>
      </w:r>
      <w:r w:rsidR="00614B20">
        <w:t>uma interface simples</w:t>
      </w:r>
      <w:r w:rsidR="009C3A09">
        <w:t xml:space="preserve"> para comunicação serial</w:t>
      </w:r>
      <w:r w:rsidR="00614B20">
        <w:t xml:space="preserve"> entre </w:t>
      </w:r>
      <w:proofErr w:type="spellStart"/>
      <w:r w:rsidR="00614B20">
        <w:rPr>
          <w:i/>
        </w:rPr>
        <w:t>Arduino</w:t>
      </w:r>
      <w:proofErr w:type="spellEnd"/>
      <w:r w:rsidR="00614B20">
        <w:rPr>
          <w:i/>
        </w:rPr>
        <w:t xml:space="preserve"> </w:t>
      </w:r>
      <w:r w:rsidR="00614B20">
        <w:t>e o dispositivo a ele conectado</w:t>
      </w:r>
      <w:r w:rsidR="0091311D">
        <w:rPr>
          <w:i/>
        </w:rPr>
        <w:t>.</w:t>
      </w:r>
    </w:p>
    <w:p w14:paraId="7998074D" w14:textId="77777777" w:rsidR="005E64B9" w:rsidRPr="005E64B9" w:rsidRDefault="005E64B9" w:rsidP="00B30383">
      <w:pPr>
        <w:ind w:left="360" w:firstLine="360"/>
      </w:pPr>
    </w:p>
    <w:p w14:paraId="585D0D9B" w14:textId="77777777" w:rsidR="00B30383" w:rsidRDefault="00B30383" w:rsidP="00B30383">
      <w:pPr>
        <w:pStyle w:val="Heading2"/>
      </w:pPr>
      <w:bookmarkStart w:id="53" w:name="_Toc466237689"/>
      <w:r>
        <w:t>3.4</w:t>
      </w:r>
      <w:r w:rsidRPr="00272F18">
        <w:t xml:space="preserve">. </w:t>
      </w:r>
      <w:proofErr w:type="spellStart"/>
      <w:r>
        <w:t>Raspberry</w:t>
      </w:r>
      <w:proofErr w:type="spellEnd"/>
      <w:r>
        <w:t xml:space="preserve"> </w:t>
      </w:r>
      <w:proofErr w:type="spellStart"/>
      <w:r>
        <w:t>Pi</w:t>
      </w:r>
      <w:bookmarkEnd w:id="53"/>
      <w:proofErr w:type="spellEnd"/>
    </w:p>
    <w:p w14:paraId="04DFDE3C" w14:textId="77777777" w:rsidR="00B30383" w:rsidRDefault="00B30383" w:rsidP="00B30383">
      <w:proofErr w:type="spellStart"/>
      <w:r w:rsidRPr="009A3905">
        <w:rPr>
          <w:i/>
        </w:rPr>
        <w:t>Raspberry</w:t>
      </w:r>
      <w:proofErr w:type="spellEnd"/>
      <w:r w:rsidRPr="009A3905">
        <w:rPr>
          <w:i/>
        </w:rPr>
        <w:t xml:space="preserve"> </w:t>
      </w:r>
      <w:proofErr w:type="spellStart"/>
      <w:r w:rsidRPr="009A3905">
        <w:rPr>
          <w:i/>
        </w:rPr>
        <w:t>Pi</w:t>
      </w:r>
      <w:proofErr w:type="spellEnd"/>
      <w:r w:rsidRPr="009A3905">
        <w:rPr>
          <w:i/>
        </w:rPr>
        <w:t xml:space="preserve"> </w:t>
      </w:r>
      <w:r>
        <w:t xml:space="preserve">é um computador totalmente funcional de tamanho muito reduzido se comparado a </w:t>
      </w:r>
      <w:r w:rsidRPr="009A3905">
        <w:rPr>
          <w:i/>
        </w:rPr>
        <w:t xml:space="preserve">desktops </w:t>
      </w:r>
      <w:r>
        <w:t xml:space="preserve">e </w:t>
      </w:r>
      <w:r w:rsidRPr="009A3905">
        <w:rPr>
          <w:i/>
        </w:rPr>
        <w:t>notebooks</w:t>
      </w:r>
      <w:r>
        <w:t xml:space="preserve"> convencionais, onde em uma única placa está todos os componentes de </w:t>
      </w:r>
      <w:r>
        <w:rPr>
          <w:i/>
        </w:rPr>
        <w:t>hardware</w:t>
      </w:r>
      <w:r>
        <w:t xml:space="preserve">. É desenvolvido no Reino Unido pela </w:t>
      </w:r>
      <w:r w:rsidRPr="009A3905">
        <w:rPr>
          <w:i/>
        </w:rPr>
        <w:t xml:space="preserve">Fundação </w:t>
      </w:r>
      <w:proofErr w:type="spellStart"/>
      <w:r w:rsidRPr="009A3905">
        <w:rPr>
          <w:i/>
        </w:rPr>
        <w:t>Raspberry</w:t>
      </w:r>
      <w:proofErr w:type="spellEnd"/>
      <w:r w:rsidRPr="009A3905">
        <w:rPr>
          <w:i/>
        </w:rPr>
        <w:t xml:space="preserve"> </w:t>
      </w:r>
      <w:proofErr w:type="spellStart"/>
      <w:r w:rsidRPr="009A3905">
        <w:rPr>
          <w:i/>
        </w:rPr>
        <w:t>Pi</w:t>
      </w:r>
      <w:proofErr w:type="spellEnd"/>
      <w:r w:rsidRPr="00D34962">
        <w:rPr>
          <w:rStyle w:val="FootnoteReference"/>
        </w:rPr>
        <w:footnoteReference w:id="6"/>
      </w:r>
      <w:r>
        <w:rPr>
          <w:i/>
        </w:rPr>
        <w:t xml:space="preserve"> </w:t>
      </w:r>
      <w:r>
        <w:t xml:space="preserve">e teve como intenção inicial ser uma ferramenta de educação para jovens alunos se aprofundarem na área de programação e entendimento de </w:t>
      </w:r>
      <w:r>
        <w:rPr>
          <w:i/>
        </w:rPr>
        <w:t>hardware</w:t>
      </w:r>
      <w:r>
        <w:t xml:space="preserve">. Mas devido a seu tamanho compacto e preço acessível, o produto atraiu atenção de públicos de diversas áreas, interessados em projetos que necessitem mais do que </w:t>
      </w:r>
      <w:proofErr w:type="spellStart"/>
      <w:r>
        <w:t>microcontroladores</w:t>
      </w:r>
      <w:proofErr w:type="spellEnd"/>
      <w:r>
        <w:t xml:space="preserve"> básicos como o </w:t>
      </w:r>
      <w:proofErr w:type="spellStart"/>
      <w:r>
        <w:rPr>
          <w:i/>
        </w:rPr>
        <w:t>Arduino</w:t>
      </w:r>
      <w:proofErr w:type="spellEnd"/>
      <w:r>
        <w:t xml:space="preserve"> citado no tópico 2.3, pois o </w:t>
      </w:r>
      <w:proofErr w:type="spellStart"/>
      <w:r>
        <w:rPr>
          <w:i/>
        </w:rPr>
        <w:t>Raspberry</w:t>
      </w:r>
      <w:proofErr w:type="spellEnd"/>
      <w:r>
        <w:rPr>
          <w:i/>
        </w:rPr>
        <w:t xml:space="preserve"> </w:t>
      </w:r>
      <w:proofErr w:type="spellStart"/>
      <w:r>
        <w:rPr>
          <w:i/>
        </w:rPr>
        <w:t>Pi</w:t>
      </w:r>
      <w:proofErr w:type="spellEnd"/>
      <w:r>
        <w:t xml:space="preserve"> é capaz de rodar o sistema operacional </w:t>
      </w:r>
      <w:r>
        <w:rPr>
          <w:i/>
        </w:rPr>
        <w:t>Linux / Windows</w:t>
      </w:r>
      <w:r>
        <w:t xml:space="preserve"> e proporcionar todos os recursos e funcionalidades advindas disso, com um baixo consumo de energia. </w:t>
      </w:r>
    </w:p>
    <w:p w14:paraId="1B5D5EFE" w14:textId="1CC243D7" w:rsidR="00B30383" w:rsidRDefault="00B30383" w:rsidP="00B30383">
      <w:r>
        <w:t xml:space="preserve">Há diversos modelos do </w:t>
      </w:r>
      <w:proofErr w:type="spellStart"/>
      <w:r>
        <w:rPr>
          <w:i/>
        </w:rPr>
        <w:t>Raspberry</w:t>
      </w:r>
      <w:proofErr w:type="spellEnd"/>
      <w:r>
        <w:rPr>
          <w:i/>
        </w:rPr>
        <w:t xml:space="preserve"> </w:t>
      </w:r>
      <w:proofErr w:type="spellStart"/>
      <w:r>
        <w:rPr>
          <w:i/>
        </w:rPr>
        <w:t>Pi</w:t>
      </w:r>
      <w:proofErr w:type="spellEnd"/>
      <w:r>
        <w:t xml:space="preserve"> que podem ser adquiridos, onde cada modelo traz diferentes especificações técnicas. Para este projeto foi utilizado um dos primeiros modelos lançados, o </w:t>
      </w:r>
      <w:proofErr w:type="spellStart"/>
      <w:r>
        <w:rPr>
          <w:i/>
        </w:rPr>
        <w:t>Raspberry</w:t>
      </w:r>
      <w:proofErr w:type="spellEnd"/>
      <w:r>
        <w:rPr>
          <w:i/>
        </w:rPr>
        <w:t xml:space="preserve"> </w:t>
      </w:r>
      <w:proofErr w:type="spellStart"/>
      <w:r>
        <w:rPr>
          <w:i/>
        </w:rPr>
        <w:t>Pi</w:t>
      </w:r>
      <w:proofErr w:type="spellEnd"/>
      <w:r>
        <w:rPr>
          <w:i/>
        </w:rPr>
        <w:t xml:space="preserve"> 1 </w:t>
      </w:r>
      <w:proofErr w:type="spellStart"/>
      <w:r>
        <w:rPr>
          <w:i/>
        </w:rPr>
        <w:t>Model</w:t>
      </w:r>
      <w:proofErr w:type="spellEnd"/>
      <w:r>
        <w:rPr>
          <w:i/>
        </w:rPr>
        <w:t xml:space="preserve"> B </w:t>
      </w:r>
      <w:r w:rsidR="00566C34">
        <w:t>exibida na Figura 4</w:t>
      </w:r>
      <w:r>
        <w:t xml:space="preserve">. </w:t>
      </w:r>
    </w:p>
    <w:p w14:paraId="6811FCC7" w14:textId="77777777" w:rsidR="00A35A1C" w:rsidRDefault="001E6E54" w:rsidP="00A35A1C">
      <w:pPr>
        <w:keepNext/>
        <w:ind w:firstLine="0"/>
        <w:jc w:val="center"/>
      </w:pPr>
      <w:r>
        <w:rPr>
          <w:noProof/>
        </w:rPr>
        <w:lastRenderedPageBreak/>
        <w:drawing>
          <wp:inline distT="0" distB="0" distL="0" distR="0" wp14:anchorId="6EC62634" wp14:editId="42B47FC4">
            <wp:extent cx="4846320" cy="2727960"/>
            <wp:effectExtent l="0" t="0" r="0" b="0"/>
            <wp:docPr id="4" name="Picture 4" descr="IMG_20161029_17103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0161029_17103429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46320" cy="2727960"/>
                    </a:xfrm>
                    <a:prstGeom prst="rect">
                      <a:avLst/>
                    </a:prstGeom>
                    <a:noFill/>
                    <a:ln>
                      <a:noFill/>
                    </a:ln>
                  </pic:spPr>
                </pic:pic>
              </a:graphicData>
            </a:graphic>
          </wp:inline>
        </w:drawing>
      </w:r>
    </w:p>
    <w:p w14:paraId="151B5B93" w14:textId="77777777" w:rsidR="00B30383" w:rsidRPr="00CF7733" w:rsidRDefault="00CF7733" w:rsidP="00A35A1C">
      <w:pPr>
        <w:pStyle w:val="Caption"/>
        <w:jc w:val="center"/>
      </w:pPr>
      <w:bookmarkStart w:id="54" w:name="_Toc466237726"/>
      <w:r w:rsidRPr="00CF7733">
        <w:t>Figura</w:t>
      </w:r>
      <w:r w:rsidR="00A35A1C" w:rsidRPr="00CF7733">
        <w:t xml:space="preserve"> </w:t>
      </w:r>
      <w:r>
        <w:fldChar w:fldCharType="begin"/>
      </w:r>
      <w:r>
        <w:instrText xml:space="preserve"> SEQ Figura \* ARABIC </w:instrText>
      </w:r>
      <w:r>
        <w:fldChar w:fldCharType="separate"/>
      </w:r>
      <w:r w:rsidR="00411D24">
        <w:rPr>
          <w:noProof/>
        </w:rPr>
        <w:t>4</w:t>
      </w:r>
      <w:r>
        <w:fldChar w:fldCharType="end"/>
      </w:r>
      <w:r w:rsidR="00A35A1C" w:rsidRPr="00CF7733">
        <w:t xml:space="preserve">: </w:t>
      </w:r>
      <w:proofErr w:type="spellStart"/>
      <w:r w:rsidR="00A35A1C" w:rsidRPr="00CF7733">
        <w:t>Raspberry</w:t>
      </w:r>
      <w:proofErr w:type="spellEnd"/>
      <w:r w:rsidR="00A35A1C" w:rsidRPr="00CF7733">
        <w:t xml:space="preserve"> </w:t>
      </w:r>
      <w:proofErr w:type="spellStart"/>
      <w:r w:rsidR="00A35A1C" w:rsidRPr="00CF7733">
        <w:t>Pi</w:t>
      </w:r>
      <w:proofErr w:type="spellEnd"/>
      <w:r w:rsidR="00A35A1C" w:rsidRPr="00CF7733">
        <w:t xml:space="preserve"> 1 </w:t>
      </w:r>
      <w:proofErr w:type="spellStart"/>
      <w:r w:rsidR="00A35A1C" w:rsidRPr="00CF7733">
        <w:t>Model</w:t>
      </w:r>
      <w:proofErr w:type="spellEnd"/>
      <w:r w:rsidR="00A35A1C" w:rsidRPr="00CF7733">
        <w:t xml:space="preserve"> B</w:t>
      </w:r>
      <w:r w:rsidR="009851D1">
        <w:t>.</w:t>
      </w:r>
      <w:bookmarkEnd w:id="54"/>
    </w:p>
    <w:p w14:paraId="6D927A55" w14:textId="77777777" w:rsidR="00A23CAB" w:rsidRDefault="00A23CAB" w:rsidP="00B30383"/>
    <w:p w14:paraId="5594E4DA" w14:textId="35408474" w:rsidR="00B30383" w:rsidRDefault="00B30383" w:rsidP="00B30383">
      <w:r>
        <w:t>Sua especificação técnica são</w:t>
      </w:r>
      <w:r w:rsidR="00223D66">
        <w:t xml:space="preserve"> </w:t>
      </w:r>
      <w:r w:rsidR="00C26264">
        <w:rPr>
          <w:noProof/>
        </w:rPr>
        <w:t>(RASPBERRY, 2016)</w:t>
      </w:r>
      <w:r>
        <w:t>:</w:t>
      </w:r>
    </w:p>
    <w:p w14:paraId="4C1C5FDA" w14:textId="77777777" w:rsidR="00B30383" w:rsidRDefault="00B30383" w:rsidP="00BB0AD0">
      <w:pPr>
        <w:numPr>
          <w:ilvl w:val="0"/>
          <w:numId w:val="4"/>
        </w:numPr>
      </w:pPr>
      <w:r>
        <w:rPr>
          <w:b/>
        </w:rPr>
        <w:t xml:space="preserve">Arquitetura: </w:t>
      </w:r>
      <w:r>
        <w:t>ARMv6 de 32 bits.</w:t>
      </w:r>
    </w:p>
    <w:p w14:paraId="7796142B" w14:textId="77777777" w:rsidR="00B30383" w:rsidRPr="0068704C" w:rsidRDefault="00B30383" w:rsidP="00BB0AD0">
      <w:pPr>
        <w:numPr>
          <w:ilvl w:val="0"/>
          <w:numId w:val="4"/>
        </w:numPr>
      </w:pPr>
      <w:r w:rsidRPr="0068704C">
        <w:rPr>
          <w:b/>
        </w:rPr>
        <w:t>Processador:</w:t>
      </w:r>
      <w:r w:rsidRPr="0068704C">
        <w:t xml:space="preserve"> ARM1176JZF-S Single Core de 700 MHz</w:t>
      </w:r>
      <w:r>
        <w:t>.</w:t>
      </w:r>
    </w:p>
    <w:p w14:paraId="5390BDFD" w14:textId="77777777" w:rsidR="00B30383" w:rsidRPr="0068704C" w:rsidRDefault="00B30383" w:rsidP="00BB0AD0">
      <w:pPr>
        <w:numPr>
          <w:ilvl w:val="0"/>
          <w:numId w:val="4"/>
        </w:numPr>
      </w:pPr>
      <w:r w:rsidRPr="0068704C">
        <w:rPr>
          <w:b/>
        </w:rPr>
        <w:t>Placa Gráfica:</w:t>
      </w:r>
      <w:r w:rsidRPr="0068704C">
        <w:t xml:space="preserve"> </w:t>
      </w:r>
      <w:proofErr w:type="spellStart"/>
      <w:r w:rsidRPr="0068704C">
        <w:t>Broadcom</w:t>
      </w:r>
      <w:proofErr w:type="spellEnd"/>
      <w:r w:rsidRPr="0068704C">
        <w:t xml:space="preserve"> </w:t>
      </w:r>
      <w:proofErr w:type="spellStart"/>
      <w:r w:rsidRPr="0068704C">
        <w:t>VideoCore</w:t>
      </w:r>
      <w:proofErr w:type="spellEnd"/>
      <w:r w:rsidRPr="0068704C">
        <w:t xml:space="preserve"> IV</w:t>
      </w:r>
      <w:r>
        <w:t>.</w:t>
      </w:r>
    </w:p>
    <w:p w14:paraId="72D5833A" w14:textId="77777777" w:rsidR="00B30383" w:rsidRDefault="00B30383" w:rsidP="00BB0AD0">
      <w:pPr>
        <w:numPr>
          <w:ilvl w:val="0"/>
          <w:numId w:val="4"/>
        </w:numPr>
      </w:pPr>
      <w:r w:rsidRPr="00745A0F">
        <w:rPr>
          <w:b/>
        </w:rPr>
        <w:t>Memória SDRAM:</w:t>
      </w:r>
      <w:r w:rsidRPr="00745A0F">
        <w:t xml:space="preserve"> 256 MB compartilhada com</w:t>
      </w:r>
      <w:r>
        <w:t xml:space="preserve"> o </w:t>
      </w:r>
      <w:proofErr w:type="spellStart"/>
      <w:r>
        <w:t>precessador</w:t>
      </w:r>
      <w:proofErr w:type="spellEnd"/>
      <w:r>
        <w:t>.</w:t>
      </w:r>
    </w:p>
    <w:p w14:paraId="04182CA1" w14:textId="77777777" w:rsidR="00B30383" w:rsidRDefault="00B30383" w:rsidP="00BB0AD0">
      <w:pPr>
        <w:numPr>
          <w:ilvl w:val="0"/>
          <w:numId w:val="4"/>
        </w:numPr>
      </w:pPr>
      <w:r>
        <w:rPr>
          <w:b/>
        </w:rPr>
        <w:t>USB</w:t>
      </w:r>
      <w:r>
        <w:t>: Duas portas USB 2.0.</w:t>
      </w:r>
    </w:p>
    <w:p w14:paraId="2E74C6F9" w14:textId="77777777" w:rsidR="00B30383" w:rsidRDefault="00B30383" w:rsidP="00BB0AD0">
      <w:pPr>
        <w:numPr>
          <w:ilvl w:val="0"/>
          <w:numId w:val="4"/>
        </w:numPr>
      </w:pPr>
      <w:r>
        <w:rPr>
          <w:b/>
        </w:rPr>
        <w:t xml:space="preserve">Entrada de Vídeo: </w:t>
      </w:r>
      <w:r>
        <w:t>Conector CSI de 15 pinos.</w:t>
      </w:r>
    </w:p>
    <w:p w14:paraId="510217EC" w14:textId="77777777" w:rsidR="00B30383" w:rsidRDefault="00B30383" w:rsidP="00BB0AD0">
      <w:pPr>
        <w:numPr>
          <w:ilvl w:val="0"/>
          <w:numId w:val="4"/>
        </w:numPr>
      </w:pPr>
      <w:r>
        <w:rPr>
          <w:b/>
        </w:rPr>
        <w:t>Saída de Vídeo:</w:t>
      </w:r>
      <w:r>
        <w:t xml:space="preserve"> Porta HDMI 1.3</w:t>
      </w:r>
    </w:p>
    <w:p w14:paraId="585C8DED" w14:textId="77777777" w:rsidR="00B30383" w:rsidRDefault="00B30383" w:rsidP="00BB0AD0">
      <w:pPr>
        <w:numPr>
          <w:ilvl w:val="0"/>
          <w:numId w:val="4"/>
        </w:numPr>
      </w:pPr>
      <w:r>
        <w:rPr>
          <w:b/>
        </w:rPr>
        <w:t>Saída de Áudio:</w:t>
      </w:r>
      <w:r>
        <w:t xml:space="preserve"> Áudio analógico com entrada para conector 3.5 mm e áudio digital pelo HDMI.</w:t>
      </w:r>
    </w:p>
    <w:p w14:paraId="71BDAB17" w14:textId="77777777" w:rsidR="00B30383" w:rsidRDefault="00B30383" w:rsidP="00BB0AD0">
      <w:pPr>
        <w:numPr>
          <w:ilvl w:val="0"/>
          <w:numId w:val="4"/>
        </w:numPr>
      </w:pPr>
      <w:r>
        <w:rPr>
          <w:b/>
        </w:rPr>
        <w:t>Armazenamento:</w:t>
      </w:r>
      <w:r>
        <w:t xml:space="preserve"> </w:t>
      </w:r>
      <w:r>
        <w:rPr>
          <w:i/>
        </w:rPr>
        <w:t xml:space="preserve">Slot </w:t>
      </w:r>
      <w:r>
        <w:t xml:space="preserve">para cartões </w:t>
      </w:r>
      <w:r w:rsidRPr="00745A0F">
        <w:t>SD, MMC, SDIO</w:t>
      </w:r>
      <w:r>
        <w:t>.</w:t>
      </w:r>
    </w:p>
    <w:p w14:paraId="14598413" w14:textId="77777777" w:rsidR="00B30383" w:rsidRDefault="00B30383" w:rsidP="00BB0AD0">
      <w:pPr>
        <w:numPr>
          <w:ilvl w:val="0"/>
          <w:numId w:val="4"/>
        </w:numPr>
      </w:pPr>
      <w:r w:rsidRPr="00912960">
        <w:rPr>
          <w:b/>
        </w:rPr>
        <w:lastRenderedPageBreak/>
        <w:t xml:space="preserve">Rede: </w:t>
      </w:r>
      <w:r w:rsidRPr="00912960">
        <w:t xml:space="preserve">Entrada para cabo Ethernet </w:t>
      </w:r>
      <w:r>
        <w:t>de</w:t>
      </w:r>
      <w:r w:rsidRPr="00912960">
        <w:t xml:space="preserve"> 10/100 </w:t>
      </w:r>
      <w:proofErr w:type="spellStart"/>
      <w:r w:rsidRPr="00912960">
        <w:t>Mbit</w:t>
      </w:r>
      <w:proofErr w:type="spellEnd"/>
      <w:r w:rsidRPr="00912960">
        <w:t>/s</w:t>
      </w:r>
      <w:r>
        <w:t>.</w:t>
      </w:r>
    </w:p>
    <w:p w14:paraId="492C83F9" w14:textId="77777777" w:rsidR="00B30383" w:rsidRDefault="00B30383" w:rsidP="00BB0AD0">
      <w:pPr>
        <w:numPr>
          <w:ilvl w:val="0"/>
          <w:numId w:val="4"/>
        </w:numPr>
      </w:pPr>
      <w:r>
        <w:rPr>
          <w:b/>
        </w:rPr>
        <w:t>Consumo de Energia:</w:t>
      </w:r>
      <w:r>
        <w:t xml:space="preserve"> 700 </w:t>
      </w:r>
      <w:proofErr w:type="spellStart"/>
      <w:r>
        <w:t>mA</w:t>
      </w:r>
      <w:proofErr w:type="spellEnd"/>
      <w:r>
        <w:t xml:space="preserve"> (3.5 W).</w:t>
      </w:r>
    </w:p>
    <w:p w14:paraId="4BCFD4B4" w14:textId="77777777" w:rsidR="00B30383" w:rsidRDefault="00B30383" w:rsidP="00BB0AD0">
      <w:pPr>
        <w:numPr>
          <w:ilvl w:val="0"/>
          <w:numId w:val="4"/>
        </w:numPr>
      </w:pPr>
      <w:r>
        <w:rPr>
          <w:b/>
        </w:rPr>
        <w:t>Fonte de Energia:</w:t>
      </w:r>
      <w:r>
        <w:t xml:space="preserve"> 5 V</w:t>
      </w:r>
      <w:r w:rsidR="00614B20">
        <w:t>olts</w:t>
      </w:r>
      <w:r>
        <w:t xml:space="preserve"> via Micro USB.</w:t>
      </w:r>
    </w:p>
    <w:p w14:paraId="7F1FD0C8" w14:textId="224000B5" w:rsidR="00B30383" w:rsidRDefault="00B30383" w:rsidP="00B30383">
      <w:r>
        <w:t xml:space="preserve">Assim como o </w:t>
      </w:r>
      <w:proofErr w:type="spellStart"/>
      <w:r>
        <w:rPr>
          <w:i/>
        </w:rPr>
        <w:t>Arduino</w:t>
      </w:r>
      <w:proofErr w:type="spellEnd"/>
      <w:r>
        <w:t>, está disponível pinos para entrada e saída de d</w:t>
      </w:r>
      <w:r w:rsidR="00566C34">
        <w:t>ados, que é mostrado na Figura 5</w:t>
      </w:r>
      <w:r>
        <w:t xml:space="preserve"> e suas respectivas funcionalidades.</w:t>
      </w:r>
    </w:p>
    <w:p w14:paraId="6FF909B7" w14:textId="77777777" w:rsidR="00566C34" w:rsidRPr="00D77A3D" w:rsidRDefault="00566C34" w:rsidP="00B30383"/>
    <w:p w14:paraId="02998F3B" w14:textId="77777777" w:rsidR="00B30383" w:rsidRDefault="001E6E54" w:rsidP="00B30383">
      <w:pPr>
        <w:keepNext/>
        <w:jc w:val="center"/>
        <w:rPr>
          <w:b/>
        </w:rPr>
      </w:pPr>
      <w:r>
        <w:rPr>
          <w:b/>
          <w:noProof/>
        </w:rPr>
        <w:lastRenderedPageBreak/>
        <w:drawing>
          <wp:inline distT="0" distB="0" distL="0" distR="0" wp14:anchorId="21966B2E" wp14:editId="075514A7">
            <wp:extent cx="4297680" cy="3831263"/>
            <wp:effectExtent l="0" t="0" r="7620" b="0"/>
            <wp:docPr id="5" name="Picture 5" descr="pinos_rasp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nos_raspber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5683" cy="3989948"/>
                    </a:xfrm>
                    <a:prstGeom prst="rect">
                      <a:avLst/>
                    </a:prstGeom>
                    <a:noFill/>
                    <a:ln>
                      <a:noFill/>
                    </a:ln>
                  </pic:spPr>
                </pic:pic>
              </a:graphicData>
            </a:graphic>
          </wp:inline>
        </w:drawing>
      </w:r>
    </w:p>
    <w:p w14:paraId="5818869A" w14:textId="77777777" w:rsidR="00CF7733" w:rsidRPr="00CF7733" w:rsidRDefault="00CF7733" w:rsidP="00CF7733">
      <w:pPr>
        <w:pStyle w:val="Caption"/>
        <w:keepNext/>
        <w:jc w:val="center"/>
      </w:pPr>
      <w:bookmarkStart w:id="55" w:name="_Toc466237727"/>
      <w:r>
        <w:t xml:space="preserve">Figura </w:t>
      </w:r>
      <w:r>
        <w:fldChar w:fldCharType="begin"/>
      </w:r>
      <w:r>
        <w:instrText xml:space="preserve"> SEQ Figura \* ARABIC </w:instrText>
      </w:r>
      <w:r>
        <w:fldChar w:fldCharType="separate"/>
      </w:r>
      <w:r w:rsidR="00411D24">
        <w:rPr>
          <w:noProof/>
        </w:rPr>
        <w:t>5</w:t>
      </w:r>
      <w:r>
        <w:fldChar w:fldCharType="end"/>
      </w:r>
      <w:r>
        <w:t xml:space="preserve">: Pinos da </w:t>
      </w:r>
      <w:proofErr w:type="spellStart"/>
      <w:r>
        <w:t>Raspberry</w:t>
      </w:r>
      <w:proofErr w:type="spellEnd"/>
      <w:r>
        <w:t xml:space="preserve"> </w:t>
      </w:r>
      <w:proofErr w:type="spellStart"/>
      <w:r>
        <w:t>Pi</w:t>
      </w:r>
      <w:proofErr w:type="spellEnd"/>
      <w:r>
        <w:t xml:space="preserve"> 1 </w:t>
      </w:r>
      <w:proofErr w:type="spellStart"/>
      <w:r>
        <w:t>Model</w:t>
      </w:r>
      <w:proofErr w:type="spellEnd"/>
      <w:r>
        <w:t xml:space="preserve"> B</w:t>
      </w:r>
      <w:r w:rsidR="009851D1">
        <w:t>.</w:t>
      </w:r>
      <w:bookmarkEnd w:id="55"/>
    </w:p>
    <w:p w14:paraId="3FF09651" w14:textId="77777777" w:rsidR="00B30383" w:rsidRDefault="00B30383" w:rsidP="00B30383">
      <w:pPr>
        <w:keepNext/>
        <w:jc w:val="center"/>
        <w:rPr>
          <w:b/>
          <w:color w:val="7F7F7F"/>
          <w:sz w:val="20"/>
        </w:rPr>
      </w:pPr>
      <w:r w:rsidRPr="00B30383">
        <w:rPr>
          <w:b/>
          <w:color w:val="7F7F7F"/>
          <w:sz w:val="20"/>
        </w:rPr>
        <w:t xml:space="preserve">Fonte: Página sobre </w:t>
      </w:r>
      <w:proofErr w:type="spellStart"/>
      <w:r w:rsidRPr="00B30383">
        <w:rPr>
          <w:b/>
          <w:color w:val="7F7F7F"/>
          <w:sz w:val="20"/>
        </w:rPr>
        <w:t>Raspberry</w:t>
      </w:r>
      <w:proofErr w:type="spellEnd"/>
      <w:r w:rsidRPr="00B30383">
        <w:rPr>
          <w:b/>
          <w:color w:val="7F7F7F"/>
          <w:sz w:val="20"/>
        </w:rPr>
        <w:t xml:space="preserve"> </w:t>
      </w:r>
      <w:proofErr w:type="spellStart"/>
      <w:r w:rsidRPr="00B30383">
        <w:rPr>
          <w:b/>
          <w:color w:val="7F7F7F"/>
          <w:sz w:val="20"/>
        </w:rPr>
        <w:t>Pi</w:t>
      </w:r>
      <w:proofErr w:type="spellEnd"/>
      <w:r w:rsidRPr="00B30383">
        <w:rPr>
          <w:b/>
          <w:color w:val="7F7F7F"/>
          <w:sz w:val="20"/>
        </w:rPr>
        <w:t xml:space="preserve"> no </w:t>
      </w:r>
      <w:proofErr w:type="spellStart"/>
      <w:r w:rsidRPr="00B30383">
        <w:rPr>
          <w:b/>
          <w:color w:val="7F7F7F"/>
          <w:sz w:val="20"/>
        </w:rPr>
        <w:t>Wikipedia</w:t>
      </w:r>
      <w:proofErr w:type="spellEnd"/>
      <w:r w:rsidRPr="00B30383">
        <w:rPr>
          <w:rStyle w:val="FootnoteReference"/>
          <w:b/>
          <w:color w:val="7F7F7F"/>
          <w:sz w:val="20"/>
          <w:lang w:val="en-US"/>
        </w:rPr>
        <w:footnoteReference w:id="7"/>
      </w:r>
      <w:r w:rsidRPr="00B30383">
        <w:rPr>
          <w:b/>
          <w:color w:val="7F7F7F"/>
          <w:sz w:val="20"/>
        </w:rPr>
        <w:t>.</w:t>
      </w:r>
    </w:p>
    <w:p w14:paraId="2FF967EB" w14:textId="77777777" w:rsidR="00A23CAB" w:rsidRPr="00B30383" w:rsidRDefault="00A23CAB" w:rsidP="00B30383">
      <w:pPr>
        <w:keepNext/>
        <w:jc w:val="center"/>
        <w:rPr>
          <w:b/>
          <w:color w:val="7F7F7F"/>
          <w:sz w:val="20"/>
        </w:rPr>
      </w:pPr>
    </w:p>
    <w:p w14:paraId="0BC38023" w14:textId="77777777" w:rsidR="006A0F5C" w:rsidRPr="006A0F5C" w:rsidRDefault="006A0F5C" w:rsidP="00F661F1">
      <w:r>
        <w:t xml:space="preserve">Para o trabalho foi necessário utilizar apenas os pinos para conectar o módulo HM-10 com a </w:t>
      </w:r>
      <w:proofErr w:type="spellStart"/>
      <w:r>
        <w:rPr>
          <w:i/>
        </w:rPr>
        <w:t>Raspberry</w:t>
      </w:r>
      <w:proofErr w:type="spellEnd"/>
      <w:r>
        <w:rPr>
          <w:i/>
        </w:rPr>
        <w:t xml:space="preserve"> </w:t>
      </w:r>
      <w:proofErr w:type="spellStart"/>
      <w:r>
        <w:rPr>
          <w:i/>
        </w:rPr>
        <w:t>Pi</w:t>
      </w:r>
      <w:proofErr w:type="spellEnd"/>
      <w:r>
        <w:t>, sendo eles o</w:t>
      </w:r>
      <w:r w:rsidR="000D3584">
        <w:t>s</w:t>
      </w:r>
      <w:r>
        <w:t xml:space="preserve"> pino</w:t>
      </w:r>
      <w:r w:rsidR="000D3584">
        <w:t>s</w:t>
      </w:r>
      <w:r>
        <w:t xml:space="preserve"> 1 (+3.3V), 6 (terra), 8 (Serial TX) e 10 (Serial RX).</w:t>
      </w:r>
    </w:p>
    <w:p w14:paraId="661788F7" w14:textId="13900AA2" w:rsidR="0091311D" w:rsidRDefault="00B30383" w:rsidP="00F661F1">
      <w:r>
        <w:t xml:space="preserve">O </w:t>
      </w:r>
      <w:proofErr w:type="spellStart"/>
      <w:r>
        <w:rPr>
          <w:i/>
        </w:rPr>
        <w:t>Raspberry</w:t>
      </w:r>
      <w:proofErr w:type="spellEnd"/>
      <w:r>
        <w:rPr>
          <w:i/>
        </w:rPr>
        <w:t xml:space="preserve"> </w:t>
      </w:r>
      <w:proofErr w:type="spellStart"/>
      <w:r>
        <w:rPr>
          <w:i/>
        </w:rPr>
        <w:t>Pi</w:t>
      </w:r>
      <w:proofErr w:type="spellEnd"/>
      <w:r>
        <w:t xml:space="preserve"> possui suporte para sistemas operacionais, principalmente baseado em </w:t>
      </w:r>
      <w:r>
        <w:rPr>
          <w:i/>
        </w:rPr>
        <w:t>Linux</w:t>
      </w:r>
      <w:r>
        <w:t xml:space="preserve">, que atualmente estão disponibilizados diversas distribuições otimizadas para o mesmo. Um dos mais utilizados é o </w:t>
      </w:r>
      <w:proofErr w:type="spellStart"/>
      <w:r>
        <w:rPr>
          <w:i/>
        </w:rPr>
        <w:t>Raspian</w:t>
      </w:r>
      <w:proofErr w:type="spellEnd"/>
      <w:r>
        <w:t xml:space="preserve"> que tem como base o </w:t>
      </w:r>
      <w:r>
        <w:rPr>
          <w:i/>
        </w:rPr>
        <w:t>Debian</w:t>
      </w:r>
      <w:r>
        <w:t xml:space="preserve">, com uma usabilidade e interface simples e com grande quantidade de ferramentas para o usuário comum utilizar, que foi a escolhida para ser </w:t>
      </w:r>
      <w:r w:rsidR="00223D66">
        <w:t>usada</w:t>
      </w:r>
      <w:r>
        <w:t xml:space="preserve"> no </w:t>
      </w:r>
      <w:r w:rsidR="00566C34">
        <w:t>trabalho</w:t>
      </w:r>
      <w:r>
        <w:t xml:space="preserve">. </w:t>
      </w:r>
    </w:p>
    <w:p w14:paraId="68B8211B" w14:textId="77777777" w:rsidR="00BF2109" w:rsidRDefault="00BF2109" w:rsidP="00BF2109">
      <w:pPr>
        <w:pStyle w:val="Heading2"/>
      </w:pPr>
      <w:bookmarkStart w:id="56" w:name="_Toc466237690"/>
      <w:r>
        <w:lastRenderedPageBreak/>
        <w:t>3.5</w:t>
      </w:r>
      <w:r w:rsidRPr="00272F18">
        <w:t xml:space="preserve">. </w:t>
      </w:r>
      <w:r>
        <w:t>Servidor Apache</w:t>
      </w:r>
      <w:bookmarkEnd w:id="56"/>
    </w:p>
    <w:p w14:paraId="7ADAFC32" w14:textId="5CF5BBE3" w:rsidR="00BF2109" w:rsidRDefault="009C1DF7" w:rsidP="00BF2109">
      <w:r>
        <w:t>O s</w:t>
      </w:r>
      <w:r w:rsidR="00BF2109">
        <w:t xml:space="preserve">ervidor </w:t>
      </w:r>
      <w:r w:rsidR="00BF2109" w:rsidRPr="009C1DF7">
        <w:rPr>
          <w:i/>
        </w:rPr>
        <w:t>Apache</w:t>
      </w:r>
      <w:r w:rsidR="00BF2109">
        <w:t xml:space="preserve"> é o servidor web mais utilizado no mundo. Em uma pesquisa feita em maio de 2010 pela </w:t>
      </w:r>
      <w:proofErr w:type="spellStart"/>
      <w:r w:rsidR="00BF2109">
        <w:rPr>
          <w:i/>
        </w:rPr>
        <w:t>N</w:t>
      </w:r>
      <w:r w:rsidR="00BF2109" w:rsidRPr="00BF2109">
        <w:rPr>
          <w:i/>
        </w:rPr>
        <w:t>etcraft</w:t>
      </w:r>
      <w:proofErr w:type="spellEnd"/>
      <w:r w:rsidR="00223D66">
        <w:t xml:space="preserve"> </w:t>
      </w:r>
      <w:sdt>
        <w:sdtPr>
          <w:id w:val="1882432114"/>
          <w:citation/>
        </w:sdtPr>
        <w:sdtContent>
          <w:r w:rsidR="00223D66">
            <w:fldChar w:fldCharType="begin"/>
          </w:r>
          <w:r w:rsidR="00223D66" w:rsidRPr="00223D66">
            <w:instrText xml:space="preserve"> CITATION Net10 \l 1033 </w:instrText>
          </w:r>
          <w:r w:rsidR="00223D66">
            <w:fldChar w:fldCharType="separate"/>
          </w:r>
          <w:r w:rsidR="00467DA2">
            <w:rPr>
              <w:noProof/>
            </w:rPr>
            <w:t>(NETCRAFT, 2010)</w:t>
          </w:r>
          <w:r w:rsidR="00223D66">
            <w:fldChar w:fldCharType="end"/>
          </w:r>
        </w:sdtContent>
      </w:sdt>
      <w:r w:rsidR="00BF2109">
        <w:t xml:space="preserve"> mostra que</w:t>
      </w:r>
      <w:r w:rsidR="00BF2109">
        <w:rPr>
          <w:i/>
        </w:rPr>
        <w:t xml:space="preserve"> </w:t>
      </w:r>
      <w:r w:rsidR="00BF2109" w:rsidRPr="00BF2109">
        <w:t xml:space="preserve">o Apache </w:t>
      </w:r>
      <w:r w:rsidR="00BF2109">
        <w:t>foi usado em</w:t>
      </w:r>
      <w:r w:rsidR="00BF2109" w:rsidRPr="00BF2109">
        <w:t xml:space="preserve"> 54,68% de todos os sites </w:t>
      </w:r>
      <w:r>
        <w:t xml:space="preserve">existentes </w:t>
      </w:r>
      <w:r w:rsidR="00BF2109" w:rsidRPr="00BF2109">
        <w:t xml:space="preserve">e </w:t>
      </w:r>
      <w:r>
        <w:t>em mais de 66% dos milhões dos</w:t>
      </w:r>
      <w:r w:rsidR="00BF2109" w:rsidRPr="00BF2109">
        <w:t xml:space="preserve"> sites </w:t>
      </w:r>
      <w:r>
        <w:t>com mais acessos que estão</w:t>
      </w:r>
      <w:r w:rsidR="00BF2109">
        <w:rPr>
          <w:i/>
        </w:rPr>
        <w:t xml:space="preserve"> </w:t>
      </w:r>
      <w:r>
        <w:t>disponíveis na web</w:t>
      </w:r>
      <w:r w:rsidR="00BF2109">
        <w:rPr>
          <w:i/>
        </w:rPr>
        <w:t xml:space="preserve">. </w:t>
      </w:r>
      <w:r w:rsidR="00BF2109">
        <w:t xml:space="preserve">Por ser um </w:t>
      </w:r>
      <w:r w:rsidR="00BF2109">
        <w:rPr>
          <w:i/>
        </w:rPr>
        <w:t xml:space="preserve">software </w:t>
      </w:r>
      <w:r w:rsidR="00BF2109">
        <w:t xml:space="preserve">livre, </w:t>
      </w:r>
      <w:r w:rsidR="00C7150D">
        <w:t xml:space="preserve">além de ser gratuito para uso, </w:t>
      </w:r>
      <w:r w:rsidR="00BF2109">
        <w:t>os seus usuários podem fazer alterações no código fonte para adequarem às suas necessidades</w:t>
      </w:r>
      <w:r>
        <w:t>, e até criar novas funcionalidades</w:t>
      </w:r>
      <w:r w:rsidR="00BF2109">
        <w:t xml:space="preserve">. </w:t>
      </w:r>
    </w:p>
    <w:p w14:paraId="3E09FFE0" w14:textId="3775E968" w:rsidR="009C1DF7" w:rsidRDefault="009C1DF7" w:rsidP="00BF2109">
      <w:r>
        <w:t xml:space="preserve">O </w:t>
      </w:r>
      <w:r>
        <w:rPr>
          <w:i/>
        </w:rPr>
        <w:t>Apache</w:t>
      </w:r>
      <w:r>
        <w:t xml:space="preserve"> tem como função</w:t>
      </w:r>
      <w:r w:rsidR="00C7150D">
        <w:t xml:space="preserve"> básica</w:t>
      </w:r>
      <w:r>
        <w:t xml:space="preserve"> processar </w:t>
      </w:r>
      <w:r w:rsidR="00C7150D">
        <w:t>solicitações</w:t>
      </w:r>
      <w:r>
        <w:t xml:space="preserve"> HTTP</w:t>
      </w:r>
      <w:r w:rsidR="00C7150D">
        <w:t xml:space="preserve"> </w:t>
      </w:r>
      <w:r w:rsidR="00C7150D" w:rsidRPr="00C7150D">
        <w:t>(</w:t>
      </w:r>
      <w:proofErr w:type="spellStart"/>
      <w:r w:rsidR="00C7150D" w:rsidRPr="002B0F70">
        <w:rPr>
          <w:i/>
        </w:rPr>
        <w:t>Hyper-Text</w:t>
      </w:r>
      <w:proofErr w:type="spellEnd"/>
      <w:r w:rsidR="00C7150D" w:rsidRPr="002B0F70">
        <w:rPr>
          <w:i/>
        </w:rPr>
        <w:t xml:space="preserve"> </w:t>
      </w:r>
      <w:proofErr w:type="spellStart"/>
      <w:r w:rsidR="00C7150D" w:rsidRPr="002B0F70">
        <w:rPr>
          <w:i/>
        </w:rPr>
        <w:t>Transfer</w:t>
      </w:r>
      <w:proofErr w:type="spellEnd"/>
      <w:r w:rsidR="00C7150D" w:rsidRPr="002B0F70">
        <w:rPr>
          <w:i/>
        </w:rPr>
        <w:t xml:space="preserve"> </w:t>
      </w:r>
      <w:proofErr w:type="spellStart"/>
      <w:r w:rsidR="00C7150D" w:rsidRPr="002B0F70">
        <w:rPr>
          <w:i/>
        </w:rPr>
        <w:t>Protocol</w:t>
      </w:r>
      <w:proofErr w:type="spellEnd"/>
      <w:r w:rsidR="00C7150D" w:rsidRPr="00C7150D">
        <w:t>)</w:t>
      </w:r>
      <w:r w:rsidR="00C7150D">
        <w:t xml:space="preserve">, que é o protocolo padrão utilizado </w:t>
      </w:r>
      <w:r w:rsidR="00A738F5">
        <w:t>na w</w:t>
      </w:r>
      <w:r w:rsidR="00C7150D">
        <w:t xml:space="preserve">eb, </w:t>
      </w:r>
      <w:r>
        <w:t xml:space="preserve">e </w:t>
      </w:r>
      <w:r w:rsidR="00C7150D">
        <w:t xml:space="preserve">retornar </w:t>
      </w:r>
      <w:r w:rsidR="00A738F5">
        <w:t xml:space="preserve">para o solicitante, geralmente os navegadores web, </w:t>
      </w:r>
      <w:r w:rsidR="00C7150D">
        <w:t xml:space="preserve">o conteúdo e recursos resultante. Além disso o </w:t>
      </w:r>
      <w:r w:rsidR="00C7150D">
        <w:rPr>
          <w:i/>
        </w:rPr>
        <w:t>Apache</w:t>
      </w:r>
      <w:r w:rsidR="00C7150D">
        <w:t xml:space="preserve"> consegue processar vários outros tipos de protocolos, como FTP (</w:t>
      </w:r>
      <w:r w:rsidR="00C7150D" w:rsidRPr="00C7150D">
        <w:rPr>
          <w:i/>
        </w:rPr>
        <w:t xml:space="preserve">File </w:t>
      </w:r>
      <w:proofErr w:type="spellStart"/>
      <w:r w:rsidR="00C7150D" w:rsidRPr="00C7150D">
        <w:rPr>
          <w:i/>
        </w:rPr>
        <w:t>Transfer</w:t>
      </w:r>
      <w:proofErr w:type="spellEnd"/>
      <w:r w:rsidR="00C7150D" w:rsidRPr="00C7150D">
        <w:rPr>
          <w:i/>
        </w:rPr>
        <w:t xml:space="preserve"> </w:t>
      </w:r>
      <w:proofErr w:type="spellStart"/>
      <w:r w:rsidR="00C7150D" w:rsidRPr="00C7150D">
        <w:rPr>
          <w:i/>
        </w:rPr>
        <w:t>Protocol</w:t>
      </w:r>
      <w:proofErr w:type="spellEnd"/>
      <w:r w:rsidR="00C7150D">
        <w:t>), HTTPS que é o HTTP juntamente com SSL (</w:t>
      </w:r>
      <w:proofErr w:type="spellStart"/>
      <w:r w:rsidR="00C7150D" w:rsidRPr="00C7150D">
        <w:rPr>
          <w:i/>
        </w:rPr>
        <w:t>Secure</w:t>
      </w:r>
      <w:proofErr w:type="spellEnd"/>
      <w:r w:rsidR="00C7150D" w:rsidRPr="00C7150D">
        <w:rPr>
          <w:i/>
        </w:rPr>
        <w:t xml:space="preserve"> Socket </w:t>
      </w:r>
      <w:proofErr w:type="spellStart"/>
      <w:r w:rsidR="00C7150D" w:rsidRPr="00C7150D">
        <w:rPr>
          <w:i/>
        </w:rPr>
        <w:t>Layer</w:t>
      </w:r>
      <w:proofErr w:type="spellEnd"/>
      <w:r w:rsidR="00C7150D">
        <w:t xml:space="preserve">) que é uma camada de </w:t>
      </w:r>
      <w:r w:rsidR="00223D66">
        <w:t>segurança,</w:t>
      </w:r>
      <w:r w:rsidR="00C7150D">
        <w:t xml:space="preserve"> e</w:t>
      </w:r>
      <w:r w:rsidR="002B0F70">
        <w:t>ntre</w:t>
      </w:r>
      <w:r w:rsidR="00C7150D">
        <w:t xml:space="preserve"> muitos outros. </w:t>
      </w:r>
    </w:p>
    <w:p w14:paraId="20AA1C01" w14:textId="70D63099" w:rsidR="0091311D" w:rsidRPr="00A96DDD" w:rsidRDefault="00C7150D" w:rsidP="005706CC">
      <w:r>
        <w:t xml:space="preserve">Uma característica </w:t>
      </w:r>
      <w:r w:rsidR="00217EED">
        <w:t>que levou a seu uso no projeto foi sua capacidade de</w:t>
      </w:r>
      <w:r w:rsidR="002B0F70">
        <w:t xml:space="preserve"> interpretar</w:t>
      </w:r>
      <w:r w:rsidR="00217EED">
        <w:t xml:space="preserve"> códigos em PHP, linguagem utilizada na criação da página web desenvolvida. Juntamente com o banco de dados MySQL, se torna uma poderosa combinação para aplicações web. </w:t>
      </w:r>
      <w:r w:rsidR="00A738F5">
        <w:t>Outras qualidades que podem ser citadas são a excelente performance</w:t>
      </w:r>
      <w:r w:rsidR="00566C34">
        <w:t>,</w:t>
      </w:r>
      <w:r w:rsidR="00A96DDD">
        <w:t xml:space="preserve"> não</w:t>
      </w:r>
      <w:r w:rsidR="00566C34">
        <w:t xml:space="preserve"> exigindo</w:t>
      </w:r>
      <w:r w:rsidR="00A96DDD">
        <w:t xml:space="preserve"> </w:t>
      </w:r>
      <w:r w:rsidR="00566C34">
        <w:t xml:space="preserve">um </w:t>
      </w:r>
      <w:r w:rsidR="00A96DDD">
        <w:rPr>
          <w:i/>
        </w:rPr>
        <w:t xml:space="preserve">hardware </w:t>
      </w:r>
      <w:r w:rsidR="00A96DDD">
        <w:t>avançado</w:t>
      </w:r>
      <w:r w:rsidR="00A738F5">
        <w:t xml:space="preserve">, compatibilidade com diversas plataformas, segurança e de fácil instalação, sendo que a versão utilizada foi o </w:t>
      </w:r>
      <w:r w:rsidR="00A96DDD">
        <w:rPr>
          <w:i/>
        </w:rPr>
        <w:t>Apache 2.4</w:t>
      </w:r>
      <w:r w:rsidR="00A96DDD">
        <w:t xml:space="preserve">, em ambiente </w:t>
      </w:r>
      <w:r w:rsidR="00A96DDD" w:rsidRPr="00A96DDD">
        <w:rPr>
          <w:i/>
        </w:rPr>
        <w:t>Windows 10</w:t>
      </w:r>
      <w:r w:rsidR="00A738F5">
        <w:t>.</w:t>
      </w:r>
      <w:r w:rsidR="00A96DDD">
        <w:t xml:space="preserve"> É disponibilizado um tutorial de instalação do </w:t>
      </w:r>
      <w:r w:rsidR="00A96DDD">
        <w:rPr>
          <w:i/>
        </w:rPr>
        <w:t>Apache 2.4</w:t>
      </w:r>
      <w:r w:rsidR="00A96DDD">
        <w:t xml:space="preserve"> no Apêndice A.</w:t>
      </w:r>
    </w:p>
    <w:p w14:paraId="39010DDB" w14:textId="77777777" w:rsidR="00654188" w:rsidRDefault="00654188" w:rsidP="005706CC"/>
    <w:p w14:paraId="787D6CF0" w14:textId="77777777" w:rsidR="00654188" w:rsidRDefault="00654188" w:rsidP="00654188">
      <w:pPr>
        <w:pStyle w:val="Heading2"/>
      </w:pPr>
      <w:bookmarkStart w:id="57" w:name="_Toc466237691"/>
      <w:r>
        <w:t>3.6</w:t>
      </w:r>
      <w:r w:rsidRPr="00272F18">
        <w:t xml:space="preserve">. </w:t>
      </w:r>
      <w:r w:rsidR="00B247D3">
        <w:t>Banco de dados</w:t>
      </w:r>
      <w:r>
        <w:t xml:space="preserve"> MySQL</w:t>
      </w:r>
      <w:bookmarkEnd w:id="57"/>
    </w:p>
    <w:p w14:paraId="4451AA42" w14:textId="1A829F21" w:rsidR="00566C34" w:rsidRDefault="00B247D3" w:rsidP="00566C34">
      <w:pPr>
        <w:ind w:firstLine="720"/>
      </w:pPr>
      <w:r>
        <w:t xml:space="preserve">MySQL é </w:t>
      </w:r>
      <w:r w:rsidRPr="00B247D3">
        <w:t xml:space="preserve">sistema de gerenciamento de banco de dados (SGBD), </w:t>
      </w:r>
      <w:r>
        <w:t>com uso da</w:t>
      </w:r>
      <w:r w:rsidRPr="00B247D3">
        <w:t xml:space="preserve"> linguagem SQL</w:t>
      </w:r>
      <w:r>
        <w:t xml:space="preserve"> (do </w:t>
      </w:r>
      <w:r w:rsidRPr="00B247D3">
        <w:t xml:space="preserve">inglês </w:t>
      </w:r>
      <w:proofErr w:type="spellStart"/>
      <w:r w:rsidRPr="00B247D3">
        <w:rPr>
          <w:i/>
        </w:rPr>
        <w:t>Structured</w:t>
      </w:r>
      <w:proofErr w:type="spellEnd"/>
      <w:r w:rsidRPr="00B247D3">
        <w:rPr>
          <w:i/>
        </w:rPr>
        <w:t xml:space="preserve"> Query </w:t>
      </w:r>
      <w:proofErr w:type="spellStart"/>
      <w:r w:rsidRPr="00B247D3">
        <w:rPr>
          <w:i/>
        </w:rPr>
        <w:t>Language</w:t>
      </w:r>
      <w:proofErr w:type="spellEnd"/>
      <w:r>
        <w:t xml:space="preserve">) como interface. Suas principais características são sua alta portabilidade, com suporte para a maioria das plataformas utilizadas atualmente, compatibilidade com diversas linguagens de programação através de módulos de interface, um excelente desempenho e estabilidade. </w:t>
      </w:r>
      <w:r w:rsidR="00EC6FAA">
        <w:t xml:space="preserve">Além disso é muito bem </w:t>
      </w:r>
      <w:r w:rsidR="00EC6FAA">
        <w:lastRenderedPageBreak/>
        <w:t xml:space="preserve">otimizado, por isso não requer muitos recursos de </w:t>
      </w:r>
      <w:r w:rsidR="00EC6FAA">
        <w:rPr>
          <w:i/>
        </w:rPr>
        <w:t>hardware</w:t>
      </w:r>
      <w:r w:rsidR="00EC6FAA">
        <w:t xml:space="preserve">, com a vantagem de ser um </w:t>
      </w:r>
      <w:r w:rsidR="00EC6FAA">
        <w:rPr>
          <w:i/>
        </w:rPr>
        <w:t xml:space="preserve">software </w:t>
      </w:r>
      <w:r w:rsidR="00EC6FAA">
        <w:t>livre e possuir interface gráfica para facilitar a utilização e gerenciamento do banco de dados</w:t>
      </w:r>
      <w:r w:rsidR="00566C34">
        <w:t xml:space="preserve"> </w:t>
      </w:r>
      <w:sdt>
        <w:sdtPr>
          <w:id w:val="-384961903"/>
          <w:citation/>
        </w:sdtPr>
        <w:sdtContent>
          <w:r w:rsidR="00566C34">
            <w:fldChar w:fldCharType="begin"/>
          </w:r>
          <w:r w:rsidR="00566C34" w:rsidRPr="00566C34">
            <w:instrText xml:space="preserve"> CITATION MyS16 \l 1033 </w:instrText>
          </w:r>
          <w:r w:rsidR="00566C34">
            <w:fldChar w:fldCharType="separate"/>
          </w:r>
          <w:r w:rsidR="00467DA2">
            <w:rPr>
              <w:noProof/>
            </w:rPr>
            <w:t>(MySQL, 2016)</w:t>
          </w:r>
          <w:r w:rsidR="00566C34">
            <w:fldChar w:fldCharType="end"/>
          </w:r>
        </w:sdtContent>
      </w:sdt>
      <w:r w:rsidR="00EC6FAA">
        <w:t xml:space="preserve">. Para o projeto foi instalado a versão 5.7 do servidor MySQL, em ambiente </w:t>
      </w:r>
      <w:r w:rsidR="00EC6FAA">
        <w:rPr>
          <w:i/>
        </w:rPr>
        <w:t>Windows 10</w:t>
      </w:r>
      <w:r w:rsidR="00EC6FAA">
        <w:t xml:space="preserve">, através do MySQL </w:t>
      </w:r>
      <w:r w:rsidR="00EC6FAA">
        <w:rPr>
          <w:i/>
        </w:rPr>
        <w:t>Installer 5.7</w:t>
      </w:r>
      <w:r w:rsidR="00EC6FAA">
        <w:t xml:space="preserve">, que conta também com o </w:t>
      </w:r>
      <w:r w:rsidR="00EC6FAA">
        <w:rPr>
          <w:i/>
        </w:rPr>
        <w:t>Workbench</w:t>
      </w:r>
      <w:r w:rsidR="00EC6FAA">
        <w:t xml:space="preserve"> (interface gráfica para manipulação do banco de dados).</w:t>
      </w:r>
      <w:r w:rsidR="00A96DDD">
        <w:t xml:space="preserve"> Para o passo-a-passo de como instalar e configurar o MySQL, é disponibilizado um tutorial no Apêndice B.</w:t>
      </w:r>
      <w:bookmarkStart w:id="58" w:name="_Toc223175065"/>
      <w:bookmarkStart w:id="59" w:name="_Toc223880344"/>
      <w:bookmarkStart w:id="60" w:name="_Toc19248607"/>
      <w:bookmarkEnd w:id="44"/>
      <w:bookmarkEnd w:id="45"/>
      <w:bookmarkEnd w:id="46"/>
    </w:p>
    <w:p w14:paraId="3F90F2F0" w14:textId="77777777" w:rsidR="00566C34" w:rsidRDefault="00566C34" w:rsidP="00664F71">
      <w:pPr>
        <w:pStyle w:val="Heading1"/>
      </w:pPr>
      <w:r>
        <w:br w:type="page"/>
      </w:r>
    </w:p>
    <w:p w14:paraId="357B17E9" w14:textId="615CC8D1" w:rsidR="005706CC" w:rsidRDefault="00D8367C" w:rsidP="00664F71">
      <w:pPr>
        <w:pStyle w:val="Heading1"/>
      </w:pPr>
      <w:bookmarkStart w:id="61" w:name="_Toc466237692"/>
      <w:r>
        <w:lastRenderedPageBreak/>
        <w:t>CAPÍTULO 4</w:t>
      </w:r>
      <w:r w:rsidR="005706CC" w:rsidRPr="00272F18">
        <w:t xml:space="preserve">: </w:t>
      </w:r>
      <w:r w:rsidR="005706CC">
        <w:t>DESENVOLVIMENTO</w:t>
      </w:r>
      <w:r w:rsidR="005706CC" w:rsidRPr="00272F18">
        <w:t xml:space="preserve"> DO TRABALHO</w:t>
      </w:r>
      <w:bookmarkEnd w:id="61"/>
    </w:p>
    <w:p w14:paraId="4E5104A9" w14:textId="77777777" w:rsidR="005706CC" w:rsidRDefault="005706CC" w:rsidP="005341FD">
      <w:pPr>
        <w:pStyle w:val="Heading2"/>
      </w:pPr>
    </w:p>
    <w:p w14:paraId="152C9805" w14:textId="77777777" w:rsidR="00727080" w:rsidRDefault="00D8367C" w:rsidP="005341FD">
      <w:pPr>
        <w:pStyle w:val="Heading2"/>
      </w:pPr>
      <w:bookmarkStart w:id="62" w:name="_Toc466237693"/>
      <w:r>
        <w:t>4</w:t>
      </w:r>
      <w:r w:rsidR="00727080">
        <w:t>.1. Considerações Iniciais</w:t>
      </w:r>
      <w:bookmarkEnd w:id="58"/>
      <w:bookmarkEnd w:id="59"/>
      <w:bookmarkEnd w:id="62"/>
    </w:p>
    <w:p w14:paraId="6AD0BC60" w14:textId="77777777" w:rsidR="004C6B45" w:rsidRDefault="00D8367C" w:rsidP="005706CC">
      <w:r>
        <w:t xml:space="preserve">Este capítulo apresenta </w:t>
      </w:r>
      <w:r w:rsidR="0090157B">
        <w:t xml:space="preserve">os detalhes </w:t>
      </w:r>
      <w:r w:rsidR="004C6B45">
        <w:t xml:space="preserve">de como o módulo HM-10 foi configurado para atuar como </w:t>
      </w:r>
      <w:proofErr w:type="spellStart"/>
      <w:r w:rsidR="004C6B45">
        <w:rPr>
          <w:i/>
        </w:rPr>
        <w:t>beacon</w:t>
      </w:r>
      <w:proofErr w:type="spellEnd"/>
      <w:r w:rsidR="004C6B45">
        <w:t xml:space="preserve">, a implementação do sistema de processamento na </w:t>
      </w:r>
      <w:proofErr w:type="spellStart"/>
      <w:r w:rsidR="004C6B45">
        <w:rPr>
          <w:i/>
        </w:rPr>
        <w:t>Raspberry</w:t>
      </w:r>
      <w:proofErr w:type="spellEnd"/>
      <w:r w:rsidR="004C6B45">
        <w:rPr>
          <w:i/>
        </w:rPr>
        <w:t xml:space="preserve"> </w:t>
      </w:r>
      <w:proofErr w:type="spellStart"/>
      <w:r w:rsidR="004C6B45">
        <w:rPr>
          <w:i/>
        </w:rPr>
        <w:t>Pi</w:t>
      </w:r>
      <w:proofErr w:type="spellEnd"/>
      <w:r w:rsidR="004C6B45">
        <w:t>, detalhes da interface visual web, além dos resultados dos testes realizados</w:t>
      </w:r>
      <w:r w:rsidR="005577B0">
        <w:t>, as dificuldade e limitações encontradas</w:t>
      </w:r>
      <w:r>
        <w:t>.</w:t>
      </w:r>
    </w:p>
    <w:p w14:paraId="64D7906E" w14:textId="77777777" w:rsidR="005706CC" w:rsidRDefault="004C6B45" w:rsidP="005706CC">
      <w:r>
        <w:t xml:space="preserve">Para facilitar a compreensão dos passos seguidos, será dado uma visão geral do projeto como um todo e suas premissas. </w:t>
      </w:r>
      <w:r w:rsidR="00D8367C">
        <w:t xml:space="preserve"> </w:t>
      </w:r>
      <w:r>
        <w:t xml:space="preserve">Para ser possível a realização de um sistema de localização de equipamento hospitalares, é utilizado os </w:t>
      </w:r>
      <w:proofErr w:type="spellStart"/>
      <w:r>
        <w:rPr>
          <w:i/>
        </w:rPr>
        <w:t>beacons</w:t>
      </w:r>
      <w:proofErr w:type="spellEnd"/>
      <w:r>
        <w:rPr>
          <w:i/>
        </w:rPr>
        <w:t xml:space="preserve"> </w:t>
      </w:r>
      <w:r>
        <w:t xml:space="preserve">para serem atrelados a cada equipamento individualmente. Isso significa que cada </w:t>
      </w:r>
      <w:proofErr w:type="spellStart"/>
      <w:r>
        <w:rPr>
          <w:i/>
        </w:rPr>
        <w:t>beacon</w:t>
      </w:r>
      <w:proofErr w:type="spellEnd"/>
      <w:r>
        <w:t xml:space="preserve"> é único e está ligado</w:t>
      </w:r>
      <w:r w:rsidR="006D5274">
        <w:t xml:space="preserve"> fisicamente</w:t>
      </w:r>
      <w:r>
        <w:t xml:space="preserve"> a um único equipamento</w:t>
      </w:r>
      <w:r w:rsidR="00D17E6D">
        <w:t xml:space="preserve">, e sua função é enviar pacotes de dados para </w:t>
      </w:r>
      <w:proofErr w:type="spellStart"/>
      <w:r w:rsidR="00D17E6D">
        <w:rPr>
          <w:i/>
        </w:rPr>
        <w:t>Raspberry</w:t>
      </w:r>
      <w:proofErr w:type="spellEnd"/>
      <w:r w:rsidR="00D17E6D">
        <w:rPr>
          <w:i/>
        </w:rPr>
        <w:t xml:space="preserve"> </w:t>
      </w:r>
      <w:proofErr w:type="spellStart"/>
      <w:r w:rsidR="00D17E6D">
        <w:rPr>
          <w:i/>
        </w:rPr>
        <w:t>Pi</w:t>
      </w:r>
      <w:proofErr w:type="spellEnd"/>
      <w:r w:rsidR="00D17E6D">
        <w:t>, que realiza escaneamento de um ambiente específico, recebe esses pacotes</w:t>
      </w:r>
      <w:r w:rsidR="00CE51B5">
        <w:t>,</w:t>
      </w:r>
      <w:r w:rsidR="00D17E6D">
        <w:t xml:space="preserve"> executa processamento desses dados, </w:t>
      </w:r>
      <w:r w:rsidR="00CE51B5">
        <w:t xml:space="preserve">calcula a distância que se encontra cada </w:t>
      </w:r>
      <w:proofErr w:type="spellStart"/>
      <w:r w:rsidR="00CE51B5">
        <w:rPr>
          <w:i/>
        </w:rPr>
        <w:t>beacon</w:t>
      </w:r>
      <w:proofErr w:type="spellEnd"/>
      <w:r w:rsidR="00CE51B5">
        <w:rPr>
          <w:i/>
        </w:rPr>
        <w:t xml:space="preserve"> </w:t>
      </w:r>
      <w:r w:rsidR="00CE51B5">
        <w:t>encontrado e finalmente</w:t>
      </w:r>
      <w:r w:rsidR="00D17E6D">
        <w:t xml:space="preserve"> </w:t>
      </w:r>
      <w:r w:rsidR="00CE51B5">
        <w:t xml:space="preserve">envia os dados processados </w:t>
      </w:r>
      <w:r w:rsidR="00D17E6D">
        <w:t xml:space="preserve">para o banco de dados. Cada </w:t>
      </w:r>
      <w:proofErr w:type="spellStart"/>
      <w:r w:rsidR="00D17E6D">
        <w:rPr>
          <w:i/>
        </w:rPr>
        <w:t>Raspberry</w:t>
      </w:r>
      <w:proofErr w:type="spellEnd"/>
      <w:r w:rsidR="00D17E6D">
        <w:rPr>
          <w:i/>
        </w:rPr>
        <w:t xml:space="preserve"> </w:t>
      </w:r>
      <w:proofErr w:type="spellStart"/>
      <w:r w:rsidR="00D17E6D">
        <w:rPr>
          <w:i/>
        </w:rPr>
        <w:t>Pi</w:t>
      </w:r>
      <w:proofErr w:type="spellEnd"/>
      <w:r w:rsidR="00D17E6D">
        <w:t xml:space="preserve"> é responsável apenas por um local fixo, portanto todos os registros advindos de um aparelho em específico são referentes a aquele ambiente</w:t>
      </w:r>
      <w:r w:rsidR="00CE51B5">
        <w:t xml:space="preserve"> apenas</w:t>
      </w:r>
      <w:r w:rsidR="00D17E6D">
        <w:t xml:space="preserve">. </w:t>
      </w:r>
    </w:p>
    <w:p w14:paraId="3CCCB8FB" w14:textId="77777777" w:rsidR="00D17E6D" w:rsidRPr="00D17E6D" w:rsidRDefault="00D17E6D" w:rsidP="005706CC">
      <w:r>
        <w:t>Com os dados gerados e armazenado no banco de dados, a interface visual web é responsável por extrair a informaç</w:t>
      </w:r>
      <w:r w:rsidR="00CE51B5">
        <w:t>ão dessa base e exibi-los</w:t>
      </w:r>
      <w:r>
        <w:t xml:space="preserve"> de maneira intuitiva para o usuário final.</w:t>
      </w:r>
    </w:p>
    <w:p w14:paraId="14E15A0A" w14:textId="0227E66A" w:rsidR="00FF2CF3" w:rsidRDefault="001144E8" w:rsidP="005706CC">
      <w:r>
        <w:t xml:space="preserve">Todos os códigos desenvolvidos estão disponíveis em </w:t>
      </w:r>
      <w:hyperlink r:id="rId18" w:history="1">
        <w:r w:rsidRPr="00535AF1">
          <w:rPr>
            <w:rStyle w:val="Hyperlink"/>
          </w:rPr>
          <w:t>https://github.com/danilohorikome/Beacon</w:t>
        </w:r>
      </w:hyperlink>
      <w:r>
        <w:t>.</w:t>
      </w:r>
    </w:p>
    <w:p w14:paraId="4FBF18BE" w14:textId="77777777" w:rsidR="001144E8" w:rsidRPr="005706CC" w:rsidRDefault="001144E8" w:rsidP="005706CC"/>
    <w:p w14:paraId="2447F7D8" w14:textId="77777777" w:rsidR="00FD7367" w:rsidRDefault="00D8367C" w:rsidP="005341FD">
      <w:pPr>
        <w:pStyle w:val="Heading2"/>
        <w:rPr>
          <w:i/>
        </w:rPr>
      </w:pPr>
      <w:bookmarkStart w:id="63" w:name="_Toc223175066"/>
      <w:bookmarkStart w:id="64" w:name="_Toc223880345"/>
      <w:bookmarkStart w:id="65" w:name="_Toc466237694"/>
      <w:r>
        <w:lastRenderedPageBreak/>
        <w:t>4</w:t>
      </w:r>
      <w:r w:rsidR="00EF26FA">
        <w:t>.2</w:t>
      </w:r>
      <w:r w:rsidR="00FD7367">
        <w:t>.</w:t>
      </w:r>
      <w:r w:rsidR="00FD7367" w:rsidRPr="00FD7367">
        <w:t xml:space="preserve"> </w:t>
      </w:r>
      <w:bookmarkEnd w:id="63"/>
      <w:bookmarkEnd w:id="64"/>
      <w:r>
        <w:t xml:space="preserve">Módulo HM-10 </w:t>
      </w:r>
      <w:r w:rsidR="00EB1960">
        <w:t>Implementado como</w:t>
      </w:r>
      <w:r>
        <w:t xml:space="preserve"> </w:t>
      </w:r>
      <w:proofErr w:type="spellStart"/>
      <w:r w:rsidRPr="00D8367C">
        <w:rPr>
          <w:i/>
        </w:rPr>
        <w:t>Beacon</w:t>
      </w:r>
      <w:bookmarkEnd w:id="65"/>
      <w:proofErr w:type="spellEnd"/>
    </w:p>
    <w:p w14:paraId="77FBD482" w14:textId="44680C66" w:rsidR="00D8367C" w:rsidRDefault="00650FCC" w:rsidP="00D8367C">
      <w:r>
        <w:t>Para poder alimentar e enviar comando</w:t>
      </w:r>
      <w:r w:rsidR="009D3774">
        <w:t>s</w:t>
      </w:r>
      <w:r>
        <w:t xml:space="preserve"> para o módulo HM-10, primeiramente foi feita a </w:t>
      </w:r>
      <w:r w:rsidR="009D3774">
        <w:t>ligação</w:t>
      </w:r>
      <w:r>
        <w:t xml:space="preserve"> com o </w:t>
      </w:r>
      <w:proofErr w:type="spellStart"/>
      <w:r>
        <w:rPr>
          <w:i/>
        </w:rPr>
        <w:t>Arduino</w:t>
      </w:r>
      <w:proofErr w:type="spellEnd"/>
      <w:r>
        <w:rPr>
          <w:i/>
        </w:rPr>
        <w:t xml:space="preserve"> Nano</w:t>
      </w:r>
      <w:r w:rsidR="00F661F1">
        <w:rPr>
          <w:i/>
        </w:rPr>
        <w:t xml:space="preserve">, </w:t>
      </w:r>
      <w:r w:rsidR="00F661F1">
        <w:t xml:space="preserve">onde </w:t>
      </w:r>
      <w:r w:rsidR="00FD2B26">
        <w:t>pinos 1 (TX),</w:t>
      </w:r>
      <w:r w:rsidR="00F661F1" w:rsidRPr="00F661F1">
        <w:t xml:space="preserve"> 2 (RX)</w:t>
      </w:r>
      <w:r w:rsidR="00FD2B26">
        <w:t>, 29 (terra) e 13 (3.3 Volts)</w:t>
      </w:r>
      <w:r w:rsidR="00F661F1" w:rsidRPr="00F661F1">
        <w:t xml:space="preserve"> </w:t>
      </w:r>
      <w:r w:rsidR="00FD2B26">
        <w:t xml:space="preserve">do </w:t>
      </w:r>
      <w:proofErr w:type="spellStart"/>
      <w:r w:rsidR="00FD2B26">
        <w:rPr>
          <w:i/>
        </w:rPr>
        <w:t>Arduino</w:t>
      </w:r>
      <w:proofErr w:type="spellEnd"/>
      <w:r w:rsidR="00FD2B26">
        <w:rPr>
          <w:i/>
        </w:rPr>
        <w:t xml:space="preserve"> Nano</w:t>
      </w:r>
      <w:r w:rsidR="00FD2B26">
        <w:t xml:space="preserve"> são ligados nos pinos 2 (RX), 1 (TX), 13 (terra) e 12 (VCC) do HM-10 </w:t>
      </w:r>
      <w:proofErr w:type="gramStart"/>
      <w:r w:rsidR="00FD2B26">
        <w:t>respectivamente</w:t>
      </w:r>
      <w:proofErr w:type="gramEnd"/>
      <w:r w:rsidR="00FD2B26">
        <w:t>. É preciso atenç</w:t>
      </w:r>
      <w:r w:rsidR="00987512">
        <w:t>ão quanto a</w:t>
      </w:r>
      <w:r w:rsidR="00FD2B26">
        <w:t xml:space="preserve"> tensão de 5 Volts vinda do</w:t>
      </w:r>
      <w:r w:rsidR="006B5D53">
        <w:t xml:space="preserve"> pino</w:t>
      </w:r>
      <w:r w:rsidR="00FD2B26">
        <w:t xml:space="preserve"> TX do </w:t>
      </w:r>
      <w:proofErr w:type="spellStart"/>
      <w:r w:rsidR="00FD2B26" w:rsidRPr="00987512">
        <w:rPr>
          <w:i/>
        </w:rPr>
        <w:t>Arduino</w:t>
      </w:r>
      <w:proofErr w:type="spellEnd"/>
      <w:r w:rsidR="00FD2B26">
        <w:t>, pois o módulo HM-10 suporta tensões até 3.3 Volts, sendo suscetível a perda</w:t>
      </w:r>
      <w:r w:rsidR="006B5D53">
        <w:t xml:space="preserve"> do mesmo</w:t>
      </w:r>
      <w:r w:rsidR="00FD2B26">
        <w:t xml:space="preserve"> quando submetido a tensões maiores.</w:t>
      </w:r>
      <w:r w:rsidR="006B5D53">
        <w:t xml:space="preserve"> Portanto é necessário um divisor de tensão</w:t>
      </w:r>
      <w:r w:rsidR="00A23CAB">
        <w:rPr>
          <w:rStyle w:val="FootnoteReference"/>
        </w:rPr>
        <w:footnoteReference w:id="8"/>
      </w:r>
      <w:r w:rsidR="006B5D53">
        <w:t xml:space="preserve"> entre os dois pinos, feitas com três resistores de 1 </w:t>
      </w:r>
      <w:proofErr w:type="spellStart"/>
      <w:r w:rsidR="006B5D53">
        <w:t>kilohms</w:t>
      </w:r>
      <w:proofErr w:type="spellEnd"/>
      <w:r w:rsidR="006B5D53">
        <w:t xml:space="preserve"> em série.</w:t>
      </w:r>
    </w:p>
    <w:p w14:paraId="13148487" w14:textId="7A23B197" w:rsidR="006B5D53" w:rsidRDefault="006B5D53" w:rsidP="00D8367C">
      <w:r>
        <w:t xml:space="preserve">Uma </w:t>
      </w:r>
      <w:r w:rsidR="00A23CAB">
        <w:t xml:space="preserve">vez </w:t>
      </w:r>
      <w:r>
        <w:t xml:space="preserve">ligado o HM-10 com o </w:t>
      </w:r>
      <w:proofErr w:type="spellStart"/>
      <w:r>
        <w:rPr>
          <w:i/>
        </w:rPr>
        <w:t>Arduino</w:t>
      </w:r>
      <w:proofErr w:type="spellEnd"/>
      <w:r>
        <w:rPr>
          <w:i/>
        </w:rPr>
        <w:t xml:space="preserve"> Nano</w:t>
      </w:r>
      <w:r>
        <w:t xml:space="preserve">, a comunicação serial é feita através do IDE </w:t>
      </w:r>
      <w:proofErr w:type="spellStart"/>
      <w:r>
        <w:rPr>
          <w:i/>
        </w:rPr>
        <w:t>Arduino</w:t>
      </w:r>
      <w:proofErr w:type="spellEnd"/>
      <w:r>
        <w:rPr>
          <w:i/>
        </w:rPr>
        <w:t xml:space="preserve"> Software, </w:t>
      </w:r>
      <w:r>
        <w:t xml:space="preserve">que possui a ferramenta </w:t>
      </w:r>
      <w:r>
        <w:rPr>
          <w:i/>
        </w:rPr>
        <w:t>Serial Monitor</w:t>
      </w:r>
      <w:r>
        <w:t xml:space="preserve">. Através dessa interface </w:t>
      </w:r>
      <w:r w:rsidR="0032136B">
        <w:t xml:space="preserve">é </w:t>
      </w:r>
      <w:r w:rsidR="00987512">
        <w:t>possível enviar</w:t>
      </w:r>
      <w:r w:rsidR="0032136B">
        <w:t xml:space="preserve"> os comandos AT a qual o módulo responde</w:t>
      </w:r>
      <w:r w:rsidR="00987512">
        <w:t xml:space="preserve"> e obter sua resposta</w:t>
      </w:r>
      <w:r w:rsidR="0032136B">
        <w:t>.</w:t>
      </w:r>
      <w:r>
        <w:t xml:space="preserve"> </w:t>
      </w:r>
      <w:r w:rsidR="00987512">
        <w:t xml:space="preserve">Os seguintes comandos foram usados para o HM-10 ter a funcionalidade de </w:t>
      </w:r>
      <w:proofErr w:type="spellStart"/>
      <w:r w:rsidR="00987512">
        <w:rPr>
          <w:i/>
        </w:rPr>
        <w:t>beacon</w:t>
      </w:r>
      <w:proofErr w:type="spellEnd"/>
      <w:r w:rsidR="00987512">
        <w:t>:</w:t>
      </w:r>
    </w:p>
    <w:p w14:paraId="152CE7EB" w14:textId="77777777" w:rsidR="00987512" w:rsidRDefault="00FF2CF3" w:rsidP="00BB0AD0">
      <w:pPr>
        <w:numPr>
          <w:ilvl w:val="0"/>
          <w:numId w:val="8"/>
        </w:numPr>
      </w:pPr>
      <w:r w:rsidRPr="00FF2CF3">
        <w:rPr>
          <w:b/>
        </w:rPr>
        <w:t>AT:</w:t>
      </w:r>
      <w:r>
        <w:t xml:space="preserve"> Apenas para verificar se o módulo está ligado, deve receber “OK” como resposta.</w:t>
      </w:r>
    </w:p>
    <w:p w14:paraId="76C9D0AC" w14:textId="3679AA8E" w:rsidR="00987512" w:rsidRPr="004F7BCA" w:rsidRDefault="00FF2CF3" w:rsidP="00BB0AD0">
      <w:pPr>
        <w:numPr>
          <w:ilvl w:val="0"/>
          <w:numId w:val="8"/>
        </w:numPr>
        <w:rPr>
          <w:b/>
        </w:rPr>
      </w:pPr>
      <w:r w:rsidRPr="00FF2CF3">
        <w:rPr>
          <w:b/>
        </w:rPr>
        <w:t>AT+ADVI5</w:t>
      </w:r>
      <w:r>
        <w:rPr>
          <w:b/>
        </w:rPr>
        <w:t xml:space="preserve">: </w:t>
      </w:r>
      <w:r>
        <w:t xml:space="preserve">Configura o intervalo de </w:t>
      </w:r>
      <w:r w:rsidR="00A23CAB">
        <w:t>envio de pacotes de dados</w:t>
      </w:r>
      <w:r>
        <w:t xml:space="preserve"> para 5 (</w:t>
      </w:r>
      <w:r w:rsidR="00A23CAB">
        <w:t xml:space="preserve">equivalente a </w:t>
      </w:r>
      <w:r>
        <w:t xml:space="preserve">546.25 </w:t>
      </w:r>
      <w:proofErr w:type="spellStart"/>
      <w:r>
        <w:t>milisegundos</w:t>
      </w:r>
      <w:proofErr w:type="spellEnd"/>
      <w:r>
        <w:t>).</w:t>
      </w:r>
    </w:p>
    <w:p w14:paraId="3757606E" w14:textId="736C358C" w:rsidR="00FF2CF3" w:rsidRPr="00FF2CF3" w:rsidRDefault="00FF2CF3" w:rsidP="00BB0AD0">
      <w:pPr>
        <w:numPr>
          <w:ilvl w:val="0"/>
          <w:numId w:val="8"/>
        </w:numPr>
        <w:rPr>
          <w:b/>
        </w:rPr>
      </w:pPr>
      <w:r w:rsidRPr="00FF2CF3">
        <w:rPr>
          <w:b/>
        </w:rPr>
        <w:t>AT+ADTY3</w:t>
      </w:r>
      <w:r>
        <w:rPr>
          <w:b/>
        </w:rPr>
        <w:t xml:space="preserve">: </w:t>
      </w:r>
      <w:r>
        <w:t xml:space="preserve">Faz com que o módulo não possa ser conectado por outros dispositivos </w:t>
      </w:r>
      <w:r w:rsidR="00A23CAB">
        <w:rPr>
          <w:i/>
        </w:rPr>
        <w:t>B</w:t>
      </w:r>
      <w:r>
        <w:rPr>
          <w:i/>
        </w:rPr>
        <w:t>luetooth</w:t>
      </w:r>
      <w:r>
        <w:t xml:space="preserve">. Como </w:t>
      </w:r>
      <w:proofErr w:type="spellStart"/>
      <w:r>
        <w:rPr>
          <w:i/>
        </w:rPr>
        <w:t>beacon</w:t>
      </w:r>
      <w:proofErr w:type="spellEnd"/>
      <w:r w:rsidR="00155746">
        <w:t>,</w:t>
      </w:r>
      <w:r>
        <w:t xml:space="preserve"> não é necess</w:t>
      </w:r>
      <w:r w:rsidR="00155746">
        <w:t>ário se fazer essa</w:t>
      </w:r>
      <w:r>
        <w:t xml:space="preserve"> conexão, pois é preciso apenas que os outros dispositivos consigam identificá-lo</w:t>
      </w:r>
      <w:r w:rsidR="00EE713A">
        <w:t xml:space="preserve"> e</w:t>
      </w:r>
      <w:r>
        <w:t xml:space="preserve"> est</w:t>
      </w:r>
      <w:r w:rsidR="00EE713A">
        <w:t>e</w:t>
      </w:r>
      <w:r>
        <w:t>jam “cientes” da sua presença.</w:t>
      </w:r>
    </w:p>
    <w:p w14:paraId="2E1B1EE0" w14:textId="77777777" w:rsidR="00FF2CF3" w:rsidRPr="00FF2CF3" w:rsidRDefault="00FF2CF3" w:rsidP="00BB0AD0">
      <w:pPr>
        <w:numPr>
          <w:ilvl w:val="0"/>
          <w:numId w:val="8"/>
        </w:numPr>
        <w:rPr>
          <w:b/>
        </w:rPr>
      </w:pPr>
      <w:r w:rsidRPr="00FF2CF3">
        <w:rPr>
          <w:b/>
        </w:rPr>
        <w:t xml:space="preserve">AT+NAMEBEACON: </w:t>
      </w:r>
      <w:r w:rsidRPr="00FF2CF3">
        <w:t>Atribui o nome BEACON para o m</w:t>
      </w:r>
      <w:r>
        <w:t>ódulo.</w:t>
      </w:r>
      <w:r w:rsidR="00EE713A">
        <w:t xml:space="preserve"> </w:t>
      </w:r>
      <w:proofErr w:type="spellStart"/>
      <w:r w:rsidR="00EE713A">
        <w:t>Obs</w:t>
      </w:r>
      <w:proofErr w:type="spellEnd"/>
      <w:r w:rsidR="00EE713A">
        <w:t>: nome arbitrário.</w:t>
      </w:r>
    </w:p>
    <w:p w14:paraId="617C32B7" w14:textId="77777777" w:rsidR="00FF2CF3" w:rsidRPr="00EE713A" w:rsidRDefault="00FF2CF3" w:rsidP="00BB0AD0">
      <w:pPr>
        <w:numPr>
          <w:ilvl w:val="0"/>
          <w:numId w:val="8"/>
        </w:numPr>
        <w:rPr>
          <w:b/>
        </w:rPr>
      </w:pPr>
      <w:r w:rsidRPr="00FF2CF3">
        <w:rPr>
          <w:b/>
        </w:rPr>
        <w:t>AT+IBEA1</w:t>
      </w:r>
      <w:r>
        <w:rPr>
          <w:b/>
        </w:rPr>
        <w:t xml:space="preserve">: </w:t>
      </w:r>
      <w:r>
        <w:t xml:space="preserve">Habilita o modo </w:t>
      </w:r>
      <w:proofErr w:type="spellStart"/>
      <w:r>
        <w:rPr>
          <w:i/>
        </w:rPr>
        <w:t>iBeacon</w:t>
      </w:r>
      <w:proofErr w:type="spellEnd"/>
      <w:r>
        <w:t>.</w:t>
      </w:r>
    </w:p>
    <w:p w14:paraId="74B29149" w14:textId="77777777" w:rsidR="00EE713A" w:rsidRPr="00EE713A" w:rsidRDefault="00EE713A" w:rsidP="00BB0AD0">
      <w:pPr>
        <w:numPr>
          <w:ilvl w:val="0"/>
          <w:numId w:val="8"/>
        </w:numPr>
        <w:rPr>
          <w:b/>
        </w:rPr>
      </w:pPr>
      <w:r w:rsidRPr="00EE713A">
        <w:rPr>
          <w:b/>
        </w:rPr>
        <w:lastRenderedPageBreak/>
        <w:t>AT+DELO2</w:t>
      </w:r>
      <w:r>
        <w:rPr>
          <w:b/>
        </w:rPr>
        <w:t xml:space="preserve">: </w:t>
      </w:r>
      <w:r>
        <w:t xml:space="preserve">Modo apenas de transmissão do </w:t>
      </w:r>
      <w:proofErr w:type="spellStart"/>
      <w:r>
        <w:rPr>
          <w:i/>
        </w:rPr>
        <w:t>beacon</w:t>
      </w:r>
      <w:proofErr w:type="spellEnd"/>
      <w:r>
        <w:t>, usado para economizar energia.</w:t>
      </w:r>
    </w:p>
    <w:p w14:paraId="017C9290" w14:textId="77777777" w:rsidR="00EE713A" w:rsidRPr="00EE713A" w:rsidRDefault="00EE713A" w:rsidP="00BB0AD0">
      <w:pPr>
        <w:numPr>
          <w:ilvl w:val="0"/>
          <w:numId w:val="8"/>
        </w:numPr>
        <w:rPr>
          <w:b/>
        </w:rPr>
      </w:pPr>
      <w:r w:rsidRPr="00EE713A">
        <w:rPr>
          <w:b/>
        </w:rPr>
        <w:t>AT+PWRM0</w:t>
      </w:r>
      <w:r>
        <w:rPr>
          <w:b/>
        </w:rPr>
        <w:t xml:space="preserve">: </w:t>
      </w:r>
      <w:r>
        <w:t xml:space="preserve">Coloca o </w:t>
      </w:r>
      <w:proofErr w:type="spellStart"/>
      <w:r>
        <w:rPr>
          <w:i/>
        </w:rPr>
        <w:t>beacon</w:t>
      </w:r>
      <w:proofErr w:type="spellEnd"/>
      <w:r>
        <w:rPr>
          <w:i/>
        </w:rPr>
        <w:t xml:space="preserve"> </w:t>
      </w:r>
      <w:r>
        <w:t xml:space="preserve">em </w:t>
      </w:r>
      <w:proofErr w:type="spellStart"/>
      <w:r w:rsidRPr="00EE713A">
        <w:rPr>
          <w:i/>
        </w:rPr>
        <w:t>auto-sleep</w:t>
      </w:r>
      <w:proofErr w:type="spellEnd"/>
      <w:r>
        <w:t xml:space="preserve">, não recebendo mais comandos AT. Isso gera uma grande economia de energia pois seu consumo cai de aproximadamente 8 para 0.18 </w:t>
      </w:r>
      <w:proofErr w:type="spellStart"/>
      <w:r>
        <w:t>mA</w:t>
      </w:r>
      <w:proofErr w:type="spellEnd"/>
      <w:r>
        <w:t xml:space="preserve"> apenas.</w:t>
      </w:r>
    </w:p>
    <w:p w14:paraId="230F474D" w14:textId="77777777" w:rsidR="00EE713A" w:rsidRPr="006A0F5C" w:rsidRDefault="00EE713A" w:rsidP="00BB0AD0">
      <w:pPr>
        <w:numPr>
          <w:ilvl w:val="0"/>
          <w:numId w:val="8"/>
        </w:numPr>
        <w:rPr>
          <w:b/>
        </w:rPr>
      </w:pPr>
      <w:r w:rsidRPr="006A0F5C">
        <w:rPr>
          <w:b/>
        </w:rPr>
        <w:t>AT+RESET</w:t>
      </w:r>
      <w:r w:rsidR="006A0F5C">
        <w:rPr>
          <w:b/>
        </w:rPr>
        <w:t xml:space="preserve">: </w:t>
      </w:r>
      <w:r w:rsidR="006A0F5C">
        <w:t xml:space="preserve">Reinicializa o módulo para garantir que as alterações sejam executadas. </w:t>
      </w:r>
    </w:p>
    <w:p w14:paraId="1C2F162A" w14:textId="0BE3300D" w:rsidR="00727080" w:rsidRDefault="00EE713A" w:rsidP="006A0F5C">
      <w:pPr>
        <w:ind w:firstLine="720"/>
      </w:pPr>
      <w:r>
        <w:t xml:space="preserve">Com esses poucos comandos o módulo HM-10 já está pronto para ser utilizado como </w:t>
      </w:r>
      <w:proofErr w:type="spellStart"/>
      <w:r>
        <w:rPr>
          <w:i/>
        </w:rPr>
        <w:t>beacon</w:t>
      </w:r>
      <w:proofErr w:type="spellEnd"/>
      <w:r>
        <w:rPr>
          <w:i/>
        </w:rPr>
        <w:t xml:space="preserve">. </w:t>
      </w:r>
      <w:r>
        <w:t xml:space="preserve">Como configurado, a cada aproximadamente 500 </w:t>
      </w:r>
      <w:proofErr w:type="spellStart"/>
      <w:r>
        <w:t>milisegundos</w:t>
      </w:r>
      <w:proofErr w:type="spellEnd"/>
      <w:r>
        <w:t xml:space="preserve"> um sinal</w:t>
      </w:r>
      <w:r w:rsidR="00A23CAB">
        <w:t xml:space="preserve"> contendo pacote de dados</w:t>
      </w:r>
      <w:r>
        <w:t xml:space="preserve"> é enviado para que dispositivos possam “enxergar” sua presença.</w:t>
      </w:r>
    </w:p>
    <w:p w14:paraId="55720948" w14:textId="77777777" w:rsidR="006A0F5C" w:rsidRDefault="006A0F5C" w:rsidP="006A0F5C">
      <w:pPr>
        <w:ind w:firstLine="720"/>
      </w:pPr>
    </w:p>
    <w:p w14:paraId="12DB044F" w14:textId="77777777" w:rsidR="006A0F5C" w:rsidRDefault="006A0F5C" w:rsidP="006A0F5C">
      <w:pPr>
        <w:pStyle w:val="Heading2"/>
        <w:rPr>
          <w:i/>
        </w:rPr>
      </w:pPr>
      <w:bookmarkStart w:id="66" w:name="_Toc466237695"/>
      <w:r>
        <w:t>4.3.</w:t>
      </w:r>
      <w:r w:rsidRPr="00FD7367">
        <w:t xml:space="preserve"> </w:t>
      </w:r>
      <w:proofErr w:type="spellStart"/>
      <w:r w:rsidRPr="006A0F5C">
        <w:rPr>
          <w:i/>
        </w:rPr>
        <w:t>Raspberry</w:t>
      </w:r>
      <w:proofErr w:type="spellEnd"/>
      <w:r w:rsidRPr="006A0F5C">
        <w:rPr>
          <w:i/>
        </w:rPr>
        <w:t xml:space="preserve"> </w:t>
      </w:r>
      <w:proofErr w:type="spellStart"/>
      <w:r w:rsidRPr="006A0F5C">
        <w:rPr>
          <w:i/>
        </w:rPr>
        <w:t>Pi</w:t>
      </w:r>
      <w:proofErr w:type="spellEnd"/>
      <w:r>
        <w:t xml:space="preserve"> como central de processamento</w:t>
      </w:r>
      <w:bookmarkEnd w:id="66"/>
    </w:p>
    <w:p w14:paraId="77411121" w14:textId="7C908C0C" w:rsidR="006A0F5C" w:rsidRDefault="00F363E3" w:rsidP="006A0F5C">
      <w:pPr>
        <w:ind w:firstLine="720"/>
      </w:pPr>
      <w:r>
        <w:t xml:space="preserve">Como o modelo </w:t>
      </w:r>
      <w:proofErr w:type="spellStart"/>
      <w:r>
        <w:rPr>
          <w:i/>
        </w:rPr>
        <w:t>Raspberry</w:t>
      </w:r>
      <w:proofErr w:type="spellEnd"/>
      <w:r>
        <w:rPr>
          <w:i/>
        </w:rPr>
        <w:t xml:space="preserve"> </w:t>
      </w:r>
      <w:proofErr w:type="spellStart"/>
      <w:r>
        <w:rPr>
          <w:i/>
        </w:rPr>
        <w:t>Pi</w:t>
      </w:r>
      <w:proofErr w:type="spellEnd"/>
      <w:r>
        <w:rPr>
          <w:i/>
        </w:rPr>
        <w:t xml:space="preserve"> 1 </w:t>
      </w:r>
      <w:proofErr w:type="spellStart"/>
      <w:r>
        <w:rPr>
          <w:i/>
        </w:rPr>
        <w:t>Model</w:t>
      </w:r>
      <w:proofErr w:type="spellEnd"/>
      <w:r>
        <w:rPr>
          <w:i/>
        </w:rPr>
        <w:t xml:space="preserve"> B</w:t>
      </w:r>
      <w:r>
        <w:t xml:space="preserve"> utilizado não possui </w:t>
      </w:r>
      <w:r w:rsidR="00A23CAB">
        <w:rPr>
          <w:i/>
        </w:rPr>
        <w:t>B</w:t>
      </w:r>
      <w:r>
        <w:rPr>
          <w:i/>
        </w:rPr>
        <w:t xml:space="preserve">luetooth </w:t>
      </w:r>
      <w:r>
        <w:t xml:space="preserve">integrado em seu circuito, </w:t>
      </w:r>
      <w:r w:rsidR="000D3584">
        <w:t>foi preciso ligá-lo</w:t>
      </w:r>
      <w:r>
        <w:t xml:space="preserve"> </w:t>
      </w:r>
      <w:r w:rsidR="000D3584">
        <w:t>a</w:t>
      </w:r>
      <w:r>
        <w:t xml:space="preserve">o módulo HM-10. Semelhante ao procedimento com o </w:t>
      </w:r>
      <w:proofErr w:type="spellStart"/>
      <w:r>
        <w:rPr>
          <w:i/>
        </w:rPr>
        <w:t>Arduino</w:t>
      </w:r>
      <w:proofErr w:type="spellEnd"/>
      <w:r w:rsidR="000D3584">
        <w:t xml:space="preserve">, é necessário ligar os pinos 1 (+3.3V), 6 (terra), 8 (TX) e 10 (RX) das </w:t>
      </w:r>
      <w:proofErr w:type="spellStart"/>
      <w:r w:rsidR="000D3584">
        <w:rPr>
          <w:i/>
        </w:rPr>
        <w:t>Raspberry</w:t>
      </w:r>
      <w:proofErr w:type="spellEnd"/>
      <w:r w:rsidR="000D3584">
        <w:rPr>
          <w:i/>
        </w:rPr>
        <w:t xml:space="preserve"> </w:t>
      </w:r>
      <w:proofErr w:type="spellStart"/>
      <w:r w:rsidR="000D3584">
        <w:rPr>
          <w:i/>
        </w:rPr>
        <w:t>Pi</w:t>
      </w:r>
      <w:proofErr w:type="spellEnd"/>
      <w:r w:rsidR="000D3584">
        <w:t xml:space="preserve"> nos pinos 12 (VCC), 13 (terra), 2 (RX), 1 (TX), e do HM-10 respectivamente.</w:t>
      </w:r>
      <w:r w:rsidR="00F50E45">
        <w:t xml:space="preserve"> </w:t>
      </w:r>
    </w:p>
    <w:p w14:paraId="163B154E" w14:textId="77777777" w:rsidR="00F50E45" w:rsidRDefault="00F50E45" w:rsidP="006A0F5C">
      <w:pPr>
        <w:ind w:firstLine="720"/>
      </w:pPr>
      <w:r>
        <w:t xml:space="preserve">Os algoritmos criados para serem executados na </w:t>
      </w:r>
      <w:proofErr w:type="spellStart"/>
      <w:r>
        <w:rPr>
          <w:i/>
        </w:rPr>
        <w:t>Raspberry</w:t>
      </w:r>
      <w:proofErr w:type="spellEnd"/>
      <w:r>
        <w:rPr>
          <w:i/>
        </w:rPr>
        <w:t xml:space="preserve"> </w:t>
      </w:r>
      <w:proofErr w:type="spellStart"/>
      <w:r>
        <w:rPr>
          <w:i/>
        </w:rPr>
        <w:t>Pi</w:t>
      </w:r>
      <w:proofErr w:type="spellEnd"/>
      <w:r>
        <w:rPr>
          <w:i/>
        </w:rPr>
        <w:t xml:space="preserve"> </w:t>
      </w:r>
      <w:r>
        <w:t xml:space="preserve">utilizam a linguagem C, juntamente com a biblioteca </w:t>
      </w:r>
      <w:proofErr w:type="spellStart"/>
      <w:r w:rsidRPr="00A23CAB">
        <w:rPr>
          <w:i/>
        </w:rPr>
        <w:t>wiringSerial</w:t>
      </w:r>
      <w:proofErr w:type="spellEnd"/>
      <w:r>
        <w:t xml:space="preserve">, que permite fazer a comunicação serial com o módulo HM-10. Um ponto de atenção é que esse módulo utilizado atua como um </w:t>
      </w:r>
      <w:r>
        <w:rPr>
          <w:i/>
        </w:rPr>
        <w:t>scanner</w:t>
      </w:r>
      <w:r>
        <w:t xml:space="preserve"> de </w:t>
      </w:r>
      <w:proofErr w:type="spellStart"/>
      <w:r>
        <w:rPr>
          <w:i/>
        </w:rPr>
        <w:t>beacons</w:t>
      </w:r>
      <w:proofErr w:type="spellEnd"/>
      <w:r>
        <w:t>, portanto é configurado de maneira distinta:</w:t>
      </w:r>
    </w:p>
    <w:p w14:paraId="73ACFD9E" w14:textId="77777777" w:rsidR="00F50E45" w:rsidRPr="00F50E45" w:rsidRDefault="00F50E45" w:rsidP="00BB0AD0">
      <w:pPr>
        <w:numPr>
          <w:ilvl w:val="0"/>
          <w:numId w:val="9"/>
        </w:numPr>
        <w:ind w:left="1080"/>
        <w:rPr>
          <w:b/>
        </w:rPr>
      </w:pPr>
      <w:r w:rsidRPr="00F50E45">
        <w:rPr>
          <w:b/>
        </w:rPr>
        <w:t>AT+ROLE1:</w:t>
      </w:r>
      <w:r>
        <w:rPr>
          <w:b/>
        </w:rPr>
        <w:t xml:space="preserve"> </w:t>
      </w:r>
      <w:r w:rsidR="0076761D">
        <w:t>F</w:t>
      </w:r>
      <w:r>
        <w:t>az o módulo atuar como Mestre central.</w:t>
      </w:r>
    </w:p>
    <w:p w14:paraId="4E8A7DA6" w14:textId="77777777" w:rsidR="00F50E45" w:rsidRPr="0076761D" w:rsidRDefault="0076761D" w:rsidP="00BB0AD0">
      <w:pPr>
        <w:numPr>
          <w:ilvl w:val="0"/>
          <w:numId w:val="9"/>
        </w:numPr>
        <w:ind w:left="1080"/>
        <w:rPr>
          <w:b/>
        </w:rPr>
      </w:pPr>
      <w:r>
        <w:rPr>
          <w:b/>
        </w:rPr>
        <w:t xml:space="preserve">AT+IMME1: </w:t>
      </w:r>
      <w:r>
        <w:t xml:space="preserve">Quando o módulo é ligado, responde apenas aos comandos AT, e não faz mais nada até </w:t>
      </w:r>
      <w:r w:rsidRPr="0076761D">
        <w:rPr>
          <w:b/>
        </w:rPr>
        <w:t>AT + START</w:t>
      </w:r>
      <w:r>
        <w:rPr>
          <w:b/>
        </w:rPr>
        <w:t xml:space="preserve"> </w:t>
      </w:r>
      <w:r>
        <w:t>for recebido.</w:t>
      </w:r>
    </w:p>
    <w:p w14:paraId="32032ED5" w14:textId="77777777" w:rsidR="0076761D" w:rsidRDefault="0076761D" w:rsidP="0076761D">
      <w:pPr>
        <w:ind w:firstLine="720"/>
      </w:pPr>
      <w:r>
        <w:lastRenderedPageBreak/>
        <w:t xml:space="preserve">Esta configuração permite a utilização do comando </w:t>
      </w:r>
      <w:r>
        <w:rPr>
          <w:b/>
        </w:rPr>
        <w:t>AT+</w:t>
      </w:r>
      <w:proofErr w:type="gramStart"/>
      <w:r>
        <w:rPr>
          <w:b/>
        </w:rPr>
        <w:t>DISI?</w:t>
      </w:r>
      <w:r>
        <w:t>,</w:t>
      </w:r>
      <w:proofErr w:type="gramEnd"/>
      <w:r>
        <w:rPr>
          <w:b/>
        </w:rPr>
        <w:t xml:space="preserve"> </w:t>
      </w:r>
      <w:r>
        <w:t xml:space="preserve">na qual o HM-10 realiza um </w:t>
      </w:r>
      <w:proofErr w:type="spellStart"/>
      <w:r>
        <w:rPr>
          <w:i/>
        </w:rPr>
        <w:t>scan</w:t>
      </w:r>
      <w:proofErr w:type="spellEnd"/>
      <w:r w:rsidR="00B21995">
        <w:t xml:space="preserve"> no ambiente, recebendo um pacote de dados de </w:t>
      </w:r>
      <w:r w:rsidR="00B21995" w:rsidRPr="00B21995">
        <w:t>cada</w:t>
      </w:r>
      <w:r w:rsidR="00B21995">
        <w:rPr>
          <w:i/>
        </w:rPr>
        <w:t xml:space="preserve"> </w:t>
      </w:r>
      <w:proofErr w:type="spellStart"/>
      <w:r w:rsidR="00B21995">
        <w:rPr>
          <w:i/>
        </w:rPr>
        <w:t>beacon</w:t>
      </w:r>
      <w:proofErr w:type="spellEnd"/>
      <w:r w:rsidR="00B21995">
        <w:rPr>
          <w:i/>
        </w:rPr>
        <w:t>,</w:t>
      </w:r>
      <w:r w:rsidR="00B21995">
        <w:t xml:space="preserve"> contendo sete</w:t>
      </w:r>
      <w:r w:rsidR="00782F88">
        <w:t xml:space="preserve"> parâmetros:</w:t>
      </w:r>
    </w:p>
    <w:p w14:paraId="3F287FF0" w14:textId="77777777" w:rsidR="00782F88" w:rsidRPr="00782F88" w:rsidRDefault="00782F88" w:rsidP="00BB0AD0">
      <w:pPr>
        <w:numPr>
          <w:ilvl w:val="0"/>
          <w:numId w:val="10"/>
        </w:numPr>
        <w:rPr>
          <w:b/>
        </w:rPr>
      </w:pPr>
      <w:r w:rsidRPr="00782F88">
        <w:rPr>
          <w:b/>
        </w:rPr>
        <w:t xml:space="preserve">ID de Fábrica: </w:t>
      </w:r>
      <w:r w:rsidR="00490BE4">
        <w:t xml:space="preserve">campo com 8 caracteres alfanuméricos. </w:t>
      </w:r>
      <w:r>
        <w:t>Não utilizado no trabalho.</w:t>
      </w:r>
    </w:p>
    <w:p w14:paraId="0FC0FCDF" w14:textId="77777777" w:rsidR="00782F88" w:rsidRPr="00782F88" w:rsidRDefault="00782F88" w:rsidP="00BB0AD0">
      <w:pPr>
        <w:numPr>
          <w:ilvl w:val="0"/>
          <w:numId w:val="10"/>
        </w:numPr>
        <w:rPr>
          <w:b/>
        </w:rPr>
      </w:pPr>
      <w:r>
        <w:rPr>
          <w:b/>
        </w:rPr>
        <w:t xml:space="preserve">UUID: </w:t>
      </w:r>
      <w:r w:rsidR="00490BE4">
        <w:t>Campo com 32 caracteres alfanuméricos. Não</w:t>
      </w:r>
      <w:r>
        <w:t xml:space="preserve"> utilizado no trabalho.</w:t>
      </w:r>
    </w:p>
    <w:p w14:paraId="79B1B2F3" w14:textId="77777777" w:rsidR="00782F88" w:rsidRPr="00782F88" w:rsidRDefault="00782F88" w:rsidP="00BB0AD0">
      <w:pPr>
        <w:numPr>
          <w:ilvl w:val="0"/>
          <w:numId w:val="10"/>
        </w:numPr>
        <w:rPr>
          <w:b/>
        </w:rPr>
      </w:pPr>
      <w:r>
        <w:rPr>
          <w:b/>
        </w:rPr>
        <w:t xml:space="preserve">Major: </w:t>
      </w:r>
      <w:r w:rsidR="00490BE4">
        <w:t xml:space="preserve">Campo com 4 caracteres alfanuméricos. </w:t>
      </w:r>
      <w:r>
        <w:t>Não utilizado no trabalho.</w:t>
      </w:r>
    </w:p>
    <w:p w14:paraId="312B2078" w14:textId="77777777" w:rsidR="00782F88" w:rsidRPr="00782F88" w:rsidRDefault="00782F88" w:rsidP="00BB0AD0">
      <w:pPr>
        <w:numPr>
          <w:ilvl w:val="0"/>
          <w:numId w:val="10"/>
        </w:numPr>
        <w:rPr>
          <w:b/>
        </w:rPr>
      </w:pPr>
      <w:proofErr w:type="spellStart"/>
      <w:r>
        <w:rPr>
          <w:b/>
        </w:rPr>
        <w:t>Minor</w:t>
      </w:r>
      <w:proofErr w:type="spellEnd"/>
      <w:r>
        <w:rPr>
          <w:b/>
        </w:rPr>
        <w:t xml:space="preserve">: </w:t>
      </w:r>
      <w:r w:rsidR="00490BE4">
        <w:t xml:space="preserve">Campo com 4 caracteres alfanuméricos. </w:t>
      </w:r>
      <w:r>
        <w:t>Não utilizado no trabalho.</w:t>
      </w:r>
    </w:p>
    <w:p w14:paraId="5E896FBD" w14:textId="77777777" w:rsidR="00782F88" w:rsidRPr="00782F88" w:rsidRDefault="00782F88" w:rsidP="00BB0AD0">
      <w:pPr>
        <w:numPr>
          <w:ilvl w:val="0"/>
          <w:numId w:val="10"/>
        </w:numPr>
        <w:rPr>
          <w:b/>
        </w:rPr>
      </w:pPr>
      <w:r>
        <w:rPr>
          <w:b/>
        </w:rPr>
        <w:t>TX Power:</w:t>
      </w:r>
      <w:r w:rsidR="00490BE4">
        <w:rPr>
          <w:b/>
        </w:rPr>
        <w:t xml:space="preserve"> </w:t>
      </w:r>
      <w:r w:rsidR="00490BE4">
        <w:t>Campo com 2 caracteres alfanuméricos</w:t>
      </w:r>
      <w:r w:rsidR="00B21995">
        <w:t xml:space="preserve"> (valor em hexadecimal)</w:t>
      </w:r>
      <w:r w:rsidR="00490BE4">
        <w:t>.</w:t>
      </w:r>
      <w:r w:rsidR="00490BE4">
        <w:rPr>
          <w:b/>
        </w:rPr>
        <w:t xml:space="preserve"> </w:t>
      </w:r>
      <w:r>
        <w:t xml:space="preserve">Necessário para medir a distância entre o </w:t>
      </w:r>
      <w:proofErr w:type="spellStart"/>
      <w:r>
        <w:rPr>
          <w:i/>
        </w:rPr>
        <w:t>beacon</w:t>
      </w:r>
      <w:proofErr w:type="spellEnd"/>
      <w:r>
        <w:rPr>
          <w:i/>
        </w:rPr>
        <w:t xml:space="preserve"> </w:t>
      </w:r>
      <w:r>
        <w:t xml:space="preserve">e </w:t>
      </w:r>
      <w:proofErr w:type="spellStart"/>
      <w:r w:rsidRPr="00782F88">
        <w:rPr>
          <w:i/>
        </w:rPr>
        <w:t>Raspberry</w:t>
      </w:r>
      <w:proofErr w:type="spellEnd"/>
      <w:r w:rsidRPr="00782F88">
        <w:rPr>
          <w:i/>
        </w:rPr>
        <w:t xml:space="preserve"> </w:t>
      </w:r>
      <w:proofErr w:type="spellStart"/>
      <w:r w:rsidRPr="00782F88">
        <w:rPr>
          <w:i/>
        </w:rPr>
        <w:t>Pi</w:t>
      </w:r>
      <w:proofErr w:type="spellEnd"/>
      <w:r>
        <w:rPr>
          <w:i/>
        </w:rPr>
        <w:t>.</w:t>
      </w:r>
    </w:p>
    <w:p w14:paraId="59907ED3" w14:textId="77777777" w:rsidR="00782F88" w:rsidRPr="00782F88" w:rsidRDefault="00782F88" w:rsidP="00BB0AD0">
      <w:pPr>
        <w:numPr>
          <w:ilvl w:val="0"/>
          <w:numId w:val="10"/>
        </w:numPr>
        <w:rPr>
          <w:b/>
        </w:rPr>
      </w:pPr>
      <w:r>
        <w:rPr>
          <w:b/>
        </w:rPr>
        <w:t xml:space="preserve">Endereço MAC: </w:t>
      </w:r>
      <w:r w:rsidR="00B21995">
        <w:t xml:space="preserve">Campo com 12 caracteres alfanuméricos. </w:t>
      </w:r>
      <w:r>
        <w:t>Endereço único de cada módulo, usado para identificação.</w:t>
      </w:r>
    </w:p>
    <w:p w14:paraId="175E4457" w14:textId="77777777" w:rsidR="00782F88" w:rsidRPr="0062244E" w:rsidRDefault="00782F88" w:rsidP="00BB0AD0">
      <w:pPr>
        <w:numPr>
          <w:ilvl w:val="0"/>
          <w:numId w:val="10"/>
        </w:numPr>
        <w:rPr>
          <w:b/>
        </w:rPr>
      </w:pPr>
      <w:r>
        <w:rPr>
          <w:b/>
        </w:rPr>
        <w:t xml:space="preserve">RSSI: </w:t>
      </w:r>
      <w:r w:rsidR="00B21995">
        <w:t xml:space="preserve">Campo com 4 caracteres alfanuméricos. </w:t>
      </w:r>
      <w:r>
        <w:t xml:space="preserve">Intensidade do sinal do </w:t>
      </w:r>
      <w:proofErr w:type="spellStart"/>
      <w:r>
        <w:rPr>
          <w:i/>
        </w:rPr>
        <w:t>beacon</w:t>
      </w:r>
      <w:proofErr w:type="spellEnd"/>
      <w:r>
        <w:t>. Usado como parâmetro para medição de distância.</w:t>
      </w:r>
    </w:p>
    <w:p w14:paraId="16706F5C" w14:textId="77777777" w:rsidR="0062244E" w:rsidRPr="0062244E" w:rsidRDefault="0062244E" w:rsidP="0062244E">
      <w:pPr>
        <w:ind w:firstLine="720"/>
      </w:pPr>
      <w:r>
        <w:t xml:space="preserve">O </w:t>
      </w:r>
      <w:r w:rsidR="00B21995">
        <w:t>padrão</w:t>
      </w:r>
      <w:r>
        <w:t xml:space="preserve"> </w:t>
      </w:r>
      <w:r w:rsidR="00B21995">
        <w:t xml:space="preserve">da </w:t>
      </w:r>
      <w:proofErr w:type="spellStart"/>
      <w:r w:rsidR="00B21995">
        <w:t>string</w:t>
      </w:r>
      <w:proofErr w:type="spellEnd"/>
      <w:r w:rsidR="00B21995">
        <w:t xml:space="preserve"> </w:t>
      </w:r>
      <w:r w:rsidR="002E4133">
        <w:t xml:space="preserve">da resposta é: </w:t>
      </w:r>
      <w:r w:rsidR="002E4133" w:rsidRPr="002E4133">
        <w:rPr>
          <w:b/>
        </w:rPr>
        <w:t>OK+DISI</w:t>
      </w:r>
      <w:r w:rsidR="002E4133">
        <w:rPr>
          <w:b/>
        </w:rPr>
        <w:t xml:space="preserve"> | </w:t>
      </w:r>
      <w:r w:rsidR="002E4133" w:rsidRPr="002E4133">
        <w:rPr>
          <w:b/>
        </w:rPr>
        <w:t xml:space="preserve">OK+DISC: ID de Fábrica: UUID: Major | </w:t>
      </w:r>
      <w:proofErr w:type="spellStart"/>
      <w:r w:rsidR="002E4133" w:rsidRPr="002E4133">
        <w:rPr>
          <w:b/>
        </w:rPr>
        <w:t>Minor</w:t>
      </w:r>
      <w:proofErr w:type="spellEnd"/>
      <w:r w:rsidR="002E4133" w:rsidRPr="002E4133">
        <w:rPr>
          <w:b/>
        </w:rPr>
        <w:t xml:space="preserve"> | TX Power: Endere</w:t>
      </w:r>
      <w:r w:rsidR="002E4133">
        <w:rPr>
          <w:b/>
        </w:rPr>
        <w:t>ço MAC</w:t>
      </w:r>
      <w:r w:rsidR="002E4133" w:rsidRPr="002E4133">
        <w:rPr>
          <w:b/>
        </w:rPr>
        <w:t>: RSSI</w:t>
      </w:r>
      <w:r w:rsidR="002E4133">
        <w:rPr>
          <w:b/>
        </w:rPr>
        <w:t xml:space="preserve"> |</w:t>
      </w:r>
      <w:r w:rsidR="002E4133" w:rsidRPr="002E4133">
        <w:rPr>
          <w:b/>
        </w:rPr>
        <w:t xml:space="preserve"> OK+DISCE</w:t>
      </w:r>
    </w:p>
    <w:p w14:paraId="726CE746" w14:textId="77777777" w:rsidR="009C5E98" w:rsidRDefault="005035E6" w:rsidP="00CF7733">
      <w:pPr>
        <w:ind w:firstLine="708"/>
      </w:pPr>
      <w:r>
        <w:t>Com o mó</w:t>
      </w:r>
      <w:r w:rsidR="00A936C3" w:rsidRPr="00A936C3">
        <w:t>dulo HM-10 configurado</w:t>
      </w:r>
      <w:r w:rsidR="00A936C3">
        <w:t xml:space="preserve"> devidamente, foi desenvolvido as funções para que a </w:t>
      </w:r>
      <w:proofErr w:type="spellStart"/>
      <w:r w:rsidR="00A936C3">
        <w:rPr>
          <w:i/>
        </w:rPr>
        <w:t>Raspberry</w:t>
      </w:r>
      <w:proofErr w:type="spellEnd"/>
      <w:r w:rsidR="00A936C3">
        <w:rPr>
          <w:i/>
        </w:rPr>
        <w:t xml:space="preserve"> </w:t>
      </w:r>
      <w:proofErr w:type="spellStart"/>
      <w:r w:rsidR="00A936C3">
        <w:rPr>
          <w:i/>
        </w:rPr>
        <w:t>Pi</w:t>
      </w:r>
      <w:proofErr w:type="spellEnd"/>
      <w:r w:rsidR="00A936C3">
        <w:t xml:space="preserve"> se tornar o sistema central de processamento dos dados proveniente dos </w:t>
      </w:r>
      <w:proofErr w:type="spellStart"/>
      <w:r w:rsidR="00A936C3">
        <w:rPr>
          <w:i/>
        </w:rPr>
        <w:t>beacons</w:t>
      </w:r>
      <w:proofErr w:type="spellEnd"/>
      <w:r w:rsidR="00970B47">
        <w:t>, descritos a seguir.</w:t>
      </w:r>
    </w:p>
    <w:p w14:paraId="56F153E0" w14:textId="77777777" w:rsidR="009C5E98" w:rsidRDefault="009C5E98" w:rsidP="009C5E98"/>
    <w:p w14:paraId="032BA480" w14:textId="77777777" w:rsidR="009C5E98" w:rsidRPr="00467DA2" w:rsidRDefault="00CF7733" w:rsidP="00741198">
      <w:pPr>
        <w:pStyle w:val="Heading3"/>
        <w:rPr>
          <w:lang w:val="pt-BR"/>
        </w:rPr>
      </w:pPr>
      <w:bookmarkStart w:id="67" w:name="_Toc466237696"/>
      <w:r w:rsidRPr="00467DA2">
        <w:rPr>
          <w:lang w:val="pt-BR"/>
        </w:rPr>
        <w:t>4.3.1</w:t>
      </w:r>
      <w:r w:rsidR="009C5E98" w:rsidRPr="00467DA2">
        <w:rPr>
          <w:lang w:val="pt-BR"/>
        </w:rPr>
        <w:t xml:space="preserve">. Função </w:t>
      </w:r>
      <w:proofErr w:type="spellStart"/>
      <w:r w:rsidR="009C5E98" w:rsidRPr="00467DA2">
        <w:rPr>
          <w:lang w:val="pt-BR"/>
        </w:rPr>
        <w:t>iniciaSerial</w:t>
      </w:r>
      <w:bookmarkEnd w:id="67"/>
      <w:proofErr w:type="spellEnd"/>
    </w:p>
    <w:p w14:paraId="3C527A19" w14:textId="77777777" w:rsidR="009C5E98" w:rsidRPr="009C5E98" w:rsidRDefault="009C5E98" w:rsidP="009C5E98">
      <w:pPr>
        <w:rPr>
          <w:b/>
        </w:rPr>
      </w:pPr>
      <w:proofErr w:type="spellStart"/>
      <w:proofErr w:type="gramStart"/>
      <w:r w:rsidRPr="009C5E98">
        <w:rPr>
          <w:b/>
        </w:rPr>
        <w:t>int</w:t>
      </w:r>
      <w:proofErr w:type="spellEnd"/>
      <w:proofErr w:type="gramEnd"/>
      <w:r w:rsidRPr="009C5E98">
        <w:rPr>
          <w:b/>
        </w:rPr>
        <w:t xml:space="preserve"> </w:t>
      </w:r>
      <w:proofErr w:type="spellStart"/>
      <w:r w:rsidR="00490BE4">
        <w:rPr>
          <w:b/>
        </w:rPr>
        <w:t>iniciaSerial</w:t>
      </w:r>
      <w:proofErr w:type="spellEnd"/>
      <w:r w:rsidR="00490BE4">
        <w:rPr>
          <w:b/>
        </w:rPr>
        <w:t xml:space="preserve"> (char *</w:t>
      </w:r>
      <w:proofErr w:type="spellStart"/>
      <w:r w:rsidR="00490BE4">
        <w:rPr>
          <w:b/>
        </w:rPr>
        <w:t>msg</w:t>
      </w:r>
      <w:proofErr w:type="spellEnd"/>
      <w:r w:rsidR="00490BE4">
        <w:rPr>
          <w:b/>
        </w:rPr>
        <w:t>)</w:t>
      </w:r>
    </w:p>
    <w:p w14:paraId="4322E262" w14:textId="77777777" w:rsidR="009C5E98" w:rsidRDefault="00490BE4" w:rsidP="009C5E98">
      <w:r>
        <w:t xml:space="preserve">A função </w:t>
      </w:r>
      <w:proofErr w:type="spellStart"/>
      <w:r>
        <w:t>iniciaSerial</w:t>
      </w:r>
      <w:proofErr w:type="spellEnd"/>
      <w:r>
        <w:t xml:space="preserve"> </w:t>
      </w:r>
      <w:r w:rsidR="007C7D5F">
        <w:t>estabelece</w:t>
      </w:r>
      <w:r w:rsidR="009C5E98">
        <w:t xml:space="preserve"> comunicação </w:t>
      </w:r>
      <w:r w:rsidR="007C7D5F">
        <w:t xml:space="preserve">com a porta </w:t>
      </w:r>
      <w:r w:rsidR="009C5E98">
        <w:t xml:space="preserve">serial com </w:t>
      </w:r>
      <w:proofErr w:type="spellStart"/>
      <w:r w:rsidR="009C5E98">
        <w:rPr>
          <w:i/>
        </w:rPr>
        <w:t>baud</w:t>
      </w:r>
      <w:proofErr w:type="spellEnd"/>
      <w:r w:rsidR="009C5E98">
        <w:rPr>
          <w:i/>
        </w:rPr>
        <w:t xml:space="preserve"> rate</w:t>
      </w:r>
      <w:r>
        <w:t xml:space="preserve"> de 9600</w:t>
      </w:r>
      <w:r w:rsidR="009C5E98">
        <w:t xml:space="preserve"> e envia o comando “AT+</w:t>
      </w:r>
      <w:proofErr w:type="gramStart"/>
      <w:r w:rsidR="009C5E98">
        <w:t>DISI?”</w:t>
      </w:r>
      <w:proofErr w:type="gramEnd"/>
      <w:r w:rsidR="009C5E98">
        <w:t xml:space="preserve"> </w:t>
      </w:r>
      <w:proofErr w:type="gramStart"/>
      <w:r w:rsidR="009C5E98">
        <w:t>para</w:t>
      </w:r>
      <w:proofErr w:type="gramEnd"/>
      <w:r w:rsidR="009C5E98">
        <w:t xml:space="preserve"> o módulo HM-10. A resposta obtida é </w:t>
      </w:r>
      <w:r w:rsidR="009C5E98">
        <w:lastRenderedPageBreak/>
        <w:t>armazenada</w:t>
      </w:r>
      <w:r w:rsidR="0062244E">
        <w:t xml:space="preserve"> em forma de </w:t>
      </w:r>
      <w:proofErr w:type="spellStart"/>
      <w:r w:rsidR="0062244E">
        <w:rPr>
          <w:i/>
        </w:rPr>
        <w:t>string</w:t>
      </w:r>
      <w:proofErr w:type="spellEnd"/>
      <w:r w:rsidR="009C5E98">
        <w:t xml:space="preserve"> no </w:t>
      </w:r>
      <w:proofErr w:type="spellStart"/>
      <w:r w:rsidR="009C5E98" w:rsidRPr="009C5E98">
        <w:rPr>
          <w:i/>
        </w:rPr>
        <w:t>array</w:t>
      </w:r>
      <w:proofErr w:type="spellEnd"/>
      <w:r w:rsidR="009C5E98">
        <w:t xml:space="preserve"> </w:t>
      </w:r>
      <w:proofErr w:type="spellStart"/>
      <w:r w:rsidR="009C5E98" w:rsidRPr="009C5E98">
        <w:rPr>
          <w:b/>
        </w:rPr>
        <w:t>msg</w:t>
      </w:r>
      <w:proofErr w:type="spellEnd"/>
      <w:r w:rsidR="009C5E98">
        <w:t xml:space="preserve"> passado por parâmetro. Caso ocorra erro na comunicação ou no recebimento dos dados é retornado -1, caso contrário retorna 1.</w:t>
      </w:r>
    </w:p>
    <w:p w14:paraId="2C539727" w14:textId="77777777" w:rsidR="0062244E" w:rsidRDefault="0062244E" w:rsidP="009C5E98"/>
    <w:p w14:paraId="1DDA8CEF" w14:textId="77777777" w:rsidR="0062244E" w:rsidRDefault="00CF7733" w:rsidP="00741198">
      <w:pPr>
        <w:pStyle w:val="Heading3"/>
      </w:pPr>
      <w:bookmarkStart w:id="68" w:name="_Toc466237697"/>
      <w:r>
        <w:t>4.3</w:t>
      </w:r>
      <w:r w:rsidR="005035E6">
        <w:t>.2</w:t>
      </w:r>
      <w:r w:rsidR="0062244E" w:rsidRPr="009C5E98">
        <w:t xml:space="preserve">. </w:t>
      </w:r>
      <w:proofErr w:type="spellStart"/>
      <w:r w:rsidR="0062244E" w:rsidRPr="009C5E98">
        <w:t>Função</w:t>
      </w:r>
      <w:proofErr w:type="spellEnd"/>
      <w:r w:rsidR="0062244E" w:rsidRPr="009C5E98">
        <w:t xml:space="preserve"> </w:t>
      </w:r>
      <w:proofErr w:type="spellStart"/>
      <w:r w:rsidR="0062244E">
        <w:t>contaBeacon</w:t>
      </w:r>
      <w:bookmarkEnd w:id="68"/>
      <w:proofErr w:type="spellEnd"/>
    </w:p>
    <w:p w14:paraId="645D7787" w14:textId="77777777" w:rsidR="0062244E" w:rsidRPr="0062244E" w:rsidRDefault="0062244E" w:rsidP="0062244E">
      <w:pPr>
        <w:rPr>
          <w:b/>
        </w:rPr>
      </w:pPr>
      <w:proofErr w:type="spellStart"/>
      <w:proofErr w:type="gramStart"/>
      <w:r w:rsidRPr="0062244E">
        <w:rPr>
          <w:b/>
        </w:rPr>
        <w:t>int</w:t>
      </w:r>
      <w:proofErr w:type="spellEnd"/>
      <w:proofErr w:type="gramEnd"/>
      <w:r w:rsidRPr="0062244E">
        <w:rPr>
          <w:b/>
        </w:rPr>
        <w:t xml:space="preserve"> </w:t>
      </w:r>
      <w:proofErr w:type="spellStart"/>
      <w:r w:rsidRPr="0062244E">
        <w:rPr>
          <w:b/>
        </w:rPr>
        <w:t>contaBeacon</w:t>
      </w:r>
      <w:proofErr w:type="spellEnd"/>
      <w:r w:rsidR="00741198">
        <w:rPr>
          <w:b/>
        </w:rPr>
        <w:t xml:space="preserve"> </w:t>
      </w:r>
      <w:r w:rsidR="00490BE4">
        <w:rPr>
          <w:b/>
        </w:rPr>
        <w:t>(char *</w:t>
      </w:r>
      <w:proofErr w:type="spellStart"/>
      <w:r w:rsidR="00490BE4">
        <w:rPr>
          <w:b/>
        </w:rPr>
        <w:t>msg</w:t>
      </w:r>
      <w:proofErr w:type="spellEnd"/>
      <w:r w:rsidR="00490BE4">
        <w:rPr>
          <w:b/>
        </w:rPr>
        <w:t>)</w:t>
      </w:r>
    </w:p>
    <w:p w14:paraId="70BF538D" w14:textId="77777777" w:rsidR="0062244E" w:rsidRDefault="0062244E" w:rsidP="0062244E">
      <w:pPr>
        <w:ind w:firstLine="720"/>
      </w:pPr>
      <w:r>
        <w:t xml:space="preserve">Faz a contagem </w:t>
      </w:r>
      <w:r w:rsidR="0061414C">
        <w:t>do número de que a</w:t>
      </w:r>
      <w:r>
        <w:t xml:space="preserve"> vezes a </w:t>
      </w:r>
      <w:proofErr w:type="spellStart"/>
      <w:r>
        <w:rPr>
          <w:i/>
        </w:rPr>
        <w:t>string</w:t>
      </w:r>
      <w:proofErr w:type="spellEnd"/>
      <w:r>
        <w:rPr>
          <w:i/>
        </w:rPr>
        <w:t xml:space="preserve"> </w:t>
      </w:r>
      <w:r>
        <w:t>“OK+</w:t>
      </w:r>
      <w:proofErr w:type="gramStart"/>
      <w:r>
        <w:t>DISC</w:t>
      </w:r>
      <w:r w:rsidR="002E4133">
        <w:t>:</w:t>
      </w:r>
      <w:r>
        <w:t>”</w:t>
      </w:r>
      <w:proofErr w:type="gramEnd"/>
      <w:r>
        <w:t xml:space="preserve"> aparece no </w:t>
      </w:r>
      <w:proofErr w:type="spellStart"/>
      <w:r>
        <w:rPr>
          <w:i/>
        </w:rPr>
        <w:t>array</w:t>
      </w:r>
      <w:proofErr w:type="spellEnd"/>
      <w:r>
        <w:rPr>
          <w:i/>
        </w:rPr>
        <w:t xml:space="preserve"> </w:t>
      </w:r>
      <w:proofErr w:type="spellStart"/>
      <w:r w:rsidRPr="0062244E">
        <w:rPr>
          <w:b/>
        </w:rPr>
        <w:t>msg</w:t>
      </w:r>
      <w:proofErr w:type="spellEnd"/>
      <w:r>
        <w:t xml:space="preserve"> passado por parâmetro. </w:t>
      </w:r>
      <w:r w:rsidR="002E4133">
        <w:t xml:space="preserve">O motivo é que a resposta obtida do </w:t>
      </w:r>
      <w:proofErr w:type="spellStart"/>
      <w:r w:rsidR="002E4133" w:rsidRPr="002E4133">
        <w:rPr>
          <w:i/>
        </w:rPr>
        <w:t>scan</w:t>
      </w:r>
      <w:proofErr w:type="spellEnd"/>
      <w:r w:rsidR="002E4133">
        <w:t xml:space="preserve"> feita pelo HM-10 inicia com essa sequência de caracteres para cada </w:t>
      </w:r>
      <w:proofErr w:type="spellStart"/>
      <w:r w:rsidR="002E4133">
        <w:rPr>
          <w:i/>
        </w:rPr>
        <w:t>beacon</w:t>
      </w:r>
      <w:proofErr w:type="spellEnd"/>
      <w:r w:rsidR="002E4133">
        <w:rPr>
          <w:i/>
        </w:rPr>
        <w:t xml:space="preserve"> </w:t>
      </w:r>
      <w:r w:rsidR="002E4133">
        <w:t xml:space="preserve">descoberto. </w:t>
      </w:r>
      <w:r w:rsidR="009C636F">
        <w:t>O</w:t>
      </w:r>
      <w:r w:rsidR="002E4133">
        <w:t xml:space="preserve"> </w:t>
      </w:r>
      <w:r w:rsidR="009C636F">
        <w:t xml:space="preserve">retorno é o valor obtido da contagem, equivalente ao número de </w:t>
      </w:r>
      <w:proofErr w:type="spellStart"/>
      <w:r w:rsidR="009C636F" w:rsidRPr="009C636F">
        <w:rPr>
          <w:i/>
        </w:rPr>
        <w:t>beacons</w:t>
      </w:r>
      <w:proofErr w:type="spellEnd"/>
      <w:r w:rsidR="009C636F">
        <w:t xml:space="preserve"> achados.</w:t>
      </w:r>
    </w:p>
    <w:p w14:paraId="76F53C6F" w14:textId="77777777" w:rsidR="00741198" w:rsidRDefault="00741198" w:rsidP="0062244E">
      <w:pPr>
        <w:ind w:firstLine="720"/>
      </w:pPr>
    </w:p>
    <w:p w14:paraId="391C640A" w14:textId="77777777" w:rsidR="00741198" w:rsidRDefault="00CF7733" w:rsidP="00741198">
      <w:pPr>
        <w:pStyle w:val="Heading3"/>
      </w:pPr>
      <w:bookmarkStart w:id="69" w:name="_Toc466237698"/>
      <w:r>
        <w:t>4.3</w:t>
      </w:r>
      <w:r w:rsidR="005035E6">
        <w:t>.3</w:t>
      </w:r>
      <w:r w:rsidR="00741198" w:rsidRPr="009C5E98">
        <w:t xml:space="preserve">. </w:t>
      </w:r>
      <w:proofErr w:type="spellStart"/>
      <w:r w:rsidR="00741198" w:rsidRPr="009C5E98">
        <w:t>Função</w:t>
      </w:r>
      <w:proofErr w:type="spellEnd"/>
      <w:r w:rsidR="00741198" w:rsidRPr="009C5E98">
        <w:t xml:space="preserve"> </w:t>
      </w:r>
      <w:proofErr w:type="spellStart"/>
      <w:r w:rsidR="00741198">
        <w:t>c</w:t>
      </w:r>
      <w:r w:rsidR="00490BE4">
        <w:t>alculaDist</w:t>
      </w:r>
      <w:bookmarkEnd w:id="69"/>
      <w:proofErr w:type="spellEnd"/>
    </w:p>
    <w:p w14:paraId="113694E6" w14:textId="77777777" w:rsidR="00741198" w:rsidRDefault="00741198" w:rsidP="00741198">
      <w:pPr>
        <w:rPr>
          <w:lang w:val="en-US"/>
        </w:rPr>
      </w:pPr>
      <w:proofErr w:type="gramStart"/>
      <w:r w:rsidRPr="00741198">
        <w:rPr>
          <w:b/>
          <w:lang w:val="en-US"/>
        </w:rPr>
        <w:t>double</w:t>
      </w:r>
      <w:proofErr w:type="gramEnd"/>
      <w:r w:rsidRPr="00741198">
        <w:rPr>
          <w:b/>
          <w:lang w:val="en-US"/>
        </w:rPr>
        <w:t xml:space="preserve"> </w:t>
      </w:r>
      <w:proofErr w:type="spellStart"/>
      <w:r w:rsidRPr="00741198">
        <w:rPr>
          <w:b/>
          <w:lang w:val="en-US"/>
        </w:rPr>
        <w:t>calculaDist</w:t>
      </w:r>
      <w:proofErr w:type="spellEnd"/>
      <w:r w:rsidRPr="00741198">
        <w:rPr>
          <w:b/>
          <w:lang w:val="en-US"/>
        </w:rPr>
        <w:t xml:space="preserve"> (</w:t>
      </w:r>
      <w:proofErr w:type="spellStart"/>
      <w:r>
        <w:rPr>
          <w:b/>
          <w:lang w:val="en-US"/>
        </w:rPr>
        <w:t>int</w:t>
      </w:r>
      <w:proofErr w:type="spellEnd"/>
      <w:r>
        <w:rPr>
          <w:b/>
          <w:lang w:val="en-US"/>
        </w:rPr>
        <w:t xml:space="preserve"> RSSI</w:t>
      </w:r>
      <w:r w:rsidRPr="00741198">
        <w:rPr>
          <w:b/>
          <w:lang w:val="en-US"/>
        </w:rPr>
        <w:t xml:space="preserve">, </w:t>
      </w:r>
      <w:proofErr w:type="spellStart"/>
      <w:r>
        <w:rPr>
          <w:b/>
          <w:lang w:val="en-US"/>
        </w:rPr>
        <w:t>int</w:t>
      </w:r>
      <w:proofErr w:type="spellEnd"/>
      <w:r>
        <w:rPr>
          <w:b/>
          <w:lang w:val="en-US"/>
        </w:rPr>
        <w:t xml:space="preserve"> </w:t>
      </w:r>
      <w:proofErr w:type="spellStart"/>
      <w:r>
        <w:rPr>
          <w:b/>
          <w:lang w:val="en-US"/>
        </w:rPr>
        <w:t>TxP</w:t>
      </w:r>
      <w:r w:rsidRPr="00741198">
        <w:rPr>
          <w:b/>
          <w:lang w:val="en-US"/>
        </w:rPr>
        <w:t>ower</w:t>
      </w:r>
      <w:proofErr w:type="spellEnd"/>
      <w:r w:rsidRPr="00741198">
        <w:rPr>
          <w:b/>
          <w:lang w:val="en-US"/>
        </w:rPr>
        <w:t>)</w:t>
      </w:r>
    </w:p>
    <w:p w14:paraId="75FAF70B" w14:textId="77777777" w:rsidR="00741198" w:rsidRDefault="00741198" w:rsidP="00741198">
      <w:r w:rsidRPr="00741198">
        <w:t xml:space="preserve">Calcula a distância entre o </w:t>
      </w:r>
      <w:proofErr w:type="spellStart"/>
      <w:r w:rsidRPr="00741198">
        <w:rPr>
          <w:i/>
        </w:rPr>
        <w:t>beacon</w:t>
      </w:r>
      <w:proofErr w:type="spellEnd"/>
      <w:r w:rsidRPr="00741198">
        <w:rPr>
          <w:i/>
        </w:rPr>
        <w:t xml:space="preserve"> </w:t>
      </w:r>
      <w:r>
        <w:t xml:space="preserve">e </w:t>
      </w:r>
      <w:proofErr w:type="spellStart"/>
      <w:r>
        <w:rPr>
          <w:i/>
        </w:rPr>
        <w:t>Raspberry</w:t>
      </w:r>
      <w:proofErr w:type="spellEnd"/>
      <w:r>
        <w:rPr>
          <w:i/>
        </w:rPr>
        <w:t xml:space="preserve"> </w:t>
      </w:r>
      <w:proofErr w:type="spellStart"/>
      <w:r>
        <w:rPr>
          <w:i/>
        </w:rPr>
        <w:t>Pi</w:t>
      </w:r>
      <w:proofErr w:type="spellEnd"/>
      <w:r>
        <w:t xml:space="preserve"> baseado nos parâmetros da função, sendo o </w:t>
      </w:r>
      <w:r w:rsidRPr="0061414C">
        <w:rPr>
          <w:b/>
        </w:rPr>
        <w:t>RSSI</w:t>
      </w:r>
      <w:r>
        <w:t xml:space="preserve"> o nível do sinal e </w:t>
      </w:r>
      <w:proofErr w:type="spellStart"/>
      <w:r w:rsidRPr="0061414C">
        <w:rPr>
          <w:b/>
        </w:rPr>
        <w:t>TxPower</w:t>
      </w:r>
      <w:proofErr w:type="spellEnd"/>
      <w:r>
        <w:t xml:space="preserve"> o valor de calibragem inerente a cada módulo do </w:t>
      </w:r>
      <w:proofErr w:type="spellStart"/>
      <w:r>
        <w:rPr>
          <w:i/>
        </w:rPr>
        <w:t>beacon</w:t>
      </w:r>
      <w:proofErr w:type="spellEnd"/>
      <w:r>
        <w:t>. O valor retornado é a distância calculada.</w:t>
      </w:r>
    </w:p>
    <w:p w14:paraId="37E469BE" w14:textId="3861EEE3" w:rsidR="0061414C" w:rsidRDefault="0061414C" w:rsidP="0061414C">
      <w:r>
        <w:t>A fórmula utilizada</w:t>
      </w:r>
      <w:r w:rsidR="007A4609">
        <w:t xml:space="preserve"> abaixo, desenvolvida e disponibilizada </w:t>
      </w:r>
      <w:r w:rsidR="00515BEC">
        <w:t xml:space="preserve">pela empresa </w:t>
      </w:r>
      <w:proofErr w:type="spellStart"/>
      <w:r w:rsidR="00515BEC">
        <w:rPr>
          <w:i/>
        </w:rPr>
        <w:t>Radius</w:t>
      </w:r>
      <w:proofErr w:type="spellEnd"/>
      <w:r w:rsidR="00515BEC">
        <w:rPr>
          <w:i/>
        </w:rPr>
        <w:t xml:space="preserve"> Network</w:t>
      </w:r>
      <w:r w:rsidR="00515BEC">
        <w:t xml:space="preserve"> </w:t>
      </w:r>
      <w:r w:rsidR="007A4609">
        <w:t>em sua página</w:t>
      </w:r>
      <w:r w:rsidR="00FB34C2">
        <w:t xml:space="preserve"> para desenvolvedores </w:t>
      </w:r>
      <w:sdt>
        <w:sdtPr>
          <w:id w:val="-2088145205"/>
          <w:citation/>
        </w:sdtPr>
        <w:sdtContent>
          <w:r w:rsidR="00FB34C2">
            <w:fldChar w:fldCharType="begin"/>
          </w:r>
          <w:r w:rsidR="00FB34C2" w:rsidRPr="00FB34C2">
            <w:instrText xml:space="preserve"> CITATION You14 \l 1033 </w:instrText>
          </w:r>
          <w:r w:rsidR="00FB34C2">
            <w:fldChar w:fldCharType="separate"/>
          </w:r>
          <w:r w:rsidR="00467DA2">
            <w:rPr>
              <w:noProof/>
            </w:rPr>
            <w:t>(YOUNG, 2014)</w:t>
          </w:r>
          <w:r w:rsidR="00FB34C2">
            <w:fldChar w:fldCharType="end"/>
          </w:r>
        </w:sdtContent>
      </w:sdt>
      <w:r w:rsidR="007A4609">
        <w:rPr>
          <w:i/>
        </w:rPr>
        <w:t xml:space="preserve"> </w:t>
      </w:r>
      <w:r>
        <w:t>se baseia na regressão li</w:t>
      </w:r>
      <w:r w:rsidR="00515BEC">
        <w:t>near de uma tabela que contém diversos dados de</w:t>
      </w:r>
      <w:r>
        <w:t xml:space="preserve"> distância / RSSI, que é e</w:t>
      </w:r>
      <w:r w:rsidR="00515BEC">
        <w:t>specífico para cada dispositivo</w:t>
      </w:r>
      <w:r>
        <w:t>.</w:t>
      </w:r>
      <w:bookmarkStart w:id="70" w:name="_Toc223175070"/>
      <w:bookmarkStart w:id="71" w:name="_Toc223880349"/>
      <w:bookmarkEnd w:id="60"/>
    </w:p>
    <w:p w14:paraId="50B96488" w14:textId="77777777" w:rsidR="007A4609" w:rsidRDefault="003A3E8A" w:rsidP="007A4609">
      <w:pPr>
        <w:jc w:val="center"/>
      </w:pPr>
      <w:r>
        <w:t xml:space="preserve">Distância = </w:t>
      </w:r>
      <w:r w:rsidR="0061414C">
        <w:t xml:space="preserve">A * </w:t>
      </w:r>
      <w:r>
        <w:t>(</w:t>
      </w:r>
      <w:r w:rsidR="007A4609">
        <w:t xml:space="preserve">RSSI / </w:t>
      </w:r>
      <w:proofErr w:type="spellStart"/>
      <w:r w:rsidR="007A4609">
        <w:t>TxPower</w:t>
      </w:r>
      <w:proofErr w:type="spellEnd"/>
      <w:r>
        <w:t>)</w:t>
      </w:r>
      <w:r w:rsidR="007A4609">
        <w:t xml:space="preserve"> ^ B + C</w:t>
      </w:r>
    </w:p>
    <w:p w14:paraId="73528C52" w14:textId="7F0747FB" w:rsidR="007A4609" w:rsidRDefault="007A4609" w:rsidP="007A4609">
      <w:r>
        <w:t xml:space="preserve">Onde A, B e C são constantes, com base na melhor curva de valores </w:t>
      </w:r>
      <w:r w:rsidR="00515BEC">
        <w:t>das diversas</w:t>
      </w:r>
      <w:r>
        <w:t xml:space="preserve"> medições de vários níveis de intensidade de sinal. Para uma melhor precisão deve ser feito essas medições para cada módulo HM-10, em diversas distâncias diferentes.</w:t>
      </w:r>
      <w:r w:rsidR="00515BEC">
        <w:t xml:space="preserve"> Por questões técnicas não foi possível fazer as medições </w:t>
      </w:r>
      <w:r w:rsidR="00FB34C2">
        <w:t xml:space="preserve">necessárias </w:t>
      </w:r>
      <w:r w:rsidR="00515BEC">
        <w:t xml:space="preserve">nos módulos HM-10 utilizados, portanto foi usado </w:t>
      </w:r>
      <w:r w:rsidR="00FB34C2">
        <w:t>os valores de medições feitas para</w:t>
      </w:r>
      <w:r w:rsidR="00515BEC">
        <w:t xml:space="preserve"> um </w:t>
      </w:r>
      <w:r w:rsidR="00515BEC">
        <w:rPr>
          <w:i/>
        </w:rPr>
        <w:t xml:space="preserve">smartphone </w:t>
      </w:r>
      <w:proofErr w:type="spellStart"/>
      <w:r w:rsidR="00515BEC">
        <w:rPr>
          <w:i/>
        </w:rPr>
        <w:t>Nexus</w:t>
      </w:r>
      <w:proofErr w:type="spellEnd"/>
      <w:r w:rsidR="00515BEC">
        <w:rPr>
          <w:i/>
        </w:rPr>
        <w:t xml:space="preserve"> 4,</w:t>
      </w:r>
      <w:r w:rsidR="00515BEC">
        <w:t xml:space="preserve"> publicados </w:t>
      </w:r>
      <w:r w:rsidR="00515BEC">
        <w:lastRenderedPageBreak/>
        <w:t xml:space="preserve">pela própria empresa em seu site de desenvolvimento </w:t>
      </w:r>
      <w:sdt>
        <w:sdtPr>
          <w:id w:val="1396326052"/>
          <w:citation/>
        </w:sdtPr>
        <w:sdtContent>
          <w:r w:rsidR="00FB34C2">
            <w:fldChar w:fldCharType="begin"/>
          </w:r>
          <w:r w:rsidR="00FB34C2" w:rsidRPr="00FB34C2">
            <w:instrText xml:space="preserve"> CITATION You14 \l 1033 </w:instrText>
          </w:r>
          <w:r w:rsidR="00FB34C2">
            <w:fldChar w:fldCharType="separate"/>
          </w:r>
          <w:r w:rsidR="00467DA2">
            <w:rPr>
              <w:noProof/>
            </w:rPr>
            <w:t>(YOUNG, 2014)</w:t>
          </w:r>
          <w:r w:rsidR="00FB34C2">
            <w:fldChar w:fldCharType="end"/>
          </w:r>
        </w:sdtContent>
      </w:sdt>
      <w:r w:rsidR="00FB34C2">
        <w:t xml:space="preserve"> e há maiores detalhes em sua página do </w:t>
      </w:r>
      <w:proofErr w:type="spellStart"/>
      <w:r w:rsidR="00FB34C2">
        <w:rPr>
          <w:i/>
        </w:rPr>
        <w:t>Github</w:t>
      </w:r>
      <w:proofErr w:type="spellEnd"/>
      <w:r w:rsidR="00FB34C2">
        <w:rPr>
          <w:i/>
        </w:rPr>
        <w:t xml:space="preserve"> </w:t>
      </w:r>
      <w:sdt>
        <w:sdtPr>
          <w:rPr>
            <w:i/>
          </w:rPr>
          <w:id w:val="-1884706817"/>
          <w:citation/>
        </w:sdtPr>
        <w:sdtContent>
          <w:r w:rsidR="00FB34C2">
            <w:rPr>
              <w:i/>
            </w:rPr>
            <w:fldChar w:fldCharType="begin"/>
          </w:r>
          <w:r w:rsidR="00FB34C2" w:rsidRPr="00FB34C2">
            <w:instrText xml:space="preserve"> CITATION Rad15 \l 1033 </w:instrText>
          </w:r>
          <w:r w:rsidR="00FB34C2">
            <w:rPr>
              <w:i/>
            </w:rPr>
            <w:fldChar w:fldCharType="separate"/>
          </w:r>
          <w:r w:rsidR="00467DA2">
            <w:rPr>
              <w:noProof/>
            </w:rPr>
            <w:t>(RADIUS NETWORKS, 2015)</w:t>
          </w:r>
          <w:r w:rsidR="00FB34C2">
            <w:rPr>
              <w:i/>
            </w:rPr>
            <w:fldChar w:fldCharType="end"/>
          </w:r>
        </w:sdtContent>
      </w:sdt>
      <w:r w:rsidR="00FB34C2">
        <w:t xml:space="preserve">, </w:t>
      </w:r>
      <w:r w:rsidR="00515BEC">
        <w:t xml:space="preserve">onde inclusive há informações detalhadas da fórmula descrita, </w:t>
      </w:r>
      <w:r w:rsidR="003A3E8A">
        <w:t>além de informações de</w:t>
      </w:r>
      <w:r w:rsidR="00515BEC">
        <w:t xml:space="preserve"> como realizar as medições e calcular as constantes</w:t>
      </w:r>
      <w:r w:rsidR="003A3E8A">
        <w:t xml:space="preserve"> usadas</w:t>
      </w:r>
      <w:r w:rsidR="00515BEC">
        <w:t xml:space="preserve">. </w:t>
      </w:r>
    </w:p>
    <w:p w14:paraId="23AF66AE" w14:textId="77777777" w:rsidR="003A3E8A" w:rsidRPr="003A3E8A" w:rsidRDefault="00CF7733" w:rsidP="003A3E8A">
      <w:pPr>
        <w:pStyle w:val="Heading3"/>
        <w:rPr>
          <w:lang w:val="pt-BR"/>
        </w:rPr>
      </w:pPr>
      <w:bookmarkStart w:id="72" w:name="_Toc466237699"/>
      <w:r>
        <w:rPr>
          <w:lang w:val="pt-BR"/>
        </w:rPr>
        <w:t>4.3</w:t>
      </w:r>
      <w:r w:rsidR="005035E6">
        <w:rPr>
          <w:lang w:val="pt-BR"/>
        </w:rPr>
        <w:t>.4</w:t>
      </w:r>
      <w:r w:rsidR="003A3E8A" w:rsidRPr="003A3E8A">
        <w:rPr>
          <w:lang w:val="pt-BR"/>
        </w:rPr>
        <w:t xml:space="preserve">. Função </w:t>
      </w:r>
      <w:proofErr w:type="spellStart"/>
      <w:r w:rsidR="003A3E8A" w:rsidRPr="003A3E8A">
        <w:rPr>
          <w:lang w:val="pt-BR"/>
        </w:rPr>
        <w:t>distanciaRecalc</w:t>
      </w:r>
      <w:bookmarkEnd w:id="72"/>
      <w:proofErr w:type="spellEnd"/>
    </w:p>
    <w:p w14:paraId="1B02E7CC" w14:textId="77777777" w:rsidR="003A3E8A" w:rsidRDefault="003A3E8A" w:rsidP="003A3E8A">
      <w:pPr>
        <w:rPr>
          <w:b/>
        </w:rPr>
      </w:pPr>
      <w:proofErr w:type="spellStart"/>
      <w:proofErr w:type="gramStart"/>
      <w:r w:rsidRPr="003A3E8A">
        <w:rPr>
          <w:b/>
        </w:rPr>
        <w:t>double</w:t>
      </w:r>
      <w:proofErr w:type="spellEnd"/>
      <w:proofErr w:type="gramEnd"/>
      <w:r w:rsidRPr="003A3E8A">
        <w:rPr>
          <w:b/>
        </w:rPr>
        <w:t xml:space="preserve"> </w:t>
      </w:r>
      <w:proofErr w:type="spellStart"/>
      <w:r w:rsidRPr="003A3E8A">
        <w:rPr>
          <w:b/>
        </w:rPr>
        <w:t>distanciaRecalc</w:t>
      </w:r>
      <w:proofErr w:type="spellEnd"/>
      <w:r w:rsidRPr="003A3E8A">
        <w:rPr>
          <w:b/>
        </w:rPr>
        <w:t xml:space="preserve"> (</w:t>
      </w:r>
      <w:proofErr w:type="spellStart"/>
      <w:r w:rsidRPr="003A3E8A">
        <w:rPr>
          <w:b/>
        </w:rPr>
        <w:t>double</w:t>
      </w:r>
      <w:proofErr w:type="spellEnd"/>
      <w:r w:rsidRPr="003A3E8A">
        <w:rPr>
          <w:b/>
        </w:rPr>
        <w:t xml:space="preserve"> *</w:t>
      </w:r>
      <w:proofErr w:type="spellStart"/>
      <w:r w:rsidRPr="003A3E8A">
        <w:rPr>
          <w:b/>
        </w:rPr>
        <w:t>vet</w:t>
      </w:r>
      <w:proofErr w:type="spellEnd"/>
      <w:r w:rsidRPr="003A3E8A">
        <w:rPr>
          <w:b/>
        </w:rPr>
        <w:t>)</w:t>
      </w:r>
    </w:p>
    <w:p w14:paraId="598334A1" w14:textId="30ED4AC3" w:rsidR="003A3E8A" w:rsidRDefault="003A3E8A" w:rsidP="003A3E8A">
      <w:r>
        <w:t>Esta função recebe como parâmetro um vetor de</w:t>
      </w:r>
      <w:r w:rsidR="00FB34C2">
        <w:t xml:space="preserve"> valores tipo</w:t>
      </w:r>
      <w:r>
        <w:t xml:space="preserve"> </w:t>
      </w:r>
      <w:proofErr w:type="spellStart"/>
      <w:r>
        <w:rPr>
          <w:i/>
        </w:rPr>
        <w:t>double</w:t>
      </w:r>
      <w:proofErr w:type="spellEnd"/>
      <w:r>
        <w:t xml:space="preserve"> com dez posições, que</w:t>
      </w:r>
      <w:r w:rsidR="000B7BDC">
        <w:t xml:space="preserve"> então</w:t>
      </w:r>
      <w:r>
        <w:t xml:space="preserve"> é ordenado por valores de forma crescente.</w:t>
      </w:r>
      <w:r w:rsidR="000B7BDC">
        <w:t xml:space="preserve"> Então são descartados dois valores extremos inferiores e superiores para realizar a média aritmética dos valores restantes, que é retornado para o usuário.</w:t>
      </w:r>
    </w:p>
    <w:p w14:paraId="1986F52F" w14:textId="77777777" w:rsidR="00490BE4" w:rsidRDefault="00490BE4" w:rsidP="003A3E8A"/>
    <w:p w14:paraId="6978C6BE" w14:textId="77777777" w:rsidR="00490BE4" w:rsidRPr="00490BE4" w:rsidRDefault="00CF7733" w:rsidP="00490BE4">
      <w:pPr>
        <w:pStyle w:val="Heading3"/>
      </w:pPr>
      <w:bookmarkStart w:id="73" w:name="_Toc466237700"/>
      <w:r>
        <w:t>4.3</w:t>
      </w:r>
      <w:r w:rsidR="00E84786">
        <w:t>.5</w:t>
      </w:r>
      <w:r w:rsidR="00490BE4" w:rsidRPr="00490BE4">
        <w:t xml:space="preserve">. </w:t>
      </w:r>
      <w:proofErr w:type="spellStart"/>
      <w:r w:rsidR="00490BE4" w:rsidRPr="00490BE4">
        <w:t>Função</w:t>
      </w:r>
      <w:proofErr w:type="spellEnd"/>
      <w:r w:rsidR="00490BE4" w:rsidRPr="00490BE4">
        <w:t xml:space="preserve"> </w:t>
      </w:r>
      <w:proofErr w:type="spellStart"/>
      <w:r w:rsidR="00490BE4" w:rsidRPr="00490BE4">
        <w:t>formataString</w:t>
      </w:r>
      <w:bookmarkEnd w:id="73"/>
      <w:proofErr w:type="spellEnd"/>
    </w:p>
    <w:p w14:paraId="596D497A" w14:textId="77777777" w:rsidR="00490BE4" w:rsidRPr="00490BE4" w:rsidRDefault="00490BE4" w:rsidP="00490BE4">
      <w:pPr>
        <w:rPr>
          <w:b/>
          <w:lang w:val="en-US"/>
        </w:rPr>
      </w:pPr>
      <w:proofErr w:type="gramStart"/>
      <w:r w:rsidRPr="00490BE4">
        <w:rPr>
          <w:b/>
          <w:lang w:val="en-US"/>
        </w:rPr>
        <w:t>void</w:t>
      </w:r>
      <w:proofErr w:type="gramEnd"/>
      <w:r w:rsidRPr="00490BE4">
        <w:rPr>
          <w:b/>
          <w:lang w:val="en-US"/>
        </w:rPr>
        <w:t xml:space="preserve"> </w:t>
      </w:r>
      <w:proofErr w:type="spellStart"/>
      <w:r w:rsidRPr="00490BE4">
        <w:rPr>
          <w:b/>
          <w:lang w:val="en-US"/>
        </w:rPr>
        <w:t>formataString</w:t>
      </w:r>
      <w:proofErr w:type="spellEnd"/>
      <w:r w:rsidRPr="00490BE4">
        <w:rPr>
          <w:b/>
          <w:lang w:val="en-US"/>
        </w:rPr>
        <w:t xml:space="preserve"> (char *</w:t>
      </w:r>
      <w:proofErr w:type="spellStart"/>
      <w:r w:rsidRPr="00490BE4">
        <w:rPr>
          <w:b/>
          <w:lang w:val="en-US"/>
        </w:rPr>
        <w:t>msg</w:t>
      </w:r>
      <w:proofErr w:type="spellEnd"/>
      <w:r w:rsidRPr="00490BE4">
        <w:rPr>
          <w:b/>
          <w:lang w:val="en-US"/>
        </w:rPr>
        <w:t xml:space="preserve">, </w:t>
      </w:r>
      <w:proofErr w:type="spellStart"/>
      <w:r w:rsidRPr="00490BE4">
        <w:rPr>
          <w:b/>
          <w:lang w:val="en-US"/>
        </w:rPr>
        <w:t>int</w:t>
      </w:r>
      <w:proofErr w:type="spellEnd"/>
      <w:r w:rsidRPr="00490BE4">
        <w:rPr>
          <w:b/>
          <w:lang w:val="en-US"/>
        </w:rPr>
        <w:t xml:space="preserve"> </w:t>
      </w:r>
      <w:proofErr w:type="spellStart"/>
      <w:r w:rsidRPr="00490BE4">
        <w:rPr>
          <w:b/>
          <w:lang w:val="en-US"/>
        </w:rPr>
        <w:t>numBeacons</w:t>
      </w:r>
      <w:proofErr w:type="spellEnd"/>
      <w:r w:rsidRPr="00490BE4">
        <w:rPr>
          <w:b/>
          <w:lang w:val="en-US"/>
        </w:rPr>
        <w:t xml:space="preserve">) </w:t>
      </w:r>
    </w:p>
    <w:p w14:paraId="50A8C115" w14:textId="77777777" w:rsidR="00490BE4" w:rsidRPr="00E84786" w:rsidRDefault="00B21995" w:rsidP="003A3E8A">
      <w:r w:rsidRPr="00B21995">
        <w:t xml:space="preserve">Recebe como parâmetros o </w:t>
      </w:r>
      <w:proofErr w:type="spellStart"/>
      <w:r w:rsidRPr="00B21995">
        <w:rPr>
          <w:i/>
        </w:rPr>
        <w:t>array</w:t>
      </w:r>
      <w:proofErr w:type="spellEnd"/>
      <w:r w:rsidRPr="00B21995">
        <w:t xml:space="preserve"> </w:t>
      </w:r>
      <w:r w:rsidR="00EB1960">
        <w:t>com</w:t>
      </w:r>
      <w:r>
        <w:t xml:space="preserve"> a </w:t>
      </w:r>
      <w:proofErr w:type="spellStart"/>
      <w:r>
        <w:rPr>
          <w:i/>
        </w:rPr>
        <w:t>string</w:t>
      </w:r>
      <w:proofErr w:type="spellEnd"/>
      <w:r>
        <w:rPr>
          <w:i/>
        </w:rPr>
        <w:t xml:space="preserve"> </w:t>
      </w:r>
      <w:r w:rsidR="00872A1A">
        <w:t xml:space="preserve">resposta do </w:t>
      </w:r>
      <w:proofErr w:type="spellStart"/>
      <w:r w:rsidR="00872A1A">
        <w:rPr>
          <w:i/>
        </w:rPr>
        <w:t>scan</w:t>
      </w:r>
      <w:proofErr w:type="spellEnd"/>
      <w:r w:rsidR="00872A1A">
        <w:t xml:space="preserve"> realizado</w:t>
      </w:r>
      <w:r w:rsidR="007C7D5F">
        <w:t xml:space="preserve"> e o número de </w:t>
      </w:r>
      <w:proofErr w:type="spellStart"/>
      <w:r w:rsidR="007C7D5F" w:rsidRPr="007C7D5F">
        <w:rPr>
          <w:i/>
        </w:rPr>
        <w:t>beacons</w:t>
      </w:r>
      <w:proofErr w:type="spellEnd"/>
      <w:r w:rsidR="007C7D5F">
        <w:t xml:space="preserve"> descobertos</w:t>
      </w:r>
      <w:r w:rsidR="00872A1A">
        <w:t xml:space="preserve">. Matrizes </w:t>
      </w:r>
      <w:r w:rsidR="000F165D">
        <w:t xml:space="preserve">e vetores </w:t>
      </w:r>
      <w:r w:rsidR="00872A1A">
        <w:t>tempor</w:t>
      </w:r>
      <w:r w:rsidR="000F165D">
        <w:t>ário</w:t>
      </w:r>
      <w:r w:rsidR="00872A1A">
        <w:t>s</w:t>
      </w:r>
      <w:r w:rsidR="000F165D">
        <w:t xml:space="preserve"> são alocadas de acordo com o valor recebido por </w:t>
      </w:r>
      <w:proofErr w:type="spellStart"/>
      <w:r w:rsidR="000F165D" w:rsidRPr="000F165D">
        <w:rPr>
          <w:b/>
        </w:rPr>
        <w:t>numBeacons</w:t>
      </w:r>
      <w:proofErr w:type="spellEnd"/>
      <w:r w:rsidR="000F165D">
        <w:t>,</w:t>
      </w:r>
      <w:r w:rsidR="00872A1A">
        <w:t xml:space="preserve"> </w:t>
      </w:r>
      <w:r w:rsidR="000F165D">
        <w:t xml:space="preserve">e </w:t>
      </w:r>
      <w:r w:rsidR="00872A1A">
        <w:t>são usadas</w:t>
      </w:r>
      <w:r w:rsidR="007C7D5F">
        <w:t xml:space="preserve"> para guardar o endereço MAC, </w:t>
      </w:r>
      <w:r w:rsidR="00EB1960">
        <w:t xml:space="preserve">intensidade </w:t>
      </w:r>
      <w:r w:rsidR="007C7D5F">
        <w:t xml:space="preserve">RSSI e </w:t>
      </w:r>
      <w:r w:rsidR="00EB1960">
        <w:t xml:space="preserve">valor </w:t>
      </w:r>
      <w:proofErr w:type="spellStart"/>
      <w:r w:rsidR="007C7D5F">
        <w:t>Tx</w:t>
      </w:r>
      <w:proofErr w:type="spellEnd"/>
      <w:r w:rsidR="007C7D5F">
        <w:t xml:space="preserve"> Power de cada </w:t>
      </w:r>
      <w:proofErr w:type="spellStart"/>
      <w:r w:rsidR="007C7D5F">
        <w:rPr>
          <w:i/>
        </w:rPr>
        <w:t>beacon</w:t>
      </w:r>
      <w:proofErr w:type="spellEnd"/>
      <w:r w:rsidR="007C7D5F">
        <w:t xml:space="preserve">, lidos e copiados da </w:t>
      </w:r>
      <w:proofErr w:type="spellStart"/>
      <w:r w:rsidR="000F165D">
        <w:rPr>
          <w:i/>
        </w:rPr>
        <w:t>array</w:t>
      </w:r>
      <w:proofErr w:type="spellEnd"/>
      <w:r w:rsidR="000F165D">
        <w:rPr>
          <w:i/>
        </w:rPr>
        <w:t xml:space="preserve"> </w:t>
      </w:r>
      <w:proofErr w:type="spellStart"/>
      <w:r w:rsidR="000F165D">
        <w:rPr>
          <w:b/>
        </w:rPr>
        <w:t>msg</w:t>
      </w:r>
      <w:proofErr w:type="spellEnd"/>
      <w:r w:rsidR="000F165D">
        <w:t xml:space="preserve">. Em sequência é chamado a função </w:t>
      </w:r>
      <w:proofErr w:type="spellStart"/>
      <w:r w:rsidR="000F165D" w:rsidRPr="000F165D">
        <w:rPr>
          <w:b/>
        </w:rPr>
        <w:t>calculaDist</w:t>
      </w:r>
      <w:proofErr w:type="spellEnd"/>
      <w:r w:rsidR="00EB1960">
        <w:t>, passando</w:t>
      </w:r>
      <w:r w:rsidR="000F165D">
        <w:t xml:space="preserve"> os parâmetros RSSI e </w:t>
      </w:r>
      <w:proofErr w:type="spellStart"/>
      <w:r w:rsidR="000F165D">
        <w:t>Tx</w:t>
      </w:r>
      <w:proofErr w:type="spellEnd"/>
      <w:r w:rsidR="000F165D">
        <w:t xml:space="preserve"> Power</w:t>
      </w:r>
      <w:r w:rsidR="00E84786">
        <w:t>, na qual o valor de distância retornado é guardado em um vetor</w:t>
      </w:r>
      <w:r w:rsidR="001334C8">
        <w:t xml:space="preserve"> </w:t>
      </w:r>
      <w:r w:rsidR="00EB1960">
        <w:t xml:space="preserve">global, visível </w:t>
      </w:r>
      <w:r w:rsidR="001334C8">
        <w:t>por todas as funções, onde existe um vetor independente para cada endereço MAC</w:t>
      </w:r>
      <w:r w:rsidR="000F165D">
        <w:t>.</w:t>
      </w:r>
      <w:r w:rsidR="000F165D">
        <w:rPr>
          <w:b/>
        </w:rPr>
        <w:t xml:space="preserve"> </w:t>
      </w:r>
      <w:r w:rsidR="001334C8">
        <w:t xml:space="preserve">Quando algum vetor está com dez valores de distância armazenados, a função </w:t>
      </w:r>
      <w:proofErr w:type="spellStart"/>
      <w:r w:rsidR="001334C8" w:rsidRPr="00EB1960">
        <w:rPr>
          <w:b/>
        </w:rPr>
        <w:t>baseDados</w:t>
      </w:r>
      <w:proofErr w:type="spellEnd"/>
      <w:r w:rsidR="001334C8">
        <w:t xml:space="preserve"> é chamada para fazer a inserção dos dados na base de dados.</w:t>
      </w:r>
    </w:p>
    <w:p w14:paraId="56860521" w14:textId="77777777" w:rsidR="00467DA2" w:rsidRPr="00467DA2" w:rsidRDefault="00467DA2" w:rsidP="000B7BDC">
      <w:pPr>
        <w:pStyle w:val="Heading3"/>
        <w:rPr>
          <w:lang w:val="pt-BR"/>
        </w:rPr>
      </w:pPr>
    </w:p>
    <w:p w14:paraId="1F70CCBA" w14:textId="77777777" w:rsidR="00467DA2" w:rsidRPr="00467DA2" w:rsidRDefault="00467DA2" w:rsidP="000B7BDC">
      <w:pPr>
        <w:pStyle w:val="Heading3"/>
        <w:rPr>
          <w:lang w:val="pt-BR"/>
        </w:rPr>
      </w:pPr>
      <w:r w:rsidRPr="00467DA2">
        <w:rPr>
          <w:lang w:val="pt-BR"/>
        </w:rPr>
        <w:br w:type="page"/>
      </w:r>
    </w:p>
    <w:p w14:paraId="3D6B2F3C" w14:textId="00BE4BDB" w:rsidR="000B7BDC" w:rsidRDefault="00490BE4" w:rsidP="000B7BDC">
      <w:pPr>
        <w:pStyle w:val="Heading3"/>
        <w:rPr>
          <w:lang w:val="pt-BR"/>
        </w:rPr>
      </w:pPr>
      <w:bookmarkStart w:id="74" w:name="_Toc466237701"/>
      <w:r w:rsidRPr="00490BE4">
        <w:lastRenderedPageBreak/>
        <w:t>4.</w:t>
      </w:r>
      <w:r w:rsidR="00CF7733">
        <w:t>3</w:t>
      </w:r>
      <w:r w:rsidRPr="00490BE4">
        <w:t>.6</w:t>
      </w:r>
      <w:r w:rsidR="000B7BDC" w:rsidRPr="00490BE4">
        <w:t xml:space="preserve">. </w:t>
      </w:r>
      <w:r w:rsidR="000B7BDC" w:rsidRPr="003A3E8A">
        <w:rPr>
          <w:lang w:val="pt-BR"/>
        </w:rPr>
        <w:t xml:space="preserve">Função </w:t>
      </w:r>
      <w:proofErr w:type="spellStart"/>
      <w:r w:rsidR="000B7BDC">
        <w:rPr>
          <w:lang w:val="pt-BR"/>
        </w:rPr>
        <w:t>baseDados</w:t>
      </w:r>
      <w:bookmarkEnd w:id="74"/>
      <w:proofErr w:type="spellEnd"/>
    </w:p>
    <w:p w14:paraId="53FFEDA2" w14:textId="77777777" w:rsidR="000B7BDC" w:rsidRDefault="000B7BDC" w:rsidP="000B7BDC">
      <w:pPr>
        <w:rPr>
          <w:b/>
        </w:rPr>
      </w:pPr>
      <w:proofErr w:type="spellStart"/>
      <w:proofErr w:type="gramStart"/>
      <w:r>
        <w:rPr>
          <w:b/>
        </w:rPr>
        <w:t>void</w:t>
      </w:r>
      <w:proofErr w:type="spellEnd"/>
      <w:proofErr w:type="gramEnd"/>
      <w:r>
        <w:rPr>
          <w:b/>
        </w:rPr>
        <w:t xml:space="preserve"> </w:t>
      </w:r>
      <w:proofErr w:type="spellStart"/>
      <w:r>
        <w:rPr>
          <w:b/>
        </w:rPr>
        <w:t>baseDados</w:t>
      </w:r>
      <w:proofErr w:type="spellEnd"/>
      <w:r>
        <w:rPr>
          <w:b/>
        </w:rPr>
        <w:t xml:space="preserve"> ()</w:t>
      </w:r>
    </w:p>
    <w:p w14:paraId="1C4C3BB7" w14:textId="2574F0E5" w:rsidR="000B7BDC" w:rsidRPr="00274127" w:rsidRDefault="005035E6" w:rsidP="000B7BDC">
      <w:r>
        <w:t>Para o projeto foi criado um servidor</w:t>
      </w:r>
      <w:r w:rsidRPr="005035E6">
        <w:t xml:space="preserve"> </w:t>
      </w:r>
      <w:r>
        <w:t xml:space="preserve">local MySQL no </w:t>
      </w:r>
      <w:r w:rsidRPr="00490BE4">
        <w:rPr>
          <w:i/>
        </w:rPr>
        <w:t>laptop</w:t>
      </w:r>
      <w:r>
        <w:t xml:space="preserve"> utilizado durante o desenvolvimento. Essa função faz uso da biblioteca </w:t>
      </w:r>
      <w:proofErr w:type="spellStart"/>
      <w:r w:rsidRPr="005035E6">
        <w:rPr>
          <w:b/>
        </w:rPr>
        <w:t>mysql.h</w:t>
      </w:r>
      <w:proofErr w:type="spellEnd"/>
      <w:r>
        <w:t xml:space="preserve"> para conectar ao banco de dados chamado </w:t>
      </w:r>
      <w:proofErr w:type="spellStart"/>
      <w:r w:rsidR="008A6D58">
        <w:rPr>
          <w:b/>
        </w:rPr>
        <w:t>beacon</w:t>
      </w:r>
      <w:proofErr w:type="spellEnd"/>
      <w:r w:rsidR="008A6D58">
        <w:t>, presente no servidor MySQL,</w:t>
      </w:r>
      <w:r>
        <w:rPr>
          <w:b/>
        </w:rPr>
        <w:t xml:space="preserve"> </w:t>
      </w:r>
      <w:r>
        <w:t xml:space="preserve">onde são </w:t>
      </w:r>
      <w:r w:rsidR="0090157B">
        <w:t>inseridos</w:t>
      </w:r>
      <w:r>
        <w:t xml:space="preserve"> os dados referentes</w:t>
      </w:r>
      <w:r w:rsidR="0090157B">
        <w:t xml:space="preserve"> aos </w:t>
      </w:r>
      <w:proofErr w:type="spellStart"/>
      <w:r w:rsidR="0090157B">
        <w:rPr>
          <w:i/>
        </w:rPr>
        <w:t>beacons</w:t>
      </w:r>
      <w:proofErr w:type="spellEnd"/>
      <w:r w:rsidR="0090157B">
        <w:rPr>
          <w:i/>
        </w:rPr>
        <w:t xml:space="preserve"> </w:t>
      </w:r>
      <w:r w:rsidR="0090157B">
        <w:t>descobertos</w:t>
      </w:r>
      <w:r w:rsidR="00EB1960">
        <w:t>,</w:t>
      </w:r>
      <w:r w:rsidR="0090157B">
        <w:t xml:space="preserve"> na tabela </w:t>
      </w:r>
      <w:proofErr w:type="spellStart"/>
      <w:r w:rsidR="0090157B">
        <w:rPr>
          <w:b/>
        </w:rPr>
        <w:t>info_beacon</w:t>
      </w:r>
      <w:proofErr w:type="spellEnd"/>
      <w:r w:rsidR="00EB1960">
        <w:t xml:space="preserve"> (criada para o projeto)</w:t>
      </w:r>
      <w:r w:rsidR="0090157B">
        <w:t>, com os campos Localização, Endereço MAC</w:t>
      </w:r>
      <w:r w:rsidR="00490BE4">
        <w:t xml:space="preserve"> e Distâ</w:t>
      </w:r>
      <w:r w:rsidR="0090157B">
        <w:t xml:space="preserve">ncia. </w:t>
      </w:r>
      <w:r w:rsidR="001334C8">
        <w:t xml:space="preserve">É verificado quais vetores globais estão cheios (ou seja, com 10 valores de distância armazenados) e feito a inserção dos dados referentes a esses vetores na tabela. Para o campo Distância é utilizado a função </w:t>
      </w:r>
      <w:proofErr w:type="spellStart"/>
      <w:r w:rsidR="001334C8" w:rsidRPr="001334C8">
        <w:rPr>
          <w:b/>
        </w:rPr>
        <w:t>distanciaRecalc</w:t>
      </w:r>
      <w:proofErr w:type="spellEnd"/>
      <w:r w:rsidR="001334C8">
        <w:t>,</w:t>
      </w:r>
      <w:r w:rsidR="00FB34C2">
        <w:t xml:space="preserve"> que é passado</w:t>
      </w:r>
      <w:r w:rsidR="001334C8">
        <w:t xml:space="preserve"> como parâmetro o vetor global</w:t>
      </w:r>
      <w:r w:rsidR="00744559">
        <w:t>.</w:t>
      </w:r>
      <w:r w:rsidR="00EB1960">
        <w:t xml:space="preserve"> Ao chegar no final da função, é desconectado do </w:t>
      </w:r>
      <w:r w:rsidR="00CE1734">
        <w:t>servidor</w:t>
      </w:r>
      <w:r w:rsidR="00EB1960">
        <w:t xml:space="preserve"> MySQL.</w:t>
      </w:r>
      <w:r w:rsidR="008A6D58">
        <w:t xml:space="preserve"> Um detalhe que requer atenção é de que cada </w:t>
      </w:r>
      <w:proofErr w:type="spellStart"/>
      <w:r w:rsidR="008A6D58">
        <w:rPr>
          <w:i/>
        </w:rPr>
        <w:t>Raspberry</w:t>
      </w:r>
      <w:proofErr w:type="spellEnd"/>
      <w:r w:rsidR="008A6D58">
        <w:rPr>
          <w:i/>
        </w:rPr>
        <w:t xml:space="preserve"> </w:t>
      </w:r>
      <w:proofErr w:type="spellStart"/>
      <w:r w:rsidR="008A6D58">
        <w:rPr>
          <w:i/>
        </w:rPr>
        <w:t>Pi</w:t>
      </w:r>
      <w:proofErr w:type="spellEnd"/>
      <w:r w:rsidR="008A6D58">
        <w:t xml:space="preserve"> é responsável pelo </w:t>
      </w:r>
      <w:proofErr w:type="spellStart"/>
      <w:r w:rsidR="008A6D58">
        <w:rPr>
          <w:i/>
        </w:rPr>
        <w:t>scan</w:t>
      </w:r>
      <w:proofErr w:type="spellEnd"/>
      <w:r w:rsidR="008A6D58">
        <w:rPr>
          <w:i/>
        </w:rPr>
        <w:t xml:space="preserve"> </w:t>
      </w:r>
      <w:r w:rsidR="008A6D58">
        <w:t xml:space="preserve">de apenas um ambiente hospitalar, portanto quando é feito a inserção do campo Localização, é utilizado um identificador único para cada </w:t>
      </w:r>
      <w:proofErr w:type="spellStart"/>
      <w:r w:rsidR="008A6D58">
        <w:rPr>
          <w:i/>
        </w:rPr>
        <w:t>Raspberry</w:t>
      </w:r>
      <w:proofErr w:type="spellEnd"/>
      <w:r w:rsidR="008A6D58">
        <w:rPr>
          <w:i/>
        </w:rPr>
        <w:t xml:space="preserve"> </w:t>
      </w:r>
      <w:proofErr w:type="spellStart"/>
      <w:r w:rsidR="008A6D58">
        <w:rPr>
          <w:i/>
        </w:rPr>
        <w:t>Pi</w:t>
      </w:r>
      <w:proofErr w:type="spellEnd"/>
      <w:r w:rsidR="00274127">
        <w:t>, sendo que o utilizado no projeto</w:t>
      </w:r>
      <w:r w:rsidR="008A6D58">
        <w:t xml:space="preserve"> </w:t>
      </w:r>
      <w:r w:rsidR="00274127">
        <w:t>utiliza</w:t>
      </w:r>
      <w:r w:rsidR="008A6D58">
        <w:t xml:space="preserve"> o </w:t>
      </w:r>
      <w:r w:rsidR="00274127">
        <w:t>identificador</w:t>
      </w:r>
      <w:r w:rsidR="008A6D58">
        <w:t xml:space="preserve"> “Sala1” para esse campo. </w:t>
      </w:r>
      <w:r w:rsidR="00274127">
        <w:t xml:space="preserve">Portanto cada nova inserção na base de dados feita por esse dispositivo específico, o campo Localização terá como registro “Sala1”. Para as demais </w:t>
      </w:r>
      <w:proofErr w:type="spellStart"/>
      <w:r w:rsidR="00274127">
        <w:rPr>
          <w:i/>
        </w:rPr>
        <w:t>Raspberrys</w:t>
      </w:r>
      <w:proofErr w:type="spellEnd"/>
      <w:r w:rsidR="00274127">
        <w:t xml:space="preserve"> devem ser escolhidos também um identificador único para cada.</w:t>
      </w:r>
    </w:p>
    <w:p w14:paraId="339BA97B" w14:textId="77777777" w:rsidR="00EB1960" w:rsidRDefault="00EB1960" w:rsidP="000B7BDC"/>
    <w:p w14:paraId="75C1B0E4" w14:textId="77777777" w:rsidR="00EB1960" w:rsidRDefault="00EB1960" w:rsidP="00EB1960">
      <w:pPr>
        <w:pStyle w:val="Heading2"/>
        <w:rPr>
          <w:i/>
        </w:rPr>
      </w:pPr>
      <w:bookmarkStart w:id="75" w:name="_Toc466237702"/>
      <w:r>
        <w:t>4.4.</w:t>
      </w:r>
      <w:r w:rsidRPr="00FD7367">
        <w:t xml:space="preserve"> </w:t>
      </w:r>
      <w:r>
        <w:t>Interface Visual Web</w:t>
      </w:r>
      <w:bookmarkEnd w:id="75"/>
    </w:p>
    <w:p w14:paraId="22AC1989" w14:textId="77777777" w:rsidR="002A2D1C" w:rsidRDefault="00EB1960" w:rsidP="000B7BDC">
      <w:r>
        <w:t xml:space="preserve">A partir da análise direta do banco de dados é possível extrair a informação dos dados contido na tabela </w:t>
      </w:r>
      <w:proofErr w:type="spellStart"/>
      <w:r>
        <w:rPr>
          <w:b/>
        </w:rPr>
        <w:t>info_beacon</w:t>
      </w:r>
      <w:proofErr w:type="spellEnd"/>
      <w:r>
        <w:t xml:space="preserve">, mas que demanda certo tempo e não é intuitivo para o usuário. Com </w:t>
      </w:r>
      <w:r w:rsidR="00F919DC">
        <w:t>a finalidade</w:t>
      </w:r>
      <w:r>
        <w:t xml:space="preserve"> de facilitar e tornar muito mais</w:t>
      </w:r>
      <w:r w:rsidR="00F919DC">
        <w:t xml:space="preserve"> fácil a visualização da localização dos equipamentos hospitalares, é disponibilizado uma interface visual através de página web, </w:t>
      </w:r>
      <w:r w:rsidR="002A2D1C">
        <w:t>com a planta do hospital na qual é exibida um indicador para cada equipamento e sua localidade e uma tabela com as seguintes informações:</w:t>
      </w:r>
    </w:p>
    <w:p w14:paraId="3F5C563D" w14:textId="77777777" w:rsidR="00EB1960" w:rsidRPr="00900424" w:rsidRDefault="002A2D1C" w:rsidP="00BB0AD0">
      <w:pPr>
        <w:numPr>
          <w:ilvl w:val="0"/>
          <w:numId w:val="11"/>
        </w:numPr>
        <w:rPr>
          <w:b/>
        </w:rPr>
      </w:pPr>
      <w:r w:rsidRPr="00900424">
        <w:rPr>
          <w:b/>
        </w:rPr>
        <w:t>Equipamento:</w:t>
      </w:r>
      <w:r w:rsidR="00900424">
        <w:t xml:space="preserve"> Exibe o nome do equipamento vinculado a um </w:t>
      </w:r>
      <w:proofErr w:type="spellStart"/>
      <w:r w:rsidR="00900424">
        <w:rPr>
          <w:i/>
        </w:rPr>
        <w:t>beacon</w:t>
      </w:r>
      <w:proofErr w:type="spellEnd"/>
      <w:r w:rsidR="00900424">
        <w:rPr>
          <w:i/>
        </w:rPr>
        <w:t>.</w:t>
      </w:r>
    </w:p>
    <w:p w14:paraId="54654836" w14:textId="77777777" w:rsidR="00900424" w:rsidRPr="00900424" w:rsidRDefault="00900424" w:rsidP="00BB0AD0">
      <w:pPr>
        <w:numPr>
          <w:ilvl w:val="0"/>
          <w:numId w:val="11"/>
        </w:numPr>
        <w:rPr>
          <w:b/>
        </w:rPr>
      </w:pPr>
      <w:r>
        <w:rPr>
          <w:b/>
        </w:rPr>
        <w:t>Localização Atual:</w:t>
      </w:r>
      <w:r>
        <w:t xml:space="preserve"> Qual ambiente se encontra o equipamento.</w:t>
      </w:r>
    </w:p>
    <w:p w14:paraId="4C902897" w14:textId="77777777" w:rsidR="00900424" w:rsidRPr="00900424" w:rsidRDefault="00900424" w:rsidP="00BB0AD0">
      <w:pPr>
        <w:numPr>
          <w:ilvl w:val="0"/>
          <w:numId w:val="11"/>
        </w:numPr>
        <w:rPr>
          <w:b/>
        </w:rPr>
      </w:pPr>
      <w:r>
        <w:rPr>
          <w:b/>
        </w:rPr>
        <w:lastRenderedPageBreak/>
        <w:t>Distância:</w:t>
      </w:r>
      <w:r>
        <w:t xml:space="preserve"> Mostra a distância calculada pela </w:t>
      </w:r>
      <w:proofErr w:type="spellStart"/>
      <w:r>
        <w:rPr>
          <w:i/>
        </w:rPr>
        <w:t>Raspberry</w:t>
      </w:r>
      <w:proofErr w:type="spellEnd"/>
      <w:r>
        <w:rPr>
          <w:i/>
        </w:rPr>
        <w:t xml:space="preserve"> </w:t>
      </w:r>
      <w:proofErr w:type="spellStart"/>
      <w:r>
        <w:rPr>
          <w:i/>
        </w:rPr>
        <w:t>Pi</w:t>
      </w:r>
      <w:proofErr w:type="spellEnd"/>
      <w:r>
        <w:t>.</w:t>
      </w:r>
    </w:p>
    <w:p w14:paraId="5172150D" w14:textId="77777777" w:rsidR="00900424" w:rsidRPr="00900424" w:rsidRDefault="00900424" w:rsidP="00BB0AD0">
      <w:pPr>
        <w:numPr>
          <w:ilvl w:val="0"/>
          <w:numId w:val="11"/>
        </w:numPr>
        <w:rPr>
          <w:b/>
        </w:rPr>
      </w:pPr>
      <w:r>
        <w:rPr>
          <w:b/>
        </w:rPr>
        <w:t xml:space="preserve">Erro: </w:t>
      </w:r>
      <w:r>
        <w:t>Desvio padrão considerado para a distância calculada.</w:t>
      </w:r>
    </w:p>
    <w:p w14:paraId="209E78A7" w14:textId="77777777" w:rsidR="00900424" w:rsidRPr="00900424" w:rsidRDefault="00900424" w:rsidP="00BB0AD0">
      <w:pPr>
        <w:numPr>
          <w:ilvl w:val="0"/>
          <w:numId w:val="11"/>
        </w:numPr>
        <w:rPr>
          <w:b/>
        </w:rPr>
      </w:pPr>
      <w:r>
        <w:rPr>
          <w:b/>
        </w:rPr>
        <w:t>Última Localização:</w:t>
      </w:r>
      <w:r>
        <w:t xml:space="preserve"> Último ambiente que o equipamento foi detectado antes da atual.</w:t>
      </w:r>
    </w:p>
    <w:p w14:paraId="7A876BD7" w14:textId="77777777" w:rsidR="00900424" w:rsidRPr="00900424" w:rsidRDefault="00900424" w:rsidP="00BB0AD0">
      <w:pPr>
        <w:numPr>
          <w:ilvl w:val="0"/>
          <w:numId w:val="11"/>
        </w:numPr>
        <w:rPr>
          <w:b/>
        </w:rPr>
      </w:pPr>
      <w:r>
        <w:rPr>
          <w:b/>
        </w:rPr>
        <w:t>Data e Hora:</w:t>
      </w:r>
      <w:r>
        <w:t xml:space="preserve"> Data e horário da última detecção presenciada pela </w:t>
      </w:r>
      <w:proofErr w:type="spellStart"/>
      <w:r>
        <w:rPr>
          <w:i/>
        </w:rPr>
        <w:t>Raspberry</w:t>
      </w:r>
      <w:proofErr w:type="spellEnd"/>
      <w:r>
        <w:rPr>
          <w:i/>
        </w:rPr>
        <w:t xml:space="preserve"> </w:t>
      </w:r>
      <w:proofErr w:type="spellStart"/>
      <w:r>
        <w:rPr>
          <w:i/>
        </w:rPr>
        <w:t>Pi</w:t>
      </w:r>
      <w:proofErr w:type="spellEnd"/>
      <w:r>
        <w:rPr>
          <w:i/>
        </w:rPr>
        <w:t>.</w:t>
      </w:r>
    </w:p>
    <w:p w14:paraId="38411AC1" w14:textId="2C154988" w:rsidR="00900424" w:rsidRPr="00900424" w:rsidRDefault="00CE73F9" w:rsidP="00900424">
      <w:pPr>
        <w:ind w:firstLine="720"/>
      </w:pPr>
      <w:r>
        <w:t>A interface da página web</w:t>
      </w:r>
      <w:r w:rsidR="00900424">
        <w:t xml:space="preserve"> é </w:t>
      </w:r>
      <w:r w:rsidR="004B6143">
        <w:t>exibido</w:t>
      </w:r>
      <w:r w:rsidR="00CE1734">
        <w:t xml:space="preserve"> na figura 6</w:t>
      </w:r>
      <w:r w:rsidR="00900424">
        <w:t>.</w:t>
      </w:r>
    </w:p>
    <w:p w14:paraId="45FFCC95" w14:textId="77777777" w:rsidR="00CE1734" w:rsidRDefault="00CE1734" w:rsidP="00CE1734">
      <w:pPr>
        <w:keepNext/>
        <w:jc w:val="center"/>
      </w:pPr>
      <w:r>
        <w:rPr>
          <w:noProof/>
        </w:rPr>
        <w:drawing>
          <wp:inline distT="0" distB="0" distL="0" distR="0" wp14:anchorId="670FF798" wp14:editId="5CCA0EA5">
            <wp:extent cx="5082540" cy="3670209"/>
            <wp:effectExtent l="0" t="0" r="381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nta_hospital_escola_ex.png"/>
                    <pic:cNvPicPr/>
                  </pic:nvPicPr>
                  <pic:blipFill>
                    <a:blip r:embed="rId19">
                      <a:extLst>
                        <a:ext uri="{28A0092B-C50C-407E-A947-70E740481C1C}">
                          <a14:useLocalDpi xmlns:a14="http://schemas.microsoft.com/office/drawing/2010/main" val="0"/>
                        </a:ext>
                      </a:extLst>
                    </a:blip>
                    <a:stretch>
                      <a:fillRect/>
                    </a:stretch>
                  </pic:blipFill>
                  <pic:spPr>
                    <a:xfrm>
                      <a:off x="0" y="0"/>
                      <a:ext cx="5082540" cy="3670209"/>
                    </a:xfrm>
                    <a:prstGeom prst="rect">
                      <a:avLst/>
                    </a:prstGeom>
                  </pic:spPr>
                </pic:pic>
              </a:graphicData>
            </a:graphic>
          </wp:inline>
        </w:drawing>
      </w:r>
    </w:p>
    <w:p w14:paraId="34AC3D7F" w14:textId="28CC679E" w:rsidR="000B7BDC" w:rsidRDefault="00CE1734" w:rsidP="00CE1734">
      <w:pPr>
        <w:pStyle w:val="Caption"/>
        <w:jc w:val="center"/>
      </w:pPr>
      <w:bookmarkStart w:id="76" w:name="_Toc466237728"/>
      <w:r>
        <w:t xml:space="preserve">Figure </w:t>
      </w:r>
      <w:r>
        <w:fldChar w:fldCharType="begin"/>
      </w:r>
      <w:r>
        <w:instrText xml:space="preserve"> SEQ Figura \* ARABIC </w:instrText>
      </w:r>
      <w:r>
        <w:fldChar w:fldCharType="separate"/>
      </w:r>
      <w:r w:rsidR="00411D24">
        <w:rPr>
          <w:noProof/>
        </w:rPr>
        <w:t>6</w:t>
      </w:r>
      <w:r>
        <w:fldChar w:fldCharType="end"/>
      </w:r>
      <w:r>
        <w:t>: Captura da Interface Visual Web.</w:t>
      </w:r>
      <w:bookmarkEnd w:id="76"/>
    </w:p>
    <w:p w14:paraId="47B2C1F8" w14:textId="77777777" w:rsidR="00CE1734" w:rsidRPr="00CE1734" w:rsidRDefault="00CE1734" w:rsidP="00CE1734"/>
    <w:p w14:paraId="4EC013BE" w14:textId="0C1341F4" w:rsidR="00515BEC" w:rsidRDefault="004B6143" w:rsidP="007A4609">
      <w:r>
        <w:t xml:space="preserve">Para a construção da página web foi utilizado a linguagem PHP, que significa </w:t>
      </w:r>
      <w:r w:rsidRPr="004B6143">
        <w:rPr>
          <w:i/>
        </w:rPr>
        <w:t xml:space="preserve">Hypertext </w:t>
      </w:r>
      <w:proofErr w:type="spellStart"/>
      <w:r w:rsidRPr="004B6143">
        <w:rPr>
          <w:i/>
        </w:rPr>
        <w:t>Preprocessor</w:t>
      </w:r>
      <w:proofErr w:type="spellEnd"/>
      <w:r>
        <w:t>, amplamente usada para desenvolvimento web</w:t>
      </w:r>
      <w:r w:rsidR="002B0F70">
        <w:t xml:space="preserve">, </w:t>
      </w:r>
      <w:r>
        <w:t xml:space="preserve">mesclado dentro de um código HTML (do inglês </w:t>
      </w:r>
      <w:proofErr w:type="spellStart"/>
      <w:r w:rsidRPr="004B6143">
        <w:rPr>
          <w:i/>
        </w:rPr>
        <w:t>HyperText</w:t>
      </w:r>
      <w:proofErr w:type="spellEnd"/>
      <w:r w:rsidRPr="004B6143">
        <w:rPr>
          <w:i/>
        </w:rPr>
        <w:t xml:space="preserve"> </w:t>
      </w:r>
      <w:proofErr w:type="spellStart"/>
      <w:r w:rsidRPr="004B6143">
        <w:rPr>
          <w:i/>
        </w:rPr>
        <w:t>Markup</w:t>
      </w:r>
      <w:proofErr w:type="spellEnd"/>
      <w:r>
        <w:t>)</w:t>
      </w:r>
      <w:r w:rsidR="002B0F70">
        <w:t xml:space="preserve">, linguagem de marcação de texto também usado para desenvolvimento de páginas web. Como o PHP é uma linguagem interpretada </w:t>
      </w:r>
      <w:r w:rsidR="002B0F70">
        <w:lastRenderedPageBreak/>
        <w:t>pelo lado do servidor, foi instalado o servidor Apache versão 2.4 para realizar essa interpretação e poder exibir interface visual do projeto corretamente.</w:t>
      </w:r>
      <w:r w:rsidR="00844D8B">
        <w:t xml:space="preserve"> Uma das vantagens do PHP é ter uma biblioteca nativa para acessar e manipular dados de um </w:t>
      </w:r>
      <w:r w:rsidR="00CE1734">
        <w:t>banco de dados</w:t>
      </w:r>
      <w:r w:rsidR="00844D8B">
        <w:t xml:space="preserve"> MySQL, portando sua integração com o trabalho é muito facilitada.</w:t>
      </w:r>
    </w:p>
    <w:p w14:paraId="39C23B5D" w14:textId="77777777" w:rsidR="00813168" w:rsidRDefault="00813168" w:rsidP="007A4609">
      <w:r>
        <w:t>O código escrito faz importação d</w:t>
      </w:r>
      <w:r w:rsidR="00D31997">
        <w:t xml:space="preserve">e uma parte </w:t>
      </w:r>
      <w:r>
        <w:t>da planta do Hospital Escola de São Carlos em formato de imagem PNG</w:t>
      </w:r>
      <w:r w:rsidR="00D31997">
        <w:t>, para fins de demonstração e visualização, uma vez que a planta completa é demasiadamente grande</w:t>
      </w:r>
      <w:r>
        <w:t xml:space="preserve">. </w:t>
      </w:r>
      <w:r w:rsidR="00D31997">
        <w:t xml:space="preserve">Então é feita conexão com a base de dados </w:t>
      </w:r>
      <w:proofErr w:type="spellStart"/>
      <w:r w:rsidR="00D31997" w:rsidRPr="00D31997">
        <w:rPr>
          <w:b/>
        </w:rPr>
        <w:t>beacon</w:t>
      </w:r>
      <w:proofErr w:type="spellEnd"/>
      <w:r w:rsidR="00D31997">
        <w:t xml:space="preserve"> presente no servidor MySQL e realizado uma </w:t>
      </w:r>
      <w:r w:rsidR="00D31997">
        <w:rPr>
          <w:i/>
        </w:rPr>
        <w:t>query</w:t>
      </w:r>
      <w:r w:rsidR="00D31997">
        <w:t xml:space="preserve"> para trazer os dados da tabela </w:t>
      </w:r>
      <w:proofErr w:type="spellStart"/>
      <w:r w:rsidR="00D31997" w:rsidRPr="00D31997">
        <w:rPr>
          <w:b/>
        </w:rPr>
        <w:t>info_beacon</w:t>
      </w:r>
      <w:proofErr w:type="spellEnd"/>
      <w:r w:rsidR="005630D0">
        <w:t>, a uma taxa de atualização de 10 segundos</w:t>
      </w:r>
      <w:r w:rsidR="00D31997">
        <w:t xml:space="preserve">. Esta </w:t>
      </w:r>
      <w:r w:rsidR="00D31997">
        <w:rPr>
          <w:i/>
        </w:rPr>
        <w:t xml:space="preserve">query </w:t>
      </w:r>
      <w:r w:rsidR="00D31997">
        <w:t xml:space="preserve">traz apenas as últimas inserções feitas, com a localização de todos os </w:t>
      </w:r>
      <w:proofErr w:type="spellStart"/>
      <w:r w:rsidR="00D31997">
        <w:rPr>
          <w:i/>
        </w:rPr>
        <w:t>beacons</w:t>
      </w:r>
      <w:proofErr w:type="spellEnd"/>
      <w:r w:rsidR="00D31997">
        <w:t xml:space="preserve"> descobertos. Como múltiplas </w:t>
      </w:r>
      <w:proofErr w:type="spellStart"/>
      <w:r w:rsidR="00D31997">
        <w:rPr>
          <w:i/>
        </w:rPr>
        <w:t>Raspberry</w:t>
      </w:r>
      <w:proofErr w:type="spellEnd"/>
      <w:r w:rsidR="00D31997">
        <w:rPr>
          <w:i/>
        </w:rPr>
        <w:t xml:space="preserve"> </w:t>
      </w:r>
      <w:proofErr w:type="spellStart"/>
      <w:r w:rsidR="00D31997">
        <w:rPr>
          <w:i/>
        </w:rPr>
        <w:t>Pi</w:t>
      </w:r>
      <w:r w:rsidR="009154DF">
        <w:t>`s</w:t>
      </w:r>
      <w:proofErr w:type="spellEnd"/>
      <w:r w:rsidR="009154DF">
        <w:t xml:space="preserve"> podem ter realizado o </w:t>
      </w:r>
      <w:proofErr w:type="spellStart"/>
      <w:r w:rsidR="009154DF">
        <w:rPr>
          <w:i/>
        </w:rPr>
        <w:t>scan</w:t>
      </w:r>
      <w:proofErr w:type="spellEnd"/>
      <w:r w:rsidR="009154DF">
        <w:t xml:space="preserve"> de um</w:t>
      </w:r>
      <w:r w:rsidR="00D31997">
        <w:t xml:space="preserve"> mesmo </w:t>
      </w:r>
      <w:proofErr w:type="spellStart"/>
      <w:r w:rsidR="00D31997">
        <w:rPr>
          <w:i/>
        </w:rPr>
        <w:t>beacon</w:t>
      </w:r>
      <w:proofErr w:type="spellEnd"/>
      <w:r w:rsidR="00D31997">
        <w:t>, o critério utilizado para determinar qual a localização correta é qual</w:t>
      </w:r>
      <w:r w:rsidR="009154DF">
        <w:t xml:space="preserve"> dos registros possuem a menor distância calculada. Assim, por exemplo, caso as </w:t>
      </w:r>
      <w:proofErr w:type="spellStart"/>
      <w:r w:rsidR="009154DF">
        <w:rPr>
          <w:i/>
        </w:rPr>
        <w:t>Raspberry</w:t>
      </w:r>
      <w:proofErr w:type="spellEnd"/>
      <w:r w:rsidR="009154DF">
        <w:rPr>
          <w:i/>
        </w:rPr>
        <w:t xml:space="preserve"> </w:t>
      </w:r>
      <w:proofErr w:type="spellStart"/>
      <w:r w:rsidR="009154DF">
        <w:rPr>
          <w:i/>
        </w:rPr>
        <w:t>Pi</w:t>
      </w:r>
      <w:proofErr w:type="spellEnd"/>
      <w:r w:rsidR="009154DF">
        <w:rPr>
          <w:i/>
        </w:rPr>
        <w:t xml:space="preserve"> </w:t>
      </w:r>
      <w:r w:rsidR="009154DF">
        <w:t xml:space="preserve">A e B, presente em ambientes distintos, descubram um mesmo </w:t>
      </w:r>
      <w:proofErr w:type="spellStart"/>
      <w:r w:rsidR="009154DF">
        <w:rPr>
          <w:i/>
        </w:rPr>
        <w:t>beacon</w:t>
      </w:r>
      <w:proofErr w:type="spellEnd"/>
      <w:r w:rsidR="009154DF">
        <w:t xml:space="preserve">, a localização correta é dada pela que possui menor distância resultante. </w:t>
      </w:r>
    </w:p>
    <w:p w14:paraId="6B6C225E" w14:textId="77777777" w:rsidR="00CE73F9" w:rsidRPr="00CE73F9" w:rsidRDefault="00CE73F9" w:rsidP="007A4609">
      <w:r>
        <w:t xml:space="preserve">A </w:t>
      </w:r>
      <w:r>
        <w:rPr>
          <w:b/>
        </w:rPr>
        <w:t xml:space="preserve">Distância </w:t>
      </w:r>
      <w:r>
        <w:t xml:space="preserve">é o valor de distância calculado pela </w:t>
      </w:r>
      <w:proofErr w:type="spellStart"/>
      <w:r>
        <w:rPr>
          <w:i/>
        </w:rPr>
        <w:t>Raspberry</w:t>
      </w:r>
      <w:proofErr w:type="spellEnd"/>
      <w:r>
        <w:rPr>
          <w:i/>
        </w:rPr>
        <w:t xml:space="preserve"> </w:t>
      </w:r>
      <w:proofErr w:type="spellStart"/>
      <w:r>
        <w:rPr>
          <w:i/>
        </w:rPr>
        <w:t>Pi</w:t>
      </w:r>
      <w:proofErr w:type="spellEnd"/>
      <w:r>
        <w:t xml:space="preserve"> responsável pela inserção dos dados coletados.</w:t>
      </w:r>
    </w:p>
    <w:p w14:paraId="2E6F6A35" w14:textId="77777777" w:rsidR="009154DF" w:rsidRDefault="009154DF" w:rsidP="007A4609">
      <w:r>
        <w:t xml:space="preserve">Para a </w:t>
      </w:r>
      <w:r w:rsidR="005630D0" w:rsidRPr="005630D0">
        <w:rPr>
          <w:b/>
        </w:rPr>
        <w:t>Localização Atual</w:t>
      </w:r>
      <w:r>
        <w:t xml:space="preserve"> é pressuposto que cada </w:t>
      </w:r>
      <w:proofErr w:type="spellStart"/>
      <w:r w:rsidR="008A6D58">
        <w:rPr>
          <w:i/>
        </w:rPr>
        <w:t>Raspberry</w:t>
      </w:r>
      <w:proofErr w:type="spellEnd"/>
      <w:r w:rsidR="008A6D58">
        <w:rPr>
          <w:i/>
        </w:rPr>
        <w:t xml:space="preserve"> </w:t>
      </w:r>
      <w:proofErr w:type="spellStart"/>
      <w:r w:rsidR="008A6D58">
        <w:rPr>
          <w:i/>
        </w:rPr>
        <w:t>Pi</w:t>
      </w:r>
      <w:proofErr w:type="spellEnd"/>
      <w:r w:rsidR="008A6D58">
        <w:rPr>
          <w:i/>
        </w:rPr>
        <w:t xml:space="preserve"> </w:t>
      </w:r>
      <w:r w:rsidR="008A6D58">
        <w:t xml:space="preserve">esteja posicionado </w:t>
      </w:r>
      <w:proofErr w:type="gramStart"/>
      <w:r w:rsidR="008A6D58">
        <w:t>fixamente</w:t>
      </w:r>
      <w:proofErr w:type="gramEnd"/>
      <w:r w:rsidR="008A6D58">
        <w:t xml:space="preserve"> em um ambiente do hospital</w:t>
      </w:r>
      <w:r w:rsidR="00274127">
        <w:t xml:space="preserve">, e a partir do identificador único registrado no campo </w:t>
      </w:r>
      <w:r w:rsidR="00274127" w:rsidRPr="005630D0">
        <w:t>Localização</w:t>
      </w:r>
      <w:r w:rsidR="005630D0">
        <w:t xml:space="preserve"> da tabela,</w:t>
      </w:r>
      <w:r w:rsidR="00274127">
        <w:t xml:space="preserve"> é exibido a posição do equipamento</w:t>
      </w:r>
      <w:r w:rsidR="008A6D58">
        <w:t>.</w:t>
      </w:r>
      <w:r w:rsidR="005630D0">
        <w:t xml:space="preserve"> A cada </w:t>
      </w:r>
      <w:r w:rsidR="005630D0">
        <w:rPr>
          <w:i/>
        </w:rPr>
        <w:t xml:space="preserve">query </w:t>
      </w:r>
      <w:r w:rsidR="005630D0">
        <w:t xml:space="preserve">realizada é atualizada essa informação, e caso a </w:t>
      </w:r>
      <w:r w:rsidR="005630D0" w:rsidRPr="005630D0">
        <w:rPr>
          <w:b/>
        </w:rPr>
        <w:t>Localização Atual</w:t>
      </w:r>
      <w:r w:rsidR="005630D0">
        <w:t xml:space="preserve"> do equipamento mude, a localidade antiga é mostrada em </w:t>
      </w:r>
      <w:r w:rsidR="005630D0" w:rsidRPr="005630D0">
        <w:rPr>
          <w:b/>
        </w:rPr>
        <w:t>Última Localização</w:t>
      </w:r>
      <w:r w:rsidR="005630D0">
        <w:t>.</w:t>
      </w:r>
    </w:p>
    <w:p w14:paraId="034A490D" w14:textId="77777777" w:rsidR="005630D0" w:rsidRPr="007335F8" w:rsidRDefault="007335F8" w:rsidP="007A4609">
      <w:r>
        <w:t xml:space="preserve">O </w:t>
      </w:r>
      <w:r>
        <w:rPr>
          <w:b/>
        </w:rPr>
        <w:t>Equipamento</w:t>
      </w:r>
      <w:r>
        <w:t xml:space="preserve"> parte da premissa de que cada </w:t>
      </w:r>
      <w:proofErr w:type="spellStart"/>
      <w:r>
        <w:rPr>
          <w:i/>
        </w:rPr>
        <w:t>beacon</w:t>
      </w:r>
      <w:proofErr w:type="spellEnd"/>
      <w:r>
        <w:t xml:space="preserve"> é atrelado a um único equipamento hospitalar. Como o endereço MAC é único para cada módulo HM-10, pode-se atribuir um equipamento para cada endereço. Para o trabalho foram utilizados apenas dois </w:t>
      </w:r>
      <w:proofErr w:type="spellStart"/>
      <w:r>
        <w:rPr>
          <w:i/>
        </w:rPr>
        <w:t>beacons</w:t>
      </w:r>
      <w:proofErr w:type="spellEnd"/>
      <w:r>
        <w:t xml:space="preserve">, portanto simulado dois equipamentos hospitalares arbitrários, o Desfibrilador e Eletrocardiógrafo. </w:t>
      </w:r>
    </w:p>
    <w:p w14:paraId="53E12A60" w14:textId="77777777" w:rsidR="002B0F70" w:rsidRDefault="007335F8" w:rsidP="007A4609">
      <w:r>
        <w:rPr>
          <w:b/>
        </w:rPr>
        <w:lastRenderedPageBreak/>
        <w:t xml:space="preserve">Erro </w:t>
      </w:r>
      <w:r>
        <w:t xml:space="preserve">é resultado dos testes feitos com os </w:t>
      </w:r>
      <w:proofErr w:type="spellStart"/>
      <w:r>
        <w:rPr>
          <w:i/>
        </w:rPr>
        <w:t>beacons</w:t>
      </w:r>
      <w:proofErr w:type="spellEnd"/>
      <w:r>
        <w:t xml:space="preserve">. Foram coletadas amostras e realizado o cálculo de desvio padrão para diferentes distâncias. Maiores detalhes estão </w:t>
      </w:r>
      <w:r w:rsidR="00CE73F9">
        <w:t>no tópico de Resultados.</w:t>
      </w:r>
    </w:p>
    <w:p w14:paraId="002376A1" w14:textId="77777777" w:rsidR="00CE73F9" w:rsidRDefault="00CE73F9" w:rsidP="007A4609">
      <w:r>
        <w:rPr>
          <w:b/>
        </w:rPr>
        <w:t xml:space="preserve">Data e Hora </w:t>
      </w:r>
      <w:r>
        <w:t>é apenas a data e horário em que foram inseridos os dados no servidor MySQL.</w:t>
      </w:r>
    </w:p>
    <w:p w14:paraId="456ACFF1" w14:textId="77777777" w:rsidR="00467DA2" w:rsidRDefault="00467DA2" w:rsidP="007A4609"/>
    <w:p w14:paraId="4186F1AA" w14:textId="77777777" w:rsidR="00CE73F9" w:rsidRDefault="00632CB2" w:rsidP="00CE73F9">
      <w:pPr>
        <w:pStyle w:val="Heading2"/>
        <w:rPr>
          <w:i/>
        </w:rPr>
      </w:pPr>
      <w:bookmarkStart w:id="77" w:name="_Toc466237703"/>
      <w:r>
        <w:t>4.5</w:t>
      </w:r>
      <w:r w:rsidR="00CE73F9">
        <w:t>.</w:t>
      </w:r>
      <w:r w:rsidR="00CE73F9" w:rsidRPr="00FD7367">
        <w:t xml:space="preserve"> </w:t>
      </w:r>
      <w:r w:rsidR="00CE73F9">
        <w:t>Resultados</w:t>
      </w:r>
      <w:bookmarkEnd w:id="77"/>
    </w:p>
    <w:p w14:paraId="70F1E218" w14:textId="77777777" w:rsidR="00CE73F9" w:rsidRDefault="00CE73F9" w:rsidP="007A4609">
      <w:r>
        <w:t xml:space="preserve">Para realizar os testes foram utilizados </w:t>
      </w:r>
      <w:r w:rsidR="0001592D">
        <w:t>um</w:t>
      </w:r>
      <w:r>
        <w:t xml:space="preserve"> módu</w:t>
      </w:r>
      <w:r w:rsidR="0001592D">
        <w:t>lo HM-10 configurado</w:t>
      </w:r>
      <w:r>
        <w:t xml:space="preserve"> como </w:t>
      </w:r>
      <w:proofErr w:type="spellStart"/>
      <w:r>
        <w:rPr>
          <w:i/>
        </w:rPr>
        <w:t>beacon</w:t>
      </w:r>
      <w:proofErr w:type="spellEnd"/>
      <w:r>
        <w:t xml:space="preserve"> e uma </w:t>
      </w:r>
      <w:proofErr w:type="spellStart"/>
      <w:r>
        <w:rPr>
          <w:i/>
        </w:rPr>
        <w:t>Raspberry</w:t>
      </w:r>
      <w:proofErr w:type="spellEnd"/>
      <w:r>
        <w:rPr>
          <w:i/>
        </w:rPr>
        <w:t xml:space="preserve"> </w:t>
      </w:r>
      <w:proofErr w:type="spellStart"/>
      <w:r>
        <w:rPr>
          <w:i/>
        </w:rPr>
        <w:t>Pi</w:t>
      </w:r>
      <w:proofErr w:type="spellEnd"/>
      <w:r>
        <w:rPr>
          <w:i/>
        </w:rPr>
        <w:t xml:space="preserve"> 1 </w:t>
      </w:r>
      <w:proofErr w:type="spellStart"/>
      <w:r>
        <w:rPr>
          <w:i/>
        </w:rPr>
        <w:t>Model</w:t>
      </w:r>
      <w:proofErr w:type="spellEnd"/>
      <w:r>
        <w:rPr>
          <w:i/>
        </w:rPr>
        <w:t xml:space="preserve"> B </w:t>
      </w:r>
      <w:r>
        <w:t>em comunicação serial com um módulo HM-10. Para simular o ambiente hospitalar, foi usado um</w:t>
      </w:r>
      <w:r w:rsidR="0001592D">
        <w:t>a sala d</w:t>
      </w:r>
      <w:r w:rsidR="00A77EF4">
        <w:t>e tamanho aproximado de 7 por 7 metros</w:t>
      </w:r>
      <w:r w:rsidR="0001592D">
        <w:t xml:space="preserve">, onde a </w:t>
      </w:r>
      <w:proofErr w:type="spellStart"/>
      <w:r w:rsidR="0001592D">
        <w:rPr>
          <w:i/>
        </w:rPr>
        <w:t>Raspberry</w:t>
      </w:r>
      <w:proofErr w:type="spellEnd"/>
      <w:r w:rsidR="0001592D">
        <w:rPr>
          <w:i/>
        </w:rPr>
        <w:t xml:space="preserve"> </w:t>
      </w:r>
      <w:proofErr w:type="spellStart"/>
      <w:r w:rsidR="0001592D">
        <w:rPr>
          <w:i/>
        </w:rPr>
        <w:t>Pi</w:t>
      </w:r>
      <w:proofErr w:type="spellEnd"/>
      <w:r w:rsidR="0001592D">
        <w:rPr>
          <w:i/>
        </w:rPr>
        <w:t xml:space="preserve"> </w:t>
      </w:r>
      <w:r w:rsidR="0001592D">
        <w:t xml:space="preserve">foi fixada em um ponto da sala e o </w:t>
      </w:r>
      <w:proofErr w:type="spellStart"/>
      <w:r w:rsidR="0001592D">
        <w:rPr>
          <w:i/>
        </w:rPr>
        <w:t>beacon</w:t>
      </w:r>
      <w:proofErr w:type="spellEnd"/>
      <w:r w:rsidR="0001592D">
        <w:rPr>
          <w:i/>
        </w:rPr>
        <w:t xml:space="preserve"> </w:t>
      </w:r>
      <w:r w:rsidR="00A77EF4">
        <w:t>posicionado em diferentes</w:t>
      </w:r>
      <w:r w:rsidR="0001592D">
        <w:t xml:space="preserve"> distâncias.</w:t>
      </w:r>
      <w:r w:rsidR="00A77EF4">
        <w:t xml:space="preserve"> Com o algoritmo na </w:t>
      </w:r>
      <w:proofErr w:type="spellStart"/>
      <w:r w:rsidR="00A77EF4">
        <w:rPr>
          <w:i/>
        </w:rPr>
        <w:t>Raspberry</w:t>
      </w:r>
      <w:proofErr w:type="spellEnd"/>
      <w:r w:rsidR="00A77EF4">
        <w:rPr>
          <w:i/>
        </w:rPr>
        <w:t xml:space="preserve"> </w:t>
      </w:r>
      <w:proofErr w:type="spellStart"/>
      <w:r w:rsidR="00A77EF4">
        <w:rPr>
          <w:i/>
        </w:rPr>
        <w:t>Pi</w:t>
      </w:r>
      <w:proofErr w:type="spellEnd"/>
      <w:r w:rsidR="00A77EF4">
        <w:t xml:space="preserve"> rodando em loop, foi sendo coletado os dados do </w:t>
      </w:r>
      <w:proofErr w:type="spellStart"/>
      <w:r w:rsidR="00A77EF4">
        <w:rPr>
          <w:i/>
        </w:rPr>
        <w:t>beacon</w:t>
      </w:r>
      <w:proofErr w:type="spellEnd"/>
      <w:r w:rsidR="00A77EF4">
        <w:t xml:space="preserve"> junto com sua distância relativa, e armazenando no banco de dados criado. F</w:t>
      </w:r>
      <w:r w:rsidR="00632CB2">
        <w:t>oram ao todo coletados 100</w:t>
      </w:r>
      <w:r w:rsidR="00A77EF4">
        <w:t xml:space="preserve"> amostras para cada posição do </w:t>
      </w:r>
      <w:proofErr w:type="spellStart"/>
      <w:r w:rsidR="00A77EF4">
        <w:rPr>
          <w:i/>
        </w:rPr>
        <w:t>beacon</w:t>
      </w:r>
      <w:proofErr w:type="spellEnd"/>
      <w:r w:rsidR="00A77EF4">
        <w:t xml:space="preserve">, </w:t>
      </w:r>
      <w:r w:rsidR="00FB6849">
        <w:t xml:space="preserve">com </w:t>
      </w:r>
      <w:r w:rsidR="00A77EF4">
        <w:t>distâncias de 1, 2, 4 e 6 metros. Ao final da coleta, foi realizado a média aritmética de todas as amostras para cada distância</w:t>
      </w:r>
      <w:r w:rsidR="00FB6849">
        <w:t>,</w:t>
      </w:r>
      <w:r w:rsidR="00A77EF4">
        <w:t xml:space="preserve"> o desvio padrão</w:t>
      </w:r>
      <w:r w:rsidR="008F0941">
        <w:t xml:space="preserve"> </w:t>
      </w:r>
      <w:r w:rsidR="00FB6849">
        <w:t xml:space="preserve">e um gráfico com a distribuição normal de cada teste, </w:t>
      </w:r>
      <w:r w:rsidR="008F0941">
        <w:t>cujo os resultados são mostrados a seguir</w:t>
      </w:r>
      <w:r w:rsidR="00A77EF4">
        <w:t xml:space="preserve">. </w:t>
      </w:r>
    </w:p>
    <w:p w14:paraId="0A7B9CAC" w14:textId="77777777" w:rsidR="00632CB2" w:rsidRPr="00A77EF4" w:rsidRDefault="00632CB2" w:rsidP="007A4609"/>
    <w:p w14:paraId="43361FF7" w14:textId="77777777" w:rsidR="00632CB2" w:rsidRDefault="00632CB2" w:rsidP="00632CB2">
      <w:pPr>
        <w:pStyle w:val="Heading3"/>
        <w:rPr>
          <w:lang w:val="pt-BR"/>
        </w:rPr>
      </w:pPr>
      <w:bookmarkStart w:id="78" w:name="_Toc466237704"/>
      <w:r w:rsidRPr="00632CB2">
        <w:rPr>
          <w:lang w:val="pt-BR"/>
        </w:rPr>
        <w:t>4.</w:t>
      </w:r>
      <w:r>
        <w:rPr>
          <w:lang w:val="pt-BR"/>
        </w:rPr>
        <w:t>5</w:t>
      </w:r>
      <w:r w:rsidRPr="00632CB2">
        <w:rPr>
          <w:lang w:val="pt-BR"/>
        </w:rPr>
        <w:t xml:space="preserve">.1. </w:t>
      </w:r>
      <w:r>
        <w:rPr>
          <w:lang w:val="pt-BR"/>
        </w:rPr>
        <w:t>Distância de 1 metro</w:t>
      </w:r>
      <w:bookmarkEnd w:id="78"/>
    </w:p>
    <w:p w14:paraId="0E752A63" w14:textId="77777777" w:rsidR="00632CB2" w:rsidRPr="00632CB2" w:rsidRDefault="00632CB2" w:rsidP="00632CB2">
      <w:r>
        <w:t xml:space="preserve">Os resultados obtidos para o </w:t>
      </w:r>
      <w:proofErr w:type="spellStart"/>
      <w:r>
        <w:rPr>
          <w:i/>
        </w:rPr>
        <w:t>beacon</w:t>
      </w:r>
      <w:proofErr w:type="spellEnd"/>
      <w:r>
        <w:t xml:space="preserve"> posicionado a 1 metro da </w:t>
      </w:r>
      <w:proofErr w:type="spellStart"/>
      <w:r>
        <w:rPr>
          <w:i/>
        </w:rPr>
        <w:t>Raspberry</w:t>
      </w:r>
      <w:proofErr w:type="spellEnd"/>
      <w:r>
        <w:rPr>
          <w:i/>
        </w:rPr>
        <w:t xml:space="preserve"> </w:t>
      </w:r>
      <w:proofErr w:type="spellStart"/>
      <w:r>
        <w:rPr>
          <w:i/>
        </w:rPr>
        <w:t>Pi</w:t>
      </w:r>
      <w:proofErr w:type="spellEnd"/>
      <w:r>
        <w:t xml:space="preserve"> mostram que há uma boa precisão da distância, com desvio padrão aceitável.</w:t>
      </w:r>
    </w:p>
    <w:p w14:paraId="3FE7E1C5" w14:textId="77777777" w:rsidR="00632CB2" w:rsidRDefault="00632CB2" w:rsidP="00BB0AD0">
      <w:pPr>
        <w:numPr>
          <w:ilvl w:val="0"/>
          <w:numId w:val="12"/>
        </w:numPr>
      </w:pPr>
      <w:r w:rsidRPr="00FB6849">
        <w:rPr>
          <w:b/>
        </w:rPr>
        <w:t>Valor de distância mínimo:</w:t>
      </w:r>
      <w:r>
        <w:t xml:space="preserve"> 0.49 metros</w:t>
      </w:r>
    </w:p>
    <w:p w14:paraId="3DCD192F" w14:textId="77777777" w:rsidR="00632CB2" w:rsidRDefault="00632CB2" w:rsidP="00BB0AD0">
      <w:pPr>
        <w:numPr>
          <w:ilvl w:val="0"/>
          <w:numId w:val="12"/>
        </w:numPr>
      </w:pPr>
      <w:r w:rsidRPr="00FB6849">
        <w:rPr>
          <w:b/>
        </w:rPr>
        <w:t>Valor de distância máximo:</w:t>
      </w:r>
      <w:r>
        <w:t xml:space="preserve"> 2.52 metros</w:t>
      </w:r>
    </w:p>
    <w:p w14:paraId="004BF905" w14:textId="77777777" w:rsidR="00632CB2" w:rsidRDefault="00632CB2" w:rsidP="00BB0AD0">
      <w:pPr>
        <w:numPr>
          <w:ilvl w:val="0"/>
          <w:numId w:val="12"/>
        </w:numPr>
      </w:pPr>
      <w:r w:rsidRPr="00FB6849">
        <w:rPr>
          <w:b/>
        </w:rPr>
        <w:t>Média aritmética:</w:t>
      </w:r>
      <w:r>
        <w:t xml:space="preserve"> 1.01 metros</w:t>
      </w:r>
    </w:p>
    <w:p w14:paraId="7D9CD93A" w14:textId="77777777" w:rsidR="00632CB2" w:rsidRDefault="00632CB2" w:rsidP="00BB0AD0">
      <w:pPr>
        <w:numPr>
          <w:ilvl w:val="0"/>
          <w:numId w:val="12"/>
        </w:numPr>
      </w:pPr>
      <w:r w:rsidRPr="00FB6849">
        <w:rPr>
          <w:b/>
        </w:rPr>
        <w:lastRenderedPageBreak/>
        <w:t>Desvio padrão:</w:t>
      </w:r>
      <w:r>
        <w:t xml:space="preserve"> +/- 0.28 metros</w:t>
      </w:r>
    </w:p>
    <w:p w14:paraId="054690EB" w14:textId="77777777" w:rsidR="00CF7733" w:rsidRDefault="005577B0" w:rsidP="00CF7733">
      <w:r>
        <w:t>No Gráfico 1</w:t>
      </w:r>
      <w:r w:rsidR="00263471">
        <w:t xml:space="preserve"> mostra a distribuição normal da</w:t>
      </w:r>
      <w:r w:rsidR="007D77C4">
        <w:t>s</w:t>
      </w:r>
      <w:r w:rsidR="00263471">
        <w:t xml:space="preserve"> amostra</w:t>
      </w:r>
      <w:r w:rsidR="007D77C4">
        <w:t>s de distância 1 metro</w:t>
      </w:r>
      <w:r w:rsidR="00263471">
        <w:t>, e pode-se aferir que a probabilidade da distância calculada estar próximo da distância real de 1 metro é alta</w:t>
      </w:r>
      <w:r w:rsidR="004B2942">
        <w:t>, enquanto os extremos apresentam baixa probabilidade de ocorrência</w:t>
      </w:r>
      <w:r w:rsidR="00263471">
        <w:t>.</w:t>
      </w:r>
      <w:r w:rsidR="00CF7733">
        <w:t xml:space="preserve"> </w:t>
      </w:r>
    </w:p>
    <w:p w14:paraId="7F323932" w14:textId="77777777" w:rsidR="005577B0" w:rsidRDefault="001E6E54" w:rsidP="005577B0">
      <w:pPr>
        <w:keepNext/>
        <w:jc w:val="center"/>
      </w:pPr>
      <w:r w:rsidRPr="00632CB2">
        <w:rPr>
          <w:noProof/>
        </w:rPr>
        <w:drawing>
          <wp:inline distT="0" distB="0" distL="0" distR="0" wp14:anchorId="1D9B7E6D" wp14:editId="6248DA48">
            <wp:extent cx="4574540" cy="2745740"/>
            <wp:effectExtent l="0" t="0" r="16510" b="16510"/>
            <wp:docPr id="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4C92B59" w14:textId="77777777" w:rsidR="004B2942" w:rsidRDefault="005577B0" w:rsidP="005577B0">
      <w:pPr>
        <w:pStyle w:val="Caption"/>
        <w:jc w:val="center"/>
      </w:pPr>
      <w:bookmarkStart w:id="79" w:name="_Toc466237719"/>
      <w:r>
        <w:t xml:space="preserve">Gráfico </w:t>
      </w:r>
      <w:r>
        <w:fldChar w:fldCharType="begin"/>
      </w:r>
      <w:r>
        <w:instrText xml:space="preserve"> SEQ Gráfico \* ARABIC </w:instrText>
      </w:r>
      <w:r>
        <w:fldChar w:fldCharType="separate"/>
      </w:r>
      <w:r w:rsidR="00411D24">
        <w:rPr>
          <w:noProof/>
        </w:rPr>
        <w:t>1</w:t>
      </w:r>
      <w:r>
        <w:fldChar w:fldCharType="end"/>
      </w:r>
      <w:r>
        <w:t>: Distribuição n</w:t>
      </w:r>
      <w:r w:rsidRPr="00200D8C">
        <w:t>ormal da</w:t>
      </w:r>
      <w:r>
        <w:t>s a</w:t>
      </w:r>
      <w:r w:rsidRPr="00200D8C">
        <w:t>mostra</w:t>
      </w:r>
      <w:r>
        <w:t>s</w:t>
      </w:r>
      <w:r w:rsidRPr="00200D8C">
        <w:t xml:space="preserve"> </w:t>
      </w:r>
      <w:r>
        <w:t>com 1</w:t>
      </w:r>
      <w:r w:rsidRPr="00200D8C">
        <w:t xml:space="preserve"> m</w:t>
      </w:r>
      <w:r>
        <w:t>etros de distância</w:t>
      </w:r>
      <w:r w:rsidRPr="00200D8C">
        <w:t>.</w:t>
      </w:r>
      <w:bookmarkEnd w:id="79"/>
    </w:p>
    <w:p w14:paraId="7490DCA8" w14:textId="77777777" w:rsidR="005577B0" w:rsidRPr="005577B0" w:rsidRDefault="005577B0" w:rsidP="005577B0"/>
    <w:p w14:paraId="746E0560" w14:textId="77777777" w:rsidR="00CF7733" w:rsidRDefault="00CF7733" w:rsidP="00CF7733">
      <w:pPr>
        <w:pStyle w:val="Heading3"/>
        <w:rPr>
          <w:lang w:val="pt-BR"/>
        </w:rPr>
      </w:pPr>
      <w:bookmarkStart w:id="80" w:name="_Toc466237705"/>
      <w:r w:rsidRPr="00632CB2">
        <w:rPr>
          <w:lang w:val="pt-BR"/>
        </w:rPr>
        <w:t>4.</w:t>
      </w:r>
      <w:r>
        <w:rPr>
          <w:lang w:val="pt-BR"/>
        </w:rPr>
        <w:t>5</w:t>
      </w:r>
      <w:r w:rsidR="00CE168E">
        <w:rPr>
          <w:lang w:val="pt-BR"/>
        </w:rPr>
        <w:t>.2</w:t>
      </w:r>
      <w:r w:rsidRPr="00632CB2">
        <w:rPr>
          <w:lang w:val="pt-BR"/>
        </w:rPr>
        <w:t xml:space="preserve">. </w:t>
      </w:r>
      <w:r>
        <w:rPr>
          <w:lang w:val="pt-BR"/>
        </w:rPr>
        <w:t>Distância de 2 metros</w:t>
      </w:r>
      <w:bookmarkEnd w:id="80"/>
    </w:p>
    <w:p w14:paraId="3BD126E4" w14:textId="77777777" w:rsidR="004B2942" w:rsidRPr="004B2942" w:rsidRDefault="004B2942" w:rsidP="004B2942">
      <w:r>
        <w:t>Com aumento da distância, nota-se um aumento do desvio padrão, ocasionando em uma maior variância dos valores encontrados. Em média a amostra se encontra próximo da distância real de 2 metros, com um erro de 0.24 metros, que ainda é aceitável para uma localização precisa.</w:t>
      </w:r>
      <w:r w:rsidR="007D77C4">
        <w:t xml:space="preserve"> </w:t>
      </w:r>
    </w:p>
    <w:p w14:paraId="61CDCBC6" w14:textId="77777777" w:rsidR="004B2942" w:rsidRDefault="004B2942" w:rsidP="00BB0AD0">
      <w:pPr>
        <w:numPr>
          <w:ilvl w:val="0"/>
          <w:numId w:val="12"/>
        </w:numPr>
      </w:pPr>
      <w:r w:rsidRPr="00FB6849">
        <w:rPr>
          <w:b/>
        </w:rPr>
        <w:t>Valor de distância mínimo:</w:t>
      </w:r>
      <w:r>
        <w:t xml:space="preserve"> 0.70 metros</w:t>
      </w:r>
    </w:p>
    <w:p w14:paraId="2F0F47B1" w14:textId="77777777" w:rsidR="004B2942" w:rsidRDefault="004B2942" w:rsidP="00BB0AD0">
      <w:pPr>
        <w:numPr>
          <w:ilvl w:val="0"/>
          <w:numId w:val="12"/>
        </w:numPr>
      </w:pPr>
      <w:r w:rsidRPr="00FB6849">
        <w:rPr>
          <w:b/>
        </w:rPr>
        <w:t>Valor de distância máximo:</w:t>
      </w:r>
      <w:r>
        <w:t xml:space="preserve"> 4.25 metros</w:t>
      </w:r>
    </w:p>
    <w:p w14:paraId="783E2631" w14:textId="77777777" w:rsidR="004B2942" w:rsidRDefault="004B2942" w:rsidP="00BB0AD0">
      <w:pPr>
        <w:numPr>
          <w:ilvl w:val="0"/>
          <w:numId w:val="12"/>
        </w:numPr>
      </w:pPr>
      <w:r w:rsidRPr="00FB6849">
        <w:rPr>
          <w:b/>
        </w:rPr>
        <w:t>Média aritmética:</w:t>
      </w:r>
      <w:r>
        <w:t xml:space="preserve"> 2.24 metros</w:t>
      </w:r>
    </w:p>
    <w:p w14:paraId="034C1E4A" w14:textId="77777777" w:rsidR="004B2942" w:rsidRDefault="004B2942" w:rsidP="00BB0AD0">
      <w:pPr>
        <w:numPr>
          <w:ilvl w:val="0"/>
          <w:numId w:val="12"/>
        </w:numPr>
      </w:pPr>
      <w:r w:rsidRPr="00FB6849">
        <w:rPr>
          <w:b/>
        </w:rPr>
        <w:t>Desvio padrão:</w:t>
      </w:r>
      <w:r>
        <w:t xml:space="preserve"> +/- 0.74 metros</w:t>
      </w:r>
    </w:p>
    <w:p w14:paraId="1A32B35C" w14:textId="77777777" w:rsidR="007D77C4" w:rsidRPr="007D77C4" w:rsidRDefault="007D77C4" w:rsidP="007D77C4">
      <w:r>
        <w:lastRenderedPageBreak/>
        <w:t>N</w:t>
      </w:r>
      <w:r w:rsidR="005577B0">
        <w:t>o gráfico 2 é exibido</w:t>
      </w:r>
      <w:r>
        <w:t xml:space="preserve"> a distribuição normal das amostras com distância de 2 metros. As distribuições de valores apresentam uma menor concentração no centro, indicando menos precisão</w:t>
      </w:r>
      <w:r w:rsidR="00CE168E">
        <w:t xml:space="preserve"> comparado com as amostras de distância 1 metro</w:t>
      </w:r>
      <w:r>
        <w:t xml:space="preserve">. </w:t>
      </w:r>
    </w:p>
    <w:p w14:paraId="261785ED" w14:textId="77777777" w:rsidR="005577B0" w:rsidRDefault="001E6E54" w:rsidP="005577B0">
      <w:pPr>
        <w:keepNext/>
        <w:jc w:val="center"/>
      </w:pPr>
      <w:r w:rsidRPr="007D77C4">
        <w:rPr>
          <w:noProof/>
        </w:rPr>
        <w:drawing>
          <wp:inline distT="0" distB="0" distL="0" distR="0" wp14:anchorId="54E7D137" wp14:editId="2FBF9BFE">
            <wp:extent cx="4574540" cy="2745740"/>
            <wp:effectExtent l="0" t="0" r="16510" b="16510"/>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F7993BC" w14:textId="77777777" w:rsidR="007D77C4" w:rsidRDefault="005577B0" w:rsidP="005577B0">
      <w:pPr>
        <w:pStyle w:val="Caption"/>
        <w:jc w:val="center"/>
      </w:pPr>
      <w:bookmarkStart w:id="81" w:name="_Toc466237720"/>
      <w:r>
        <w:t xml:space="preserve">Gráfico </w:t>
      </w:r>
      <w:r>
        <w:fldChar w:fldCharType="begin"/>
      </w:r>
      <w:r>
        <w:instrText xml:space="preserve"> SEQ Gráfico \* ARABIC </w:instrText>
      </w:r>
      <w:r>
        <w:fldChar w:fldCharType="separate"/>
      </w:r>
      <w:r w:rsidR="00411D24">
        <w:rPr>
          <w:noProof/>
        </w:rPr>
        <w:t>2</w:t>
      </w:r>
      <w:r>
        <w:fldChar w:fldCharType="end"/>
      </w:r>
      <w:r>
        <w:t xml:space="preserve">: </w:t>
      </w:r>
      <w:r w:rsidRPr="00CE5A44">
        <w:t>Distribuição normal das amostras com 2 metros de distância.</w:t>
      </w:r>
      <w:bookmarkEnd w:id="81"/>
    </w:p>
    <w:p w14:paraId="26258DCE" w14:textId="77777777" w:rsidR="00CE168E" w:rsidRPr="00CE168E" w:rsidRDefault="00CE168E" w:rsidP="00CE168E"/>
    <w:p w14:paraId="09BDF114" w14:textId="77777777" w:rsidR="00CE168E" w:rsidRDefault="00CE168E" w:rsidP="00CE168E">
      <w:pPr>
        <w:pStyle w:val="Heading3"/>
        <w:rPr>
          <w:lang w:val="pt-BR"/>
        </w:rPr>
      </w:pPr>
      <w:bookmarkStart w:id="82" w:name="_Toc466237706"/>
      <w:r w:rsidRPr="00632CB2">
        <w:rPr>
          <w:lang w:val="pt-BR"/>
        </w:rPr>
        <w:t>4.</w:t>
      </w:r>
      <w:r>
        <w:rPr>
          <w:lang w:val="pt-BR"/>
        </w:rPr>
        <w:t>5.3</w:t>
      </w:r>
      <w:r w:rsidRPr="00632CB2">
        <w:rPr>
          <w:lang w:val="pt-BR"/>
        </w:rPr>
        <w:t xml:space="preserve">. </w:t>
      </w:r>
      <w:r>
        <w:rPr>
          <w:lang w:val="pt-BR"/>
        </w:rPr>
        <w:t>Distância de 4 metros</w:t>
      </w:r>
      <w:bookmarkEnd w:id="82"/>
    </w:p>
    <w:p w14:paraId="56D64C8E" w14:textId="77777777" w:rsidR="00CE168E" w:rsidRPr="00CE168E" w:rsidRDefault="00CE168E" w:rsidP="00CE168E">
      <w:r>
        <w:t>Não houve grandes diferenças com os resultados das amostras de distância 2 metros. A média de valores continuam estáveis, assim como o desvio padrão, com nível de precisão ainda aceitáveis.</w:t>
      </w:r>
    </w:p>
    <w:p w14:paraId="7643B794" w14:textId="77777777" w:rsidR="00CE168E" w:rsidRDefault="00CE168E" w:rsidP="00BB0AD0">
      <w:pPr>
        <w:numPr>
          <w:ilvl w:val="0"/>
          <w:numId w:val="12"/>
        </w:numPr>
      </w:pPr>
      <w:r w:rsidRPr="00FB6849">
        <w:rPr>
          <w:b/>
        </w:rPr>
        <w:t>Valor de distância mínimo:</w:t>
      </w:r>
      <w:r>
        <w:t xml:space="preserve"> 2.69 metros</w:t>
      </w:r>
    </w:p>
    <w:p w14:paraId="1EE69A5C" w14:textId="77777777" w:rsidR="00CE168E" w:rsidRDefault="00CE168E" w:rsidP="00BB0AD0">
      <w:pPr>
        <w:numPr>
          <w:ilvl w:val="0"/>
          <w:numId w:val="12"/>
        </w:numPr>
      </w:pPr>
      <w:r w:rsidRPr="00FB6849">
        <w:rPr>
          <w:b/>
        </w:rPr>
        <w:t>Valor de distância máximo:</w:t>
      </w:r>
      <w:r>
        <w:t xml:space="preserve"> 6.84 metros</w:t>
      </w:r>
    </w:p>
    <w:p w14:paraId="0FBC7CFD" w14:textId="77777777" w:rsidR="00CE168E" w:rsidRDefault="00CE168E" w:rsidP="00BB0AD0">
      <w:pPr>
        <w:numPr>
          <w:ilvl w:val="0"/>
          <w:numId w:val="12"/>
        </w:numPr>
      </w:pPr>
      <w:r w:rsidRPr="00FB6849">
        <w:rPr>
          <w:b/>
        </w:rPr>
        <w:t>Média aritmética:</w:t>
      </w:r>
      <w:r>
        <w:t xml:space="preserve"> 4.03 metros</w:t>
      </w:r>
    </w:p>
    <w:p w14:paraId="4D13A6EA" w14:textId="77777777" w:rsidR="00CE168E" w:rsidRDefault="00CE168E" w:rsidP="00BB0AD0">
      <w:pPr>
        <w:numPr>
          <w:ilvl w:val="0"/>
          <w:numId w:val="12"/>
        </w:numPr>
      </w:pPr>
      <w:r w:rsidRPr="00FB6849">
        <w:rPr>
          <w:b/>
        </w:rPr>
        <w:t>Desvio padrão:</w:t>
      </w:r>
      <w:r>
        <w:t xml:space="preserve"> +/- 0.72 metros</w:t>
      </w:r>
    </w:p>
    <w:p w14:paraId="05F730E9" w14:textId="77777777" w:rsidR="00A10526" w:rsidRDefault="00EA43BB" w:rsidP="00632CB2">
      <w:r>
        <w:t>No Gráfico 3</w:t>
      </w:r>
      <w:r w:rsidR="00CE168E">
        <w:t xml:space="preserve"> é exibida a distribuição normal das amostras com distância de 4 metros, com distribuição de valores comparáveis com as amostras de distância 2 metros.</w:t>
      </w:r>
    </w:p>
    <w:p w14:paraId="771BFC36" w14:textId="77777777" w:rsidR="00EA43BB" w:rsidRDefault="001E6E54" w:rsidP="00EA43BB">
      <w:pPr>
        <w:keepNext/>
        <w:jc w:val="center"/>
      </w:pPr>
      <w:r w:rsidRPr="00CE168E">
        <w:rPr>
          <w:noProof/>
        </w:rPr>
        <w:lastRenderedPageBreak/>
        <w:drawing>
          <wp:inline distT="0" distB="0" distL="0" distR="0" wp14:anchorId="52647464" wp14:editId="59773B0C">
            <wp:extent cx="4574540" cy="2745740"/>
            <wp:effectExtent l="0" t="0" r="16510" b="16510"/>
            <wp:docPr id="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7A78BD9" w14:textId="77777777" w:rsidR="00CE168E" w:rsidRDefault="00EA43BB" w:rsidP="00EA43BB">
      <w:pPr>
        <w:pStyle w:val="Caption"/>
        <w:jc w:val="center"/>
      </w:pPr>
      <w:bookmarkStart w:id="83" w:name="_Toc466237721"/>
      <w:r>
        <w:t xml:space="preserve">Gráfico </w:t>
      </w:r>
      <w:r>
        <w:fldChar w:fldCharType="begin"/>
      </w:r>
      <w:r>
        <w:instrText xml:space="preserve"> SEQ Gráfico \* ARABIC </w:instrText>
      </w:r>
      <w:r>
        <w:fldChar w:fldCharType="separate"/>
      </w:r>
      <w:r w:rsidR="00411D24">
        <w:rPr>
          <w:noProof/>
        </w:rPr>
        <w:t>3</w:t>
      </w:r>
      <w:r>
        <w:fldChar w:fldCharType="end"/>
      </w:r>
      <w:r>
        <w:t xml:space="preserve">: </w:t>
      </w:r>
      <w:r w:rsidRPr="00FE2C61">
        <w:t>Distri</w:t>
      </w:r>
      <w:r>
        <w:t>buição normal das amostras com 4</w:t>
      </w:r>
      <w:r w:rsidRPr="00FE2C61">
        <w:t xml:space="preserve"> metros de distância.</w:t>
      </w:r>
      <w:bookmarkEnd w:id="83"/>
    </w:p>
    <w:p w14:paraId="41ACAA6C" w14:textId="77777777" w:rsidR="00CE168E" w:rsidRPr="00CE168E" w:rsidRDefault="00CE168E" w:rsidP="00CE168E"/>
    <w:p w14:paraId="1812B99E" w14:textId="77777777" w:rsidR="00CE168E" w:rsidRDefault="00CE168E" w:rsidP="00CE168E">
      <w:pPr>
        <w:pStyle w:val="Heading3"/>
        <w:rPr>
          <w:lang w:val="pt-BR"/>
        </w:rPr>
      </w:pPr>
      <w:bookmarkStart w:id="84" w:name="_Toc466237707"/>
      <w:r w:rsidRPr="00632CB2">
        <w:rPr>
          <w:lang w:val="pt-BR"/>
        </w:rPr>
        <w:t>4.</w:t>
      </w:r>
      <w:r>
        <w:rPr>
          <w:lang w:val="pt-BR"/>
        </w:rPr>
        <w:t>5.4</w:t>
      </w:r>
      <w:r w:rsidRPr="00632CB2">
        <w:rPr>
          <w:lang w:val="pt-BR"/>
        </w:rPr>
        <w:t xml:space="preserve">. </w:t>
      </w:r>
      <w:r>
        <w:rPr>
          <w:lang w:val="pt-BR"/>
        </w:rPr>
        <w:t>Distância de 6 metros</w:t>
      </w:r>
      <w:bookmarkEnd w:id="84"/>
    </w:p>
    <w:p w14:paraId="2167A7B6" w14:textId="77777777" w:rsidR="00CE168E" w:rsidRPr="00CE168E" w:rsidRDefault="00CE168E" w:rsidP="00CE168E">
      <w:r>
        <w:t xml:space="preserve">Essas amostram registram um grande aumento do desvio padrão, assim como os valores extremos são bem distantes da distância real. Como consequência </w:t>
      </w:r>
      <w:r w:rsidR="00746952">
        <w:t>há uma enorme variação das distâncias calculadas, diminuindo a confiabilidade das informações.</w:t>
      </w:r>
    </w:p>
    <w:p w14:paraId="2099A545" w14:textId="77777777" w:rsidR="00CE168E" w:rsidRDefault="00CE168E" w:rsidP="00BB0AD0">
      <w:pPr>
        <w:numPr>
          <w:ilvl w:val="0"/>
          <w:numId w:val="12"/>
        </w:numPr>
      </w:pPr>
      <w:r w:rsidRPr="00FB6849">
        <w:rPr>
          <w:b/>
        </w:rPr>
        <w:t>Valor de distância mínimo:</w:t>
      </w:r>
      <w:r>
        <w:t xml:space="preserve"> 2.93 metros</w:t>
      </w:r>
    </w:p>
    <w:p w14:paraId="41660BBA" w14:textId="77777777" w:rsidR="00CE168E" w:rsidRDefault="00CE168E" w:rsidP="00BB0AD0">
      <w:pPr>
        <w:numPr>
          <w:ilvl w:val="0"/>
          <w:numId w:val="12"/>
        </w:numPr>
      </w:pPr>
      <w:r w:rsidRPr="00FB6849">
        <w:rPr>
          <w:b/>
        </w:rPr>
        <w:t>Valor de distância máximo:</w:t>
      </w:r>
      <w:r>
        <w:t xml:space="preserve"> 14.49 metros</w:t>
      </w:r>
    </w:p>
    <w:p w14:paraId="02DCB93D" w14:textId="77777777" w:rsidR="00CE168E" w:rsidRDefault="00CE168E" w:rsidP="00BB0AD0">
      <w:pPr>
        <w:numPr>
          <w:ilvl w:val="0"/>
          <w:numId w:val="12"/>
        </w:numPr>
      </w:pPr>
      <w:r w:rsidRPr="00FB6849">
        <w:rPr>
          <w:b/>
        </w:rPr>
        <w:t>Média aritmética:</w:t>
      </w:r>
      <w:r>
        <w:t xml:space="preserve"> 5.84 metros</w:t>
      </w:r>
    </w:p>
    <w:p w14:paraId="68BB0464" w14:textId="77777777" w:rsidR="00CE168E" w:rsidRDefault="00CE168E" w:rsidP="00BB0AD0">
      <w:pPr>
        <w:numPr>
          <w:ilvl w:val="0"/>
          <w:numId w:val="12"/>
        </w:numPr>
      </w:pPr>
      <w:r w:rsidRPr="00FB6849">
        <w:rPr>
          <w:b/>
        </w:rPr>
        <w:t>Desvio padrão:</w:t>
      </w:r>
      <w:r>
        <w:t xml:space="preserve"> +/- 2.48 metros</w:t>
      </w:r>
    </w:p>
    <w:p w14:paraId="69A4691D" w14:textId="77777777" w:rsidR="00746952" w:rsidRDefault="00EA43BB" w:rsidP="00746952">
      <w:r>
        <w:t>No Gráfico 4</w:t>
      </w:r>
      <w:r w:rsidR="00746952">
        <w:t xml:space="preserve"> é exibida a distribuição normal das amostras com distância de 6 metros, com a distribuição de valores bem desigual, o que indica instabilidade das distâncias.</w:t>
      </w:r>
    </w:p>
    <w:p w14:paraId="636166E2" w14:textId="77777777" w:rsidR="00632CB2" w:rsidRDefault="00632CB2" w:rsidP="00632CB2">
      <w:pPr>
        <w:ind w:left="1429" w:firstLine="0"/>
      </w:pPr>
    </w:p>
    <w:p w14:paraId="2AB4D4C7" w14:textId="77777777" w:rsidR="00EA43BB" w:rsidRDefault="001E6E54" w:rsidP="00EA43BB">
      <w:pPr>
        <w:keepNext/>
        <w:jc w:val="center"/>
      </w:pPr>
      <w:r w:rsidRPr="00746952">
        <w:rPr>
          <w:noProof/>
        </w:rPr>
        <w:lastRenderedPageBreak/>
        <w:drawing>
          <wp:inline distT="0" distB="0" distL="0" distR="0" wp14:anchorId="7CB092B4" wp14:editId="786DA6E5">
            <wp:extent cx="4574540" cy="2745740"/>
            <wp:effectExtent l="0" t="0" r="16510" b="16510"/>
            <wp:docPr id="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653A69D" w14:textId="77777777" w:rsidR="00746952" w:rsidRDefault="00EA43BB" w:rsidP="00EA43BB">
      <w:pPr>
        <w:pStyle w:val="Caption"/>
        <w:jc w:val="center"/>
      </w:pPr>
      <w:bookmarkStart w:id="85" w:name="_Toc466237722"/>
      <w:r>
        <w:t xml:space="preserve">Gráfico </w:t>
      </w:r>
      <w:r>
        <w:fldChar w:fldCharType="begin"/>
      </w:r>
      <w:r>
        <w:instrText xml:space="preserve"> SEQ Gráfico \* ARABIC </w:instrText>
      </w:r>
      <w:r>
        <w:fldChar w:fldCharType="separate"/>
      </w:r>
      <w:r w:rsidR="00411D24">
        <w:rPr>
          <w:noProof/>
        </w:rPr>
        <w:t>4</w:t>
      </w:r>
      <w:r>
        <w:fldChar w:fldCharType="end"/>
      </w:r>
      <w:r>
        <w:t xml:space="preserve">: </w:t>
      </w:r>
      <w:r w:rsidRPr="008730BE">
        <w:t>Distrib</w:t>
      </w:r>
      <w:r>
        <w:t xml:space="preserve">uição normal das amostras com 6 </w:t>
      </w:r>
      <w:r w:rsidRPr="008730BE">
        <w:t>metros de distância.</w:t>
      </w:r>
      <w:bookmarkEnd w:id="85"/>
    </w:p>
    <w:p w14:paraId="022BCA74" w14:textId="77777777" w:rsidR="0098371A" w:rsidRPr="0098371A" w:rsidRDefault="0098371A" w:rsidP="0098371A"/>
    <w:p w14:paraId="65026987" w14:textId="77777777" w:rsidR="0098371A" w:rsidRDefault="0098371A" w:rsidP="0098371A">
      <w:pPr>
        <w:pStyle w:val="Heading3"/>
        <w:rPr>
          <w:lang w:val="pt-BR"/>
        </w:rPr>
      </w:pPr>
      <w:bookmarkStart w:id="86" w:name="_Toc466237708"/>
      <w:r w:rsidRPr="00632CB2">
        <w:rPr>
          <w:lang w:val="pt-BR"/>
        </w:rPr>
        <w:t>4.</w:t>
      </w:r>
      <w:r>
        <w:rPr>
          <w:lang w:val="pt-BR"/>
        </w:rPr>
        <w:t>5.5</w:t>
      </w:r>
      <w:r w:rsidRPr="00632CB2">
        <w:rPr>
          <w:lang w:val="pt-BR"/>
        </w:rPr>
        <w:t xml:space="preserve">. </w:t>
      </w:r>
      <w:r w:rsidR="00DF64CE">
        <w:rPr>
          <w:lang w:val="pt-BR"/>
        </w:rPr>
        <w:t>Distância S</w:t>
      </w:r>
      <w:r w:rsidR="001E0A50">
        <w:rPr>
          <w:lang w:val="pt-BR"/>
        </w:rPr>
        <w:t>uperiores a 6 metros</w:t>
      </w:r>
      <w:bookmarkEnd w:id="86"/>
    </w:p>
    <w:p w14:paraId="28975263" w14:textId="77777777" w:rsidR="0098371A" w:rsidRPr="001E0A50" w:rsidRDefault="00DF64CE" w:rsidP="0098371A">
      <w:r>
        <w:t xml:space="preserve">Para distâncias entre o </w:t>
      </w:r>
      <w:proofErr w:type="spellStart"/>
      <w:r>
        <w:rPr>
          <w:i/>
        </w:rPr>
        <w:t>beacon</w:t>
      </w:r>
      <w:proofErr w:type="spellEnd"/>
      <w:r>
        <w:rPr>
          <w:i/>
        </w:rPr>
        <w:t xml:space="preserve"> </w:t>
      </w:r>
      <w:r>
        <w:t xml:space="preserve">e a </w:t>
      </w:r>
      <w:proofErr w:type="spellStart"/>
      <w:r>
        <w:rPr>
          <w:i/>
        </w:rPr>
        <w:t>Raspberry</w:t>
      </w:r>
      <w:proofErr w:type="spellEnd"/>
      <w:r>
        <w:rPr>
          <w:i/>
        </w:rPr>
        <w:t xml:space="preserve"> </w:t>
      </w:r>
      <w:proofErr w:type="spellStart"/>
      <w:r>
        <w:rPr>
          <w:i/>
        </w:rPr>
        <w:t>Pi</w:t>
      </w:r>
      <w:proofErr w:type="spellEnd"/>
      <w:r>
        <w:t xml:space="preserve"> superiores a 6 metros não foi possível colher amostras suficientes para análise mais aprofundada. Isso se deve a limitação física do espaço utilizado para testes, além da dificuldade de acesso à internet para poder enviar os </w:t>
      </w:r>
      <w:r w:rsidR="001E0A50">
        <w:t>registros</w:t>
      </w:r>
      <w:r>
        <w:t xml:space="preserve"> para o </w:t>
      </w:r>
      <w:r w:rsidR="001E0A50">
        <w:t>banco de dados criado</w:t>
      </w:r>
      <w:r>
        <w:t xml:space="preserve"> </w:t>
      </w:r>
      <w:r w:rsidR="001E0A50">
        <w:t xml:space="preserve">e falta de </w:t>
      </w:r>
      <w:r>
        <w:t xml:space="preserve">tomadas elétricas para alimentar os dispositivos, nos possíveis ambientes de maiores </w:t>
      </w:r>
      <w:r w:rsidR="00654188">
        <w:t>dimensões</w:t>
      </w:r>
      <w:r>
        <w:t xml:space="preserve">. Contudo ainda foram </w:t>
      </w:r>
      <w:r w:rsidR="006A5DBF">
        <w:t>feitas</w:t>
      </w:r>
      <w:r>
        <w:t xml:space="preserve"> mediç</w:t>
      </w:r>
      <w:r w:rsidR="006A5DBF">
        <w:t xml:space="preserve">ões com posicionamento do </w:t>
      </w:r>
      <w:proofErr w:type="spellStart"/>
      <w:r w:rsidR="006A5DBF">
        <w:rPr>
          <w:i/>
        </w:rPr>
        <w:t>beacon</w:t>
      </w:r>
      <w:proofErr w:type="spellEnd"/>
      <w:r w:rsidR="006A5DBF">
        <w:rPr>
          <w:i/>
        </w:rPr>
        <w:t xml:space="preserve"> </w:t>
      </w:r>
      <w:r w:rsidR="001E0A50">
        <w:t>a mais de 6</w:t>
      </w:r>
      <w:r w:rsidR="006A5DBF">
        <w:t xml:space="preserve"> metros, </w:t>
      </w:r>
      <w:r w:rsidR="001E0A50">
        <w:t xml:space="preserve">ainda que </w:t>
      </w:r>
      <w:r w:rsidR="006A5DBF">
        <w:t xml:space="preserve">com uma menor amostragem, </w:t>
      </w:r>
      <w:r w:rsidR="001E0A50">
        <w:t>onde foi verificado</w:t>
      </w:r>
      <w:r w:rsidR="006A5DBF">
        <w:t xml:space="preserve"> uma maior variação das distâncias calculadas. Conforme o distanciamento entre os dois dispositivos é aumentado, percebe-se uma piora da qualidade dos dados gerados</w:t>
      </w:r>
      <w:r w:rsidR="00654188">
        <w:t xml:space="preserve"> relativo a distância</w:t>
      </w:r>
      <w:r w:rsidR="006A5DBF">
        <w:t>. A partir de aproximadamente 12 metros se torna inviável a utilização desses dados, pois a discrepância entre a distância real e a calculada é muito grande.</w:t>
      </w:r>
      <w:r w:rsidR="001E0A50">
        <w:t xml:space="preserve"> Outro fator observado que afeta de maneira brusca os resultados são obstáculos, como paredes, móveis e objetos que interferem no sinal enviado pelo </w:t>
      </w:r>
      <w:proofErr w:type="spellStart"/>
      <w:r w:rsidR="001E0A50">
        <w:rPr>
          <w:i/>
        </w:rPr>
        <w:t>beacon</w:t>
      </w:r>
      <w:proofErr w:type="spellEnd"/>
      <w:r w:rsidR="001E0A50">
        <w:t xml:space="preserve">, possivelmente criando ruído e interferindo no resultado do cálculo final. </w:t>
      </w:r>
    </w:p>
    <w:p w14:paraId="5040717C" w14:textId="77777777" w:rsidR="001E0A50" w:rsidRDefault="001E0A50" w:rsidP="001E0A50">
      <w:pPr>
        <w:pStyle w:val="Heading3"/>
        <w:rPr>
          <w:lang w:val="pt-BR"/>
        </w:rPr>
      </w:pPr>
      <w:bookmarkStart w:id="87" w:name="_Toc466237709"/>
      <w:r w:rsidRPr="00632CB2">
        <w:rPr>
          <w:lang w:val="pt-BR"/>
        </w:rPr>
        <w:lastRenderedPageBreak/>
        <w:t>4.</w:t>
      </w:r>
      <w:r>
        <w:rPr>
          <w:lang w:val="pt-BR"/>
        </w:rPr>
        <w:t>5.6</w:t>
      </w:r>
      <w:r w:rsidRPr="00632CB2">
        <w:rPr>
          <w:lang w:val="pt-BR"/>
        </w:rPr>
        <w:t xml:space="preserve">. </w:t>
      </w:r>
      <w:r>
        <w:rPr>
          <w:lang w:val="pt-BR"/>
        </w:rPr>
        <w:t>Teste da Interface Visual Web</w:t>
      </w:r>
      <w:bookmarkEnd w:id="87"/>
    </w:p>
    <w:p w14:paraId="534E93DD" w14:textId="5A3F4807" w:rsidR="00746952" w:rsidRDefault="001E0A50" w:rsidP="00746952">
      <w:r>
        <w:t xml:space="preserve">Com as amostras devidamente coletadas e armazenadas no banco de dados, foram feitas execuções da interface visual web, que mostrou com sucesso </w:t>
      </w:r>
      <w:r w:rsidR="00B95DA4">
        <w:t xml:space="preserve">as informações do </w:t>
      </w:r>
      <w:proofErr w:type="spellStart"/>
      <w:r w:rsidR="00B95DA4">
        <w:rPr>
          <w:i/>
        </w:rPr>
        <w:t>beacon</w:t>
      </w:r>
      <w:proofErr w:type="spellEnd"/>
      <w:r w:rsidR="00B95DA4">
        <w:t xml:space="preserve"> utilizado para o teste, exibindo corretamente</w:t>
      </w:r>
      <w:r w:rsidR="00654188">
        <w:t>, o equipamento associado ao endereço MAC,</w:t>
      </w:r>
      <w:r w:rsidR="00B95DA4">
        <w:t xml:space="preserve"> </w:t>
      </w:r>
      <w:r w:rsidR="00AE7454">
        <w:t>tanto sua localização mais recente quanto a</w:t>
      </w:r>
      <w:r w:rsidR="00B95DA4">
        <w:t xml:space="preserve"> anterior, o erro (desvio padrão) relativo a distância e a data e hora do registro. </w:t>
      </w:r>
      <w:r w:rsidR="006012F6">
        <w:t xml:space="preserve">As marcações na imagem da planta do hospital, com indicação da posição, também foram exibidas </w:t>
      </w:r>
      <w:r w:rsidR="00654188">
        <w:t xml:space="preserve">de maneira </w:t>
      </w:r>
      <w:r w:rsidR="00CE1734">
        <w:t>satisfatória</w:t>
      </w:r>
      <w:r w:rsidR="006012F6">
        <w:t>.</w:t>
      </w:r>
    </w:p>
    <w:p w14:paraId="088B5BC2" w14:textId="77777777" w:rsidR="00B95DA4" w:rsidRDefault="00B95DA4" w:rsidP="00746952"/>
    <w:p w14:paraId="654BC61D" w14:textId="77777777" w:rsidR="006D5274" w:rsidRDefault="006D5274" w:rsidP="006D5274">
      <w:pPr>
        <w:pStyle w:val="Heading2"/>
      </w:pPr>
      <w:bookmarkStart w:id="88" w:name="_Toc466237710"/>
      <w:r>
        <w:t>4.6.</w:t>
      </w:r>
      <w:r w:rsidRPr="00FD7367">
        <w:t xml:space="preserve"> </w:t>
      </w:r>
      <w:r>
        <w:t>Dificuldade e Limitações</w:t>
      </w:r>
      <w:bookmarkEnd w:id="88"/>
    </w:p>
    <w:p w14:paraId="26FC3FEC" w14:textId="77777777" w:rsidR="006D5274" w:rsidRDefault="006D5274" w:rsidP="006D5274">
      <w:r>
        <w:t xml:space="preserve">Uma das maiores dificuldades foi a escassez de dispositivos disponibilizados para a realização do projeto. Ao todo foi utilizado apenas uma </w:t>
      </w:r>
      <w:proofErr w:type="spellStart"/>
      <w:r>
        <w:rPr>
          <w:i/>
        </w:rPr>
        <w:t>Raspberry</w:t>
      </w:r>
      <w:proofErr w:type="spellEnd"/>
      <w:r>
        <w:rPr>
          <w:i/>
        </w:rPr>
        <w:t xml:space="preserve"> </w:t>
      </w:r>
      <w:proofErr w:type="spellStart"/>
      <w:r>
        <w:rPr>
          <w:i/>
        </w:rPr>
        <w:t>Pi</w:t>
      </w:r>
      <w:proofErr w:type="spellEnd"/>
      <w:r>
        <w:rPr>
          <w:i/>
        </w:rPr>
        <w:t xml:space="preserve"> 1 </w:t>
      </w:r>
      <w:proofErr w:type="spellStart"/>
      <w:r>
        <w:rPr>
          <w:i/>
        </w:rPr>
        <w:t>Model</w:t>
      </w:r>
      <w:proofErr w:type="spellEnd"/>
      <w:r>
        <w:rPr>
          <w:i/>
        </w:rPr>
        <w:t xml:space="preserve"> B</w:t>
      </w:r>
      <w:r>
        <w:t xml:space="preserve">, dois módulos HM-10 e um </w:t>
      </w:r>
      <w:proofErr w:type="spellStart"/>
      <w:r>
        <w:rPr>
          <w:i/>
        </w:rPr>
        <w:t>Arduino</w:t>
      </w:r>
      <w:proofErr w:type="spellEnd"/>
      <w:r>
        <w:rPr>
          <w:i/>
        </w:rPr>
        <w:t xml:space="preserve"> Nano</w:t>
      </w:r>
      <w:r>
        <w:t>. Isso impacta diretamente na realização de testes</w:t>
      </w:r>
      <w:r w:rsidR="00052090">
        <w:t xml:space="preserve">, onde não foi possível ter uma simulação mais real da que é encontrada no hospital diariamente. </w:t>
      </w:r>
    </w:p>
    <w:p w14:paraId="362CFE1A" w14:textId="77777777" w:rsidR="00052090" w:rsidRPr="005577B0" w:rsidRDefault="00052090" w:rsidP="006D5274">
      <w:r>
        <w:t>Há limitação também no algoritmo desenvolvido para cálculo de distância, pois usam como base o n</w:t>
      </w:r>
      <w:r w:rsidR="005577B0">
        <w:t>ível do sinal RSSI e o</w:t>
      </w:r>
      <w:r>
        <w:t xml:space="preserve"> valor de referência </w:t>
      </w:r>
      <w:proofErr w:type="spellStart"/>
      <w:r>
        <w:t>Tx</w:t>
      </w:r>
      <w:proofErr w:type="spellEnd"/>
      <w:r>
        <w:t xml:space="preserve"> Power. As observações feitas mostram que o RSSI é extremamente instável, suscetível a muitas variações devido a presença de objetos, móveis e pessoas no ambiente</w:t>
      </w:r>
      <w:r w:rsidR="005577B0">
        <w:t>, afetando o resultado final calculado</w:t>
      </w:r>
      <w:r>
        <w:t xml:space="preserve">. </w:t>
      </w:r>
      <w:r w:rsidR="005577B0">
        <w:t xml:space="preserve">Como mostra os resultados, essa variância dos níveis de sinal aumenta quanto mais afastado se encontra o </w:t>
      </w:r>
      <w:proofErr w:type="spellStart"/>
      <w:r w:rsidR="005577B0">
        <w:rPr>
          <w:i/>
        </w:rPr>
        <w:t>beacon</w:t>
      </w:r>
      <w:proofErr w:type="spellEnd"/>
      <w:r w:rsidR="005577B0">
        <w:t xml:space="preserve"> da </w:t>
      </w:r>
      <w:proofErr w:type="spellStart"/>
      <w:r w:rsidR="005577B0">
        <w:rPr>
          <w:i/>
        </w:rPr>
        <w:t>Raspberry</w:t>
      </w:r>
      <w:proofErr w:type="spellEnd"/>
      <w:r w:rsidR="005577B0">
        <w:rPr>
          <w:i/>
        </w:rPr>
        <w:t xml:space="preserve"> </w:t>
      </w:r>
      <w:proofErr w:type="spellStart"/>
      <w:r w:rsidR="005577B0">
        <w:rPr>
          <w:i/>
        </w:rPr>
        <w:t>Pi</w:t>
      </w:r>
      <w:proofErr w:type="spellEnd"/>
      <w:r w:rsidR="005577B0">
        <w:rPr>
          <w:i/>
        </w:rPr>
        <w:t>.</w:t>
      </w:r>
      <w:r w:rsidR="005577B0">
        <w:t xml:space="preserve"> Portanto a confiabilidade dos dados gerados é comprometida para distâncias maiores.</w:t>
      </w:r>
    </w:p>
    <w:p w14:paraId="71BB1488" w14:textId="77777777" w:rsidR="00566C34" w:rsidRPr="00566C34" w:rsidRDefault="00566C34" w:rsidP="00566C34">
      <w:pPr>
        <w:ind w:firstLine="0"/>
      </w:pPr>
    </w:p>
    <w:p w14:paraId="08713E36" w14:textId="77777777" w:rsidR="00566C34" w:rsidRDefault="00566C34" w:rsidP="00664F71">
      <w:pPr>
        <w:pStyle w:val="Heading1"/>
      </w:pPr>
    </w:p>
    <w:p w14:paraId="388F55CD" w14:textId="77777777" w:rsidR="00566C34" w:rsidRDefault="00566C34" w:rsidP="00664F71">
      <w:pPr>
        <w:pStyle w:val="Heading1"/>
      </w:pPr>
      <w:r>
        <w:br w:type="page"/>
      </w:r>
    </w:p>
    <w:p w14:paraId="0DFB555E" w14:textId="0749E2D2" w:rsidR="00727080" w:rsidRDefault="00727080" w:rsidP="00664F71">
      <w:pPr>
        <w:pStyle w:val="Heading1"/>
      </w:pPr>
      <w:bookmarkStart w:id="89" w:name="_Toc466237711"/>
      <w:r>
        <w:lastRenderedPageBreak/>
        <w:t xml:space="preserve">CAPÍTULO </w:t>
      </w:r>
      <w:r w:rsidR="00970B47" w:rsidRPr="00970B47">
        <w:t>5</w:t>
      </w:r>
      <w:r>
        <w:t>: CONCLUSÃO</w:t>
      </w:r>
      <w:bookmarkEnd w:id="70"/>
      <w:bookmarkEnd w:id="71"/>
      <w:bookmarkEnd w:id="89"/>
    </w:p>
    <w:p w14:paraId="7E069C89" w14:textId="77777777" w:rsidR="00812EBA" w:rsidRPr="00812EBA" w:rsidRDefault="00812EBA" w:rsidP="00812EBA"/>
    <w:p w14:paraId="5EB0261C" w14:textId="77777777" w:rsidR="005341FD" w:rsidRDefault="006D5274" w:rsidP="00B26A4F">
      <w:pPr>
        <w:pStyle w:val="Heading2"/>
      </w:pPr>
      <w:bookmarkStart w:id="90" w:name="_Toc223880351"/>
      <w:bookmarkStart w:id="91" w:name="_Toc466237712"/>
      <w:r>
        <w:t>5</w:t>
      </w:r>
      <w:r w:rsidR="00B26A4F">
        <w:t>.1</w:t>
      </w:r>
      <w:r w:rsidR="005341FD">
        <w:t xml:space="preserve">. </w:t>
      </w:r>
      <w:r w:rsidR="005341FD" w:rsidRPr="00B26A4F">
        <w:t>Contribuições</w:t>
      </w:r>
      <w:bookmarkEnd w:id="90"/>
      <w:bookmarkEnd w:id="91"/>
    </w:p>
    <w:p w14:paraId="26B2E135" w14:textId="77777777" w:rsidR="00812EBA" w:rsidRDefault="003811FE" w:rsidP="003811FE">
      <w:r>
        <w:t>O sistema desenvolvido faz contribuição para hospitais e seus profissionais, possibilitando um controle maior do inventário hospitalar e possivelmente facilitando a tomada de decisão relativo ao atendimento</w:t>
      </w:r>
      <w:r w:rsidR="00686D1F">
        <w:t xml:space="preserve"> e alocação</w:t>
      </w:r>
      <w:r>
        <w:t xml:space="preserve"> </w:t>
      </w:r>
      <w:r w:rsidR="00686D1F">
        <w:t>dos pacientes</w:t>
      </w:r>
      <w:r>
        <w:t>, de médicos e enfermeiros</w:t>
      </w:r>
      <w:r w:rsidR="00686D1F">
        <w:t xml:space="preserve"> para salas adequadas. Espera-se que esse trabalho traga um maior uso de tecnologia nos hospitais,</w:t>
      </w:r>
      <w:r w:rsidR="00812EBA">
        <w:t xml:space="preserve"> que pode ser benéfico tanto para equipe médica e demais profissionais, quanto para os pacientes. </w:t>
      </w:r>
    </w:p>
    <w:p w14:paraId="37766A59" w14:textId="77777777" w:rsidR="003811FE" w:rsidRDefault="00686D1F" w:rsidP="003811FE">
      <w:r>
        <w:t xml:space="preserve">Toda a pesquisa e desenvolvimento trazido por esse projeto pode ser usado como base para projetos, estudos e aplicações futuras. </w:t>
      </w:r>
      <w:r w:rsidR="00812EBA">
        <w:t>Há também a possibilidade de</w:t>
      </w:r>
      <w:r>
        <w:t xml:space="preserve"> expandir o uso desse sistema para outros propósitos, devido a gigante gama de opções de uso </w:t>
      </w:r>
      <w:r w:rsidR="00812EBA">
        <w:t xml:space="preserve">ainda não exploradas </w:t>
      </w:r>
      <w:r>
        <w:t xml:space="preserve">oferecidas pelos </w:t>
      </w:r>
      <w:proofErr w:type="spellStart"/>
      <w:r>
        <w:rPr>
          <w:i/>
        </w:rPr>
        <w:t>beacons</w:t>
      </w:r>
      <w:proofErr w:type="spellEnd"/>
      <w:r w:rsidR="00812EBA">
        <w:rPr>
          <w:i/>
        </w:rPr>
        <w:t>,</w:t>
      </w:r>
      <w:r w:rsidR="00812EBA">
        <w:t xml:space="preserve"> ou até mesmo continuar com a expansão e melhoria desse trabalho</w:t>
      </w:r>
      <w:r>
        <w:t xml:space="preserve">. </w:t>
      </w:r>
    </w:p>
    <w:p w14:paraId="54DAA5BB" w14:textId="77777777" w:rsidR="00812EBA" w:rsidRPr="00686D1F" w:rsidRDefault="00812EBA" w:rsidP="003811FE"/>
    <w:p w14:paraId="6314E91F" w14:textId="77777777" w:rsidR="00C92ADF" w:rsidRPr="00C92ADF" w:rsidRDefault="005E16BE" w:rsidP="00C92ADF">
      <w:pPr>
        <w:pStyle w:val="Heading2"/>
      </w:pPr>
      <w:bookmarkStart w:id="92" w:name="_Toc466237713"/>
      <w:r>
        <w:t>5</w:t>
      </w:r>
      <w:r w:rsidR="00C92ADF">
        <w:t xml:space="preserve">.2. </w:t>
      </w:r>
      <w:r w:rsidR="00C92ADF" w:rsidRPr="00C92ADF">
        <w:t>Relacionamento entre o Curso e o Projeto</w:t>
      </w:r>
      <w:bookmarkEnd w:id="92"/>
      <w:r w:rsidR="00C92ADF" w:rsidRPr="00C92ADF">
        <w:t xml:space="preserve"> </w:t>
      </w:r>
    </w:p>
    <w:p w14:paraId="34404392" w14:textId="77777777" w:rsidR="00C92ADF" w:rsidRDefault="00812EBA" w:rsidP="00C92ADF">
      <w:pPr>
        <w:rPr>
          <w:szCs w:val="24"/>
        </w:rPr>
      </w:pPr>
      <w:r>
        <w:rPr>
          <w:szCs w:val="24"/>
        </w:rPr>
        <w:t>O curso de Engenharia da Computação traz uma grade curricular muito ampla, que possibilita ao aluno ter conhecimento em diversas áreas ligadas a computação</w:t>
      </w:r>
      <w:r w:rsidR="00070A34">
        <w:rPr>
          <w:szCs w:val="24"/>
        </w:rPr>
        <w:t xml:space="preserve">. Em particular para o desenvolvimento desse projeto, as disciplinas relacionas a programação, lógica, controle e automação proveram uma boa base para que fosse possível a realização do trabalho e superar desafios, dificuldades encontradas durante todo o percurso. </w:t>
      </w:r>
    </w:p>
    <w:p w14:paraId="206D14CD" w14:textId="77777777" w:rsidR="00070A34" w:rsidRPr="00812EBA" w:rsidRDefault="00070A34" w:rsidP="00C92ADF">
      <w:pPr>
        <w:rPr>
          <w:szCs w:val="24"/>
        </w:rPr>
      </w:pPr>
    </w:p>
    <w:p w14:paraId="13C3D15F" w14:textId="77777777" w:rsidR="00B26A4F" w:rsidRDefault="005E16BE" w:rsidP="00B26A4F">
      <w:pPr>
        <w:pStyle w:val="Heading2"/>
      </w:pPr>
      <w:bookmarkStart w:id="93" w:name="_Toc466237714"/>
      <w:r>
        <w:lastRenderedPageBreak/>
        <w:t>5</w:t>
      </w:r>
      <w:r w:rsidR="00B26A4F">
        <w:t>.</w:t>
      </w:r>
      <w:r w:rsidR="00C92ADF">
        <w:t>3</w:t>
      </w:r>
      <w:r w:rsidR="00B26A4F">
        <w:t>. Considerações sobre o Curso de Graduação</w:t>
      </w:r>
      <w:bookmarkEnd w:id="93"/>
    </w:p>
    <w:p w14:paraId="5A43D545" w14:textId="77777777" w:rsidR="00283FEA" w:rsidRDefault="00070A34" w:rsidP="00070A34">
      <w:r>
        <w:t xml:space="preserve">O curso de Engenharia da Computação oferecida pela Universidade de São Paulo, campus São Carlos, traz a seus alunos toda a competência exigida para atuar em diferentes </w:t>
      </w:r>
      <w:r w:rsidR="00283FEA">
        <w:t>áreas da engenharia ou computação</w:t>
      </w:r>
      <w:r>
        <w:t xml:space="preserve">, graças a sua vasta grade de disciplinas. </w:t>
      </w:r>
      <w:r w:rsidR="00283FEA">
        <w:t>Aqueles que desejam atuar tanto em área acadêmica quanto profissional, recebem uma base sólida para que exerçam um trabalho excepcional na carreira escolhida. Isso é evidenciado no reconhecimento dos vários prêmios e reconhecimentos conquistados dentro e fora do Brasil.</w:t>
      </w:r>
    </w:p>
    <w:p w14:paraId="775994E6" w14:textId="77777777" w:rsidR="00070A34" w:rsidRDefault="00283FEA" w:rsidP="00070A34">
      <w:r>
        <w:t xml:space="preserve">Porém, há uma crítica a ser feita quanto ao aprofundamento </w:t>
      </w:r>
      <w:r w:rsidR="006F611F">
        <w:t xml:space="preserve">proveniente das disciplinas. Apesar de ser um curso vasto em questão de áreas abordadas, falta a possibilidade de poder se especializar e aprofundar os conhecimentos em certos tópicos, dentro da estrutura oferecida pela faculdade, onde muitas vezes é passado uma visão superficial da matéria dada. </w:t>
      </w:r>
      <w:r w:rsidR="00565F36">
        <w:t>A diminuição</w:t>
      </w:r>
      <w:r w:rsidR="006F611F">
        <w:t xml:space="preserve"> </w:t>
      </w:r>
      <w:r w:rsidR="008816F1">
        <w:t>d</w:t>
      </w:r>
      <w:r w:rsidR="006F611F">
        <w:t>a carga horária de disciplinas obrigatórias e ofertar um maior leque de disciplinas optativas ajudaria a melhorar esse cenário.</w:t>
      </w:r>
    </w:p>
    <w:p w14:paraId="42B23DC8" w14:textId="77777777" w:rsidR="00070A34" w:rsidRPr="00070A34" w:rsidRDefault="00070A34" w:rsidP="00070A34"/>
    <w:p w14:paraId="4AF8EFCE" w14:textId="5CB5F6D3" w:rsidR="005341FD" w:rsidRDefault="00210B06" w:rsidP="00B26A4F">
      <w:pPr>
        <w:pStyle w:val="Heading2"/>
      </w:pPr>
      <w:bookmarkStart w:id="94" w:name="_Toc223880352"/>
      <w:bookmarkStart w:id="95" w:name="_Toc466237715"/>
      <w:r>
        <w:t>5</w:t>
      </w:r>
      <w:r w:rsidR="005341FD">
        <w:t>.</w:t>
      </w:r>
      <w:r w:rsidR="00C92ADF">
        <w:t>4</w:t>
      </w:r>
      <w:r w:rsidR="005341FD">
        <w:t>. Trabalhos Futuros</w:t>
      </w:r>
      <w:bookmarkEnd w:id="94"/>
      <w:bookmarkEnd w:id="95"/>
    </w:p>
    <w:p w14:paraId="4B149CFC" w14:textId="77777777" w:rsidR="005E16BE" w:rsidRDefault="005E16BE" w:rsidP="005E16BE">
      <w:r>
        <w:t>Para trabalhos futuros pode se listar as seguintes sugestões:</w:t>
      </w:r>
    </w:p>
    <w:p w14:paraId="70D73FA4" w14:textId="7F667C8D" w:rsidR="005E16BE" w:rsidRDefault="005E16BE" w:rsidP="00BB0AD0">
      <w:pPr>
        <w:numPr>
          <w:ilvl w:val="0"/>
          <w:numId w:val="13"/>
        </w:numPr>
      </w:pPr>
      <w:r>
        <w:t xml:space="preserve">Estudar e implementar um novo algoritmo para cálculo da distância relativa entre os </w:t>
      </w:r>
      <w:proofErr w:type="spellStart"/>
      <w:r>
        <w:rPr>
          <w:i/>
        </w:rPr>
        <w:t>beacon</w:t>
      </w:r>
      <w:proofErr w:type="spellEnd"/>
      <w:r>
        <w:t xml:space="preserve"> e </w:t>
      </w:r>
      <w:proofErr w:type="spellStart"/>
      <w:r>
        <w:rPr>
          <w:i/>
        </w:rPr>
        <w:t>Raspberry</w:t>
      </w:r>
      <w:proofErr w:type="spellEnd"/>
      <w:r>
        <w:rPr>
          <w:i/>
        </w:rPr>
        <w:t xml:space="preserve"> </w:t>
      </w:r>
      <w:proofErr w:type="spellStart"/>
      <w:r>
        <w:rPr>
          <w:i/>
        </w:rPr>
        <w:t>Pi</w:t>
      </w:r>
      <w:proofErr w:type="spellEnd"/>
      <w:r>
        <w:t>, visto que a</w:t>
      </w:r>
      <w:r w:rsidR="00210B06">
        <w:t xml:space="preserve"> fórmula utilizada no trabalho está propensa</w:t>
      </w:r>
      <w:r>
        <w:t xml:space="preserve"> a muitas variações de valores dependendo do ambiente que se encontra.</w:t>
      </w:r>
    </w:p>
    <w:p w14:paraId="0CB17D74" w14:textId="77777777" w:rsidR="005E16BE" w:rsidRDefault="005E16BE" w:rsidP="00BB0AD0">
      <w:pPr>
        <w:numPr>
          <w:ilvl w:val="0"/>
          <w:numId w:val="13"/>
        </w:numPr>
      </w:pPr>
      <w:r>
        <w:t>Incluir novas funcionalidades para a interface visual web, como filtro para equipamentos ou um grupo deles, um melhor indicador visual da localização na planta do hospital.</w:t>
      </w:r>
    </w:p>
    <w:p w14:paraId="2F8F482D" w14:textId="358207FF" w:rsidR="00727080" w:rsidRPr="00352A41" w:rsidRDefault="005E16BE" w:rsidP="00741198">
      <w:pPr>
        <w:numPr>
          <w:ilvl w:val="0"/>
          <w:numId w:val="13"/>
        </w:numPr>
      </w:pPr>
      <w:r>
        <w:t xml:space="preserve">Melhorar o algoritmo presente na </w:t>
      </w:r>
      <w:proofErr w:type="spellStart"/>
      <w:r>
        <w:rPr>
          <w:i/>
        </w:rPr>
        <w:t>Raspberry</w:t>
      </w:r>
      <w:proofErr w:type="spellEnd"/>
      <w:r>
        <w:rPr>
          <w:i/>
        </w:rPr>
        <w:t xml:space="preserve"> </w:t>
      </w:r>
      <w:proofErr w:type="spellStart"/>
      <w:r>
        <w:rPr>
          <w:i/>
        </w:rPr>
        <w:t>Pi</w:t>
      </w:r>
      <w:proofErr w:type="spellEnd"/>
      <w:r>
        <w:t xml:space="preserve">, com melhor suporte a identificação dos </w:t>
      </w:r>
      <w:proofErr w:type="spellStart"/>
      <w:r w:rsidRPr="0091651D">
        <w:rPr>
          <w:i/>
        </w:rPr>
        <w:t>beacons</w:t>
      </w:r>
      <w:proofErr w:type="spellEnd"/>
      <w:r w:rsidR="0091651D">
        <w:t xml:space="preserve"> e um critério de seleção dos valores calculados de distância que indiquem realmente o melhor valor.</w:t>
      </w:r>
    </w:p>
    <w:bookmarkStart w:id="96" w:name="_Toc466237716" w:displacedByCustomXml="next"/>
    <w:sdt>
      <w:sdtPr>
        <w:rPr>
          <w:rFonts w:ascii="Times New Roman" w:eastAsia="Times New Roman" w:hAnsi="Times New Roman" w:cs="Times New Roman"/>
          <w:b w:val="0"/>
          <w:bCs w:val="0"/>
          <w:kern w:val="0"/>
          <w:sz w:val="24"/>
          <w:szCs w:val="20"/>
        </w:rPr>
        <w:id w:val="-2438063"/>
        <w:docPartObj>
          <w:docPartGallery w:val="Bibliographies"/>
          <w:docPartUnique/>
        </w:docPartObj>
      </w:sdtPr>
      <w:sdtContent>
        <w:p w14:paraId="41FE4342" w14:textId="299DE9D3" w:rsidR="00C65F8E" w:rsidRPr="001144E8" w:rsidRDefault="00C65F8E" w:rsidP="00664F71">
          <w:pPr>
            <w:pStyle w:val="Heading1"/>
          </w:pPr>
          <w:r w:rsidRPr="001144E8">
            <w:t>REFERÊNCIAS</w:t>
          </w:r>
          <w:bookmarkEnd w:id="96"/>
        </w:p>
        <w:sdt>
          <w:sdtPr>
            <w:id w:val="-573587230"/>
            <w:bibliography/>
          </w:sdtPr>
          <w:sdtContent>
            <w:p w14:paraId="6F1DD649" w14:textId="77777777" w:rsidR="00467DA2" w:rsidRDefault="00C65F8E" w:rsidP="00467DA2">
              <w:pPr>
                <w:pStyle w:val="Bibliography"/>
                <w:rPr>
                  <w:noProof/>
                  <w:szCs w:val="24"/>
                </w:rPr>
              </w:pPr>
              <w:r>
                <w:fldChar w:fldCharType="begin"/>
              </w:r>
              <w:r w:rsidRPr="00087970">
                <w:instrText xml:space="preserve"> BIBLIOGRAPHY </w:instrText>
              </w:r>
              <w:r>
                <w:fldChar w:fldCharType="separate"/>
              </w:r>
              <w:r w:rsidR="00467DA2">
                <w:rPr>
                  <w:noProof/>
                </w:rPr>
                <w:t xml:space="preserve">ALECRIM, E. Tecnologia Bluetooth: o que é e como funciona? </w:t>
              </w:r>
              <w:r w:rsidR="00467DA2">
                <w:rPr>
                  <w:b/>
                  <w:bCs/>
                  <w:noProof/>
                </w:rPr>
                <w:t>Infowester</w:t>
              </w:r>
              <w:r w:rsidR="00467DA2">
                <w:rPr>
                  <w:noProof/>
                </w:rPr>
                <w:t>, 2013. Disponivel em: &lt;http://www.infowester.com/bluetooth.php&gt;. Acesso em: 10 Outubro 2016.</w:t>
              </w:r>
            </w:p>
            <w:p w14:paraId="66B2AD25" w14:textId="77777777" w:rsidR="00467DA2" w:rsidRDefault="00467DA2" w:rsidP="00467DA2">
              <w:pPr>
                <w:pStyle w:val="Bibliography"/>
                <w:rPr>
                  <w:noProof/>
                </w:rPr>
              </w:pPr>
              <w:r w:rsidRPr="00467DA2">
                <w:rPr>
                  <w:noProof/>
                  <w:lang w:val="en-US"/>
                </w:rPr>
                <w:t xml:space="preserve">APPLE INC. GETTING Started with iBeacon. </w:t>
              </w:r>
              <w:r>
                <w:rPr>
                  <w:b/>
                  <w:bCs/>
                  <w:noProof/>
                </w:rPr>
                <w:t>Apple Developers</w:t>
              </w:r>
              <w:r>
                <w:rPr>
                  <w:noProof/>
                </w:rPr>
                <w:t>, 2014. Disponivel em: &lt;https://developer.apple.com/ibeacon/Getting-Started-with-iBeacon.pdf&gt;. Acesso em: 08 Outubro 2016.</w:t>
              </w:r>
            </w:p>
            <w:p w14:paraId="6FA963BE" w14:textId="77777777" w:rsidR="00467DA2" w:rsidRDefault="00467DA2" w:rsidP="00467DA2">
              <w:pPr>
                <w:pStyle w:val="Bibliography"/>
                <w:rPr>
                  <w:noProof/>
                </w:rPr>
              </w:pPr>
              <w:r>
                <w:rPr>
                  <w:noProof/>
                </w:rPr>
                <w:t xml:space="preserve">ARDUINO Nano. </w:t>
              </w:r>
              <w:r>
                <w:rPr>
                  <w:b/>
                  <w:bCs/>
                  <w:noProof/>
                </w:rPr>
                <w:t>Arduino</w:t>
              </w:r>
              <w:r>
                <w:rPr>
                  <w:noProof/>
                </w:rPr>
                <w:t>, 2014. Disponivel em: &lt;https://www.arduino.cc/en/Main/ArduinoBoardNano&gt;. Acesso em: 14 Outubro 2016.</w:t>
              </w:r>
            </w:p>
            <w:p w14:paraId="5064612A" w14:textId="77777777" w:rsidR="00467DA2" w:rsidRDefault="00467DA2" w:rsidP="00467DA2">
              <w:pPr>
                <w:pStyle w:val="Bibliography"/>
                <w:rPr>
                  <w:noProof/>
                </w:rPr>
              </w:pPr>
              <w:r>
                <w:rPr>
                  <w:noProof/>
                </w:rPr>
                <w:t xml:space="preserve">BLUETOOTH low energy. </w:t>
              </w:r>
              <w:r>
                <w:rPr>
                  <w:b/>
                  <w:bCs/>
                  <w:noProof/>
                </w:rPr>
                <w:t>Wikipedia</w:t>
              </w:r>
              <w:r>
                <w:rPr>
                  <w:noProof/>
                </w:rPr>
                <w:t>, 2016. Disponivel em: &lt;https://en.wikipedia.org/wiki/Bluetooth_low_energy&gt;. Acesso em: 11 Outubro 2016.</w:t>
              </w:r>
            </w:p>
            <w:p w14:paraId="35F06CE3" w14:textId="77777777" w:rsidR="00467DA2" w:rsidRDefault="00467DA2" w:rsidP="00467DA2">
              <w:pPr>
                <w:pStyle w:val="Bibliography"/>
                <w:rPr>
                  <w:noProof/>
                </w:rPr>
              </w:pPr>
              <w:r>
                <w:rPr>
                  <w:noProof/>
                </w:rPr>
                <w:t xml:space="preserve">IBEACON. </w:t>
              </w:r>
              <w:r>
                <w:rPr>
                  <w:b/>
                  <w:bCs/>
                  <w:noProof/>
                </w:rPr>
                <w:t>Wikipedia</w:t>
              </w:r>
              <w:r>
                <w:rPr>
                  <w:noProof/>
                </w:rPr>
                <w:t>, 2016. Disponivel em: &lt;https://en.wikipedia.org/wiki/IBeacon&gt;. Acesso em: 08 Outubro 2016.</w:t>
              </w:r>
            </w:p>
            <w:p w14:paraId="638E1821" w14:textId="77777777" w:rsidR="00467DA2" w:rsidRDefault="00467DA2" w:rsidP="00467DA2">
              <w:pPr>
                <w:pStyle w:val="Bibliography"/>
                <w:rPr>
                  <w:noProof/>
                </w:rPr>
              </w:pPr>
              <w:r>
                <w:rPr>
                  <w:noProof/>
                </w:rPr>
                <w:t xml:space="preserve">KARYDIS, T. Bluetooth Interfacing with HM-10. </w:t>
              </w:r>
              <w:r>
                <w:rPr>
                  <w:b/>
                  <w:bCs/>
                  <w:noProof/>
                </w:rPr>
                <w:t>FabCentral</w:t>
              </w:r>
              <w:r>
                <w:rPr>
                  <w:noProof/>
                </w:rPr>
                <w:t>, 2015. Disponivel em: &lt;http://fab.cba.mit.edu/classes/863.15/doc/tutorials/programming/bluetooth.html&gt;. Acesso em: 14 Outubro 2016.</w:t>
              </w:r>
            </w:p>
            <w:p w14:paraId="5D4097C2" w14:textId="77777777" w:rsidR="00467DA2" w:rsidRDefault="00467DA2" w:rsidP="00467DA2">
              <w:pPr>
                <w:pStyle w:val="Bibliography"/>
                <w:rPr>
                  <w:noProof/>
                </w:rPr>
              </w:pPr>
              <w:r>
                <w:rPr>
                  <w:noProof/>
                </w:rPr>
                <w:t xml:space="preserve">KORTH, H. F.; SILBERSCHATZ, A. </w:t>
              </w:r>
              <w:r>
                <w:rPr>
                  <w:b/>
                  <w:bCs/>
                  <w:noProof/>
                </w:rPr>
                <w:t>Sistemas de Banco de Dados</w:t>
              </w:r>
              <w:r>
                <w:rPr>
                  <w:noProof/>
                </w:rPr>
                <w:t>. edição revisada. ed. [S.l.]: Makron Books, v. 2a, 1994.</w:t>
              </w:r>
            </w:p>
            <w:p w14:paraId="120ACB4A" w14:textId="77777777" w:rsidR="00467DA2" w:rsidRDefault="00467DA2" w:rsidP="00467DA2">
              <w:pPr>
                <w:pStyle w:val="Bibliography"/>
                <w:rPr>
                  <w:noProof/>
                </w:rPr>
              </w:pPr>
              <w:r>
                <w:rPr>
                  <w:noProof/>
                </w:rPr>
                <w:t xml:space="preserve">MYSQL. </w:t>
              </w:r>
              <w:r>
                <w:rPr>
                  <w:b/>
                  <w:bCs/>
                  <w:noProof/>
                </w:rPr>
                <w:t>Wikipedia</w:t>
              </w:r>
              <w:r>
                <w:rPr>
                  <w:noProof/>
                </w:rPr>
                <w:t>, 2016. Disponivel em: &lt;https://pt.wikipedia.org/wiki/MySQL&gt;. Acesso em: 20 Outubro 2016.</w:t>
              </w:r>
            </w:p>
            <w:p w14:paraId="4325993E" w14:textId="77777777" w:rsidR="00467DA2" w:rsidRDefault="00467DA2" w:rsidP="00467DA2">
              <w:pPr>
                <w:pStyle w:val="Bibliography"/>
                <w:rPr>
                  <w:noProof/>
                </w:rPr>
              </w:pPr>
              <w:r w:rsidRPr="00467DA2">
                <w:rPr>
                  <w:noProof/>
                  <w:lang w:val="en-US"/>
                </w:rPr>
                <w:t xml:space="preserve">NETCRAFT. May 2010 Web Server Survey. </w:t>
              </w:r>
              <w:r>
                <w:rPr>
                  <w:b/>
                  <w:bCs/>
                  <w:noProof/>
                </w:rPr>
                <w:t>Netcraft</w:t>
              </w:r>
              <w:r>
                <w:rPr>
                  <w:noProof/>
                </w:rPr>
                <w:t>, 2010. Disponivel em: &lt;https://news.netcraft.com/archives/2010/05/14/may_2010_web_server_survey.html&gt;. Acesso em: 14 Outubro 2016.</w:t>
              </w:r>
            </w:p>
            <w:p w14:paraId="1474C4AE" w14:textId="77777777" w:rsidR="00467DA2" w:rsidRDefault="00467DA2" w:rsidP="00467DA2">
              <w:pPr>
                <w:pStyle w:val="Bibliography"/>
                <w:rPr>
                  <w:noProof/>
                </w:rPr>
              </w:pPr>
              <w:r>
                <w:rPr>
                  <w:noProof/>
                </w:rPr>
                <w:t xml:space="preserve">RADIUS NETWORKS. Android Beacon Library. </w:t>
              </w:r>
              <w:r>
                <w:rPr>
                  <w:b/>
                  <w:bCs/>
                  <w:noProof/>
                </w:rPr>
                <w:t>Radius Networks Github Page</w:t>
              </w:r>
              <w:r>
                <w:rPr>
                  <w:noProof/>
                </w:rPr>
                <w:t>, 2015. Disponivel em: &lt;https://altbeacon.github.io/android-beacon-library/distance-calculations.html&gt;. Acesso em: 12 Setembro 2016.</w:t>
              </w:r>
            </w:p>
            <w:p w14:paraId="5EAA02ED" w14:textId="77777777" w:rsidR="00467DA2" w:rsidRPr="00467DA2" w:rsidRDefault="00467DA2" w:rsidP="00467DA2">
              <w:pPr>
                <w:pStyle w:val="Bibliography"/>
                <w:rPr>
                  <w:noProof/>
                  <w:lang w:val="en-US"/>
                </w:rPr>
              </w:pPr>
              <w:r>
                <w:rPr>
                  <w:noProof/>
                </w:rPr>
                <w:lastRenderedPageBreak/>
                <w:t xml:space="preserve">RASPBERRY Pi. </w:t>
              </w:r>
              <w:r>
                <w:rPr>
                  <w:b/>
                  <w:bCs/>
                  <w:noProof/>
                </w:rPr>
                <w:t>Wikipedia</w:t>
              </w:r>
              <w:r>
                <w:rPr>
                  <w:noProof/>
                </w:rPr>
                <w:t xml:space="preserve">, 2016. Disponivel em: &lt;https://en.wikipedia.org/wiki/Raspberry_Pi&gt;. </w:t>
              </w:r>
              <w:r w:rsidRPr="00467DA2">
                <w:rPr>
                  <w:noProof/>
                  <w:lang w:val="en-US"/>
                </w:rPr>
                <w:t>Acesso em: 13 Outubro 2016.</w:t>
              </w:r>
            </w:p>
            <w:p w14:paraId="3B3F3562" w14:textId="77777777" w:rsidR="00467DA2" w:rsidRDefault="00467DA2" w:rsidP="00467DA2">
              <w:pPr>
                <w:pStyle w:val="Bibliography"/>
                <w:rPr>
                  <w:noProof/>
                </w:rPr>
              </w:pPr>
              <w:r w:rsidRPr="00467DA2">
                <w:rPr>
                  <w:noProof/>
                  <w:lang w:val="en-US"/>
                </w:rPr>
                <w:t xml:space="preserve">YOUNG, D. G. Fundamentals of Beacon Ranging. </w:t>
              </w:r>
              <w:r>
                <w:rPr>
                  <w:b/>
                  <w:bCs/>
                  <w:noProof/>
                </w:rPr>
                <w:t>Radius Networks Developer Blog</w:t>
              </w:r>
              <w:r>
                <w:rPr>
                  <w:noProof/>
                </w:rPr>
                <w:t>, 2014. Disponivel em: &lt;http://developer.radiusnetworks.com/2014/12/04/fundamentals-of-beacon-ranging.html&gt;. Acesso em: 10 Setembro 2016.</w:t>
              </w:r>
            </w:p>
            <w:p w14:paraId="130D364F" w14:textId="6DDB6632" w:rsidR="00F304A6" w:rsidRDefault="00C65F8E" w:rsidP="00467DA2">
              <w:r>
                <w:rPr>
                  <w:b/>
                  <w:bCs/>
                  <w:noProof/>
                </w:rPr>
                <w:fldChar w:fldCharType="end"/>
              </w:r>
            </w:p>
          </w:sdtContent>
        </w:sdt>
      </w:sdtContent>
    </w:sdt>
    <w:p w14:paraId="134EB2B6" w14:textId="1D3EA2B5" w:rsidR="00AE4A7E" w:rsidRDefault="00AE4A7E" w:rsidP="00CE1734">
      <w:r>
        <w:br w:type="page"/>
      </w:r>
    </w:p>
    <w:p w14:paraId="06F4CDAD" w14:textId="77388278" w:rsidR="00AE4A7E" w:rsidRPr="00664F71" w:rsidRDefault="00AE4A7E" w:rsidP="00664F71">
      <w:pPr>
        <w:pStyle w:val="Heading1"/>
        <w:rPr>
          <w:rStyle w:val="fontstyle01"/>
          <w:b/>
          <w:i/>
          <w:color w:val="auto"/>
          <w:sz w:val="36"/>
          <w:szCs w:val="36"/>
        </w:rPr>
      </w:pPr>
      <w:bookmarkStart w:id="97" w:name="_Toc466237717"/>
      <w:r w:rsidRPr="00664F71">
        <w:rPr>
          <w:rStyle w:val="fontstyle01"/>
          <w:b/>
          <w:sz w:val="36"/>
          <w:szCs w:val="36"/>
        </w:rPr>
        <w:lastRenderedPageBreak/>
        <w:t xml:space="preserve">APÊNDICE A – </w:t>
      </w:r>
      <w:r w:rsidRPr="00664F71">
        <w:rPr>
          <w:rStyle w:val="fontstyle01"/>
          <w:b/>
          <w:color w:val="auto"/>
          <w:sz w:val="36"/>
          <w:szCs w:val="36"/>
        </w:rPr>
        <w:t>Instalação do Servidor Apache 2.4</w:t>
      </w:r>
      <w:bookmarkEnd w:id="97"/>
    </w:p>
    <w:p w14:paraId="5F168BD0" w14:textId="0179C4D3" w:rsidR="00AE4A7E" w:rsidRDefault="00ED43E2" w:rsidP="001F1204">
      <w:pPr>
        <w:ind w:firstLine="0"/>
        <w:rPr>
          <w:szCs w:val="24"/>
        </w:rPr>
      </w:pPr>
      <w:r>
        <w:rPr>
          <w:szCs w:val="24"/>
        </w:rPr>
        <w:t xml:space="preserve">Para instalação do Apache 2.4 no ambiente </w:t>
      </w:r>
      <w:r>
        <w:rPr>
          <w:i/>
          <w:szCs w:val="24"/>
        </w:rPr>
        <w:t>Windows 10</w:t>
      </w:r>
      <w:r>
        <w:rPr>
          <w:szCs w:val="24"/>
        </w:rPr>
        <w:t xml:space="preserve"> foi utilizado os binários disponibilizados pelo </w:t>
      </w:r>
      <w:r>
        <w:rPr>
          <w:i/>
          <w:szCs w:val="24"/>
        </w:rPr>
        <w:t xml:space="preserve">Apache </w:t>
      </w:r>
      <w:proofErr w:type="spellStart"/>
      <w:r>
        <w:rPr>
          <w:i/>
          <w:szCs w:val="24"/>
        </w:rPr>
        <w:t>Lounge</w:t>
      </w:r>
      <w:proofErr w:type="spellEnd"/>
      <w:r>
        <w:rPr>
          <w:i/>
          <w:szCs w:val="24"/>
        </w:rPr>
        <w:t xml:space="preserve">, </w:t>
      </w:r>
      <w:r>
        <w:rPr>
          <w:szCs w:val="24"/>
        </w:rPr>
        <w:t xml:space="preserve">pois os binários não são oferecidos para esse sistema operacional de forma oficial pelo </w:t>
      </w:r>
      <w:r>
        <w:rPr>
          <w:i/>
          <w:szCs w:val="24"/>
        </w:rPr>
        <w:t>Apache</w:t>
      </w:r>
      <w:r>
        <w:rPr>
          <w:szCs w:val="24"/>
        </w:rPr>
        <w:t>.</w:t>
      </w:r>
    </w:p>
    <w:p w14:paraId="598C9B90" w14:textId="577ADECB" w:rsidR="00ED43E2" w:rsidRDefault="00ED43E2" w:rsidP="001F1204">
      <w:pPr>
        <w:ind w:firstLine="0"/>
        <w:rPr>
          <w:szCs w:val="24"/>
        </w:rPr>
      </w:pPr>
      <w:r>
        <w:rPr>
          <w:szCs w:val="24"/>
        </w:rPr>
        <w:t>Foram seguidos os seguintes passos:</w:t>
      </w:r>
    </w:p>
    <w:p w14:paraId="0238C8C5" w14:textId="559894D6" w:rsidR="00ED43E2" w:rsidRDefault="00ED43E2" w:rsidP="001F1204">
      <w:pPr>
        <w:pStyle w:val="ListParagraph"/>
        <w:numPr>
          <w:ilvl w:val="0"/>
          <w:numId w:val="16"/>
        </w:numPr>
      </w:pPr>
      <w:r w:rsidRPr="00ED43E2">
        <w:rPr>
          <w:b/>
          <w:i/>
        </w:rPr>
        <w:t xml:space="preserve">Download </w:t>
      </w:r>
      <w:r w:rsidRPr="00ED43E2">
        <w:rPr>
          <w:b/>
        </w:rPr>
        <w:t>do binário:</w:t>
      </w:r>
      <w:r>
        <w:t xml:space="preserve"> Acessar </w:t>
      </w:r>
      <w:hyperlink r:id="rId24" w:history="1">
        <w:r w:rsidRPr="00876139">
          <w:rPr>
            <w:rStyle w:val="Hyperlink"/>
          </w:rPr>
          <w:t>https://www.apachelounge.com/download/</w:t>
        </w:r>
      </w:hyperlink>
      <w:r>
        <w:t xml:space="preserve"> e escolher a versão de acordo com a versão do ambiente </w:t>
      </w:r>
      <w:r w:rsidRPr="00ED43E2">
        <w:rPr>
          <w:i/>
        </w:rPr>
        <w:t>Windows</w:t>
      </w:r>
      <w:r>
        <w:t xml:space="preserve"> que será rodado (32 ou 64 bits).</w:t>
      </w:r>
    </w:p>
    <w:p w14:paraId="6ED87E95" w14:textId="77777777" w:rsidR="00ED43E2" w:rsidRDefault="00ED43E2" w:rsidP="001F1204">
      <w:pPr>
        <w:pStyle w:val="ListParagraph"/>
      </w:pPr>
    </w:p>
    <w:p w14:paraId="378071C0" w14:textId="020B2B04" w:rsidR="00ED43E2" w:rsidRDefault="00ED43E2" w:rsidP="001F1204">
      <w:pPr>
        <w:pStyle w:val="ListParagraph"/>
        <w:numPr>
          <w:ilvl w:val="0"/>
          <w:numId w:val="16"/>
        </w:numPr>
      </w:pPr>
      <w:r w:rsidRPr="00ED43E2">
        <w:rPr>
          <w:b/>
        </w:rPr>
        <w:t>Descompactar:</w:t>
      </w:r>
      <w:r>
        <w:t xml:space="preserve"> O arquivo está em compactado em formato .zip, descompacte em diretório de preferência.</w:t>
      </w:r>
      <w:r w:rsidR="0066365B">
        <w:t xml:space="preserve"> </w:t>
      </w:r>
      <w:proofErr w:type="spellStart"/>
      <w:r w:rsidR="004B248B">
        <w:t>Obs</w:t>
      </w:r>
      <w:proofErr w:type="spellEnd"/>
      <w:r w:rsidR="004B248B">
        <w:t xml:space="preserve">: certificar de estar a instalado a última versão do </w:t>
      </w:r>
      <w:r w:rsidR="004B248B" w:rsidRPr="004B248B">
        <w:t xml:space="preserve">C++ </w:t>
      </w:r>
      <w:proofErr w:type="spellStart"/>
      <w:r w:rsidR="004B248B" w:rsidRPr="004B248B">
        <w:t>Redistributable</w:t>
      </w:r>
      <w:proofErr w:type="spellEnd"/>
      <w:r w:rsidR="004B248B" w:rsidRPr="004B248B">
        <w:t xml:space="preserve"> Visual Studio 2015</w:t>
      </w:r>
      <w:r w:rsidR="004B248B">
        <w:t xml:space="preserve"> (disponível em </w:t>
      </w:r>
      <w:r w:rsidR="004B248B" w:rsidRPr="004B248B">
        <w:t>https://www.microsoft.com/en-us/download/details.aspx?id=53840</w:t>
      </w:r>
      <w:r w:rsidR="004B248B">
        <w:t>)</w:t>
      </w:r>
    </w:p>
    <w:p w14:paraId="65D1B4CC" w14:textId="77777777" w:rsidR="004B248B" w:rsidRDefault="004B248B" w:rsidP="001F1204">
      <w:pPr>
        <w:pStyle w:val="ListParagraph"/>
      </w:pPr>
    </w:p>
    <w:p w14:paraId="52BADD89" w14:textId="56369C46" w:rsidR="004B248B" w:rsidRDefault="004B248B" w:rsidP="001F1204">
      <w:pPr>
        <w:pStyle w:val="ListParagraph"/>
        <w:numPr>
          <w:ilvl w:val="0"/>
          <w:numId w:val="16"/>
        </w:numPr>
        <w:rPr>
          <w:lang w:val="en-US"/>
        </w:rPr>
      </w:pPr>
      <w:r>
        <w:t xml:space="preserve">Abrir a janela de comandos (Windows + R, digite </w:t>
      </w:r>
      <w:proofErr w:type="spellStart"/>
      <w:r>
        <w:t>cmd</w:t>
      </w:r>
      <w:proofErr w:type="spellEnd"/>
      <w:r>
        <w:t xml:space="preserve"> e tecle ENTER), vá para o diretório bin do diretório descompactado (Ex. </w:t>
      </w:r>
      <w:r w:rsidRPr="004B248B">
        <w:rPr>
          <w:lang w:val="en-US"/>
        </w:rPr>
        <w:t xml:space="preserve">C:\Apache24\bin) e execute httpd.exe. </w:t>
      </w:r>
      <w:proofErr w:type="spellStart"/>
      <w:r w:rsidRPr="004B248B">
        <w:rPr>
          <w:lang w:val="en-US"/>
        </w:rPr>
        <w:t>Caso</w:t>
      </w:r>
      <w:proofErr w:type="spellEnd"/>
      <w:r w:rsidRPr="004B248B">
        <w:rPr>
          <w:lang w:val="en-US"/>
        </w:rPr>
        <w:t xml:space="preserve"> </w:t>
      </w:r>
      <w:proofErr w:type="spellStart"/>
      <w:r w:rsidRPr="004B248B">
        <w:rPr>
          <w:lang w:val="en-US"/>
        </w:rPr>
        <w:t>apareça</w:t>
      </w:r>
      <w:proofErr w:type="spellEnd"/>
      <w:r w:rsidRPr="004B248B">
        <w:rPr>
          <w:lang w:val="en-US"/>
        </w:rPr>
        <w:t xml:space="preserve"> o </w:t>
      </w:r>
      <w:r w:rsidRPr="004B248B">
        <w:rPr>
          <w:i/>
          <w:lang w:val="en-US"/>
        </w:rPr>
        <w:t xml:space="preserve">warning </w:t>
      </w:r>
      <w:r>
        <w:rPr>
          <w:lang w:val="en-US"/>
        </w:rPr>
        <w:t>“</w:t>
      </w:r>
      <w:r w:rsidRPr="004B248B">
        <w:rPr>
          <w:lang w:val="en-US"/>
        </w:rPr>
        <w:t>Could not reliably determine the server's fully qualified domain name</w:t>
      </w:r>
      <w:r>
        <w:rPr>
          <w:lang w:val="en-US"/>
        </w:rPr>
        <w:t xml:space="preserve">”, </w:t>
      </w:r>
      <w:proofErr w:type="spellStart"/>
      <w:r>
        <w:rPr>
          <w:lang w:val="en-US"/>
        </w:rPr>
        <w:t>pode</w:t>
      </w:r>
      <w:proofErr w:type="spellEnd"/>
      <w:r>
        <w:rPr>
          <w:lang w:val="en-US"/>
        </w:rPr>
        <w:t xml:space="preserve"> se </w:t>
      </w:r>
      <w:proofErr w:type="spellStart"/>
      <w:r>
        <w:rPr>
          <w:lang w:val="en-US"/>
        </w:rPr>
        <w:t>ignorar</w:t>
      </w:r>
      <w:proofErr w:type="spellEnd"/>
      <w:r>
        <w:rPr>
          <w:lang w:val="en-US"/>
        </w:rPr>
        <w:t xml:space="preserve"> a </w:t>
      </w:r>
      <w:proofErr w:type="spellStart"/>
      <w:r>
        <w:rPr>
          <w:lang w:val="en-US"/>
        </w:rPr>
        <w:t>mensagem</w:t>
      </w:r>
      <w:proofErr w:type="spellEnd"/>
      <w:r>
        <w:rPr>
          <w:lang w:val="en-US"/>
        </w:rPr>
        <w:t xml:space="preserve">. </w:t>
      </w:r>
    </w:p>
    <w:p w14:paraId="0B11710F" w14:textId="77777777" w:rsidR="008D3BF8" w:rsidRPr="008D3BF8" w:rsidRDefault="008D3BF8" w:rsidP="001F1204">
      <w:pPr>
        <w:pStyle w:val="ListParagraph"/>
        <w:rPr>
          <w:lang w:val="en-US"/>
        </w:rPr>
      </w:pPr>
    </w:p>
    <w:p w14:paraId="46D240EC" w14:textId="3C0F4DF2" w:rsidR="008D3BF8" w:rsidRDefault="008D3BF8" w:rsidP="001F1204">
      <w:pPr>
        <w:pStyle w:val="ListParagraph"/>
        <w:numPr>
          <w:ilvl w:val="0"/>
          <w:numId w:val="16"/>
        </w:numPr>
      </w:pPr>
      <w:r w:rsidRPr="008D3BF8">
        <w:t xml:space="preserve">É possível aparecer a mensagem do </w:t>
      </w:r>
      <w:r w:rsidRPr="008D3BF8">
        <w:rPr>
          <w:i/>
        </w:rPr>
        <w:t xml:space="preserve">Firewall </w:t>
      </w:r>
      <w:r w:rsidRPr="008D3BF8">
        <w:t xml:space="preserve">do </w:t>
      </w:r>
      <w:r w:rsidRPr="008D3BF8">
        <w:rPr>
          <w:i/>
        </w:rPr>
        <w:t>Windows</w:t>
      </w:r>
      <w:r w:rsidRPr="008D3BF8">
        <w:t xml:space="preserve"> perguntando sobre as </w:t>
      </w:r>
      <w:proofErr w:type="spellStart"/>
      <w:r w:rsidRPr="008D3BF8">
        <w:t>permi</w:t>
      </w:r>
      <w:r>
        <w:t>ções</w:t>
      </w:r>
      <w:proofErr w:type="spellEnd"/>
      <w:r>
        <w:t xml:space="preserve"> do Apache</w:t>
      </w:r>
      <w:r w:rsidR="00AD6447">
        <w:t>, permita o acesso.</w:t>
      </w:r>
    </w:p>
    <w:p w14:paraId="2DAA3619" w14:textId="77777777" w:rsidR="00AD6447" w:rsidRDefault="00AD6447" w:rsidP="001F1204">
      <w:pPr>
        <w:pStyle w:val="ListParagraph"/>
      </w:pPr>
    </w:p>
    <w:p w14:paraId="322E1A0D" w14:textId="1E5A6E19" w:rsidR="00AD6447" w:rsidRDefault="00AD6447" w:rsidP="001F1204">
      <w:pPr>
        <w:pStyle w:val="ListParagraph"/>
        <w:numPr>
          <w:ilvl w:val="0"/>
          <w:numId w:val="16"/>
        </w:numPr>
      </w:pPr>
      <w:r>
        <w:t xml:space="preserve">Abra </w:t>
      </w:r>
      <w:r>
        <w:rPr>
          <w:i/>
        </w:rPr>
        <w:t>browser</w:t>
      </w:r>
      <w:r>
        <w:t xml:space="preserve"> de sua escolha e vá para o endereço </w:t>
      </w:r>
      <w:hyperlink r:id="rId25" w:history="1">
        <w:r w:rsidRPr="00876139">
          <w:rPr>
            <w:rStyle w:val="Hyperlink"/>
            <w:b/>
          </w:rPr>
          <w:t>http://localhost</w:t>
        </w:r>
      </w:hyperlink>
      <w:r>
        <w:t>, se uma página com a mensagem “</w:t>
      </w:r>
      <w:proofErr w:type="spellStart"/>
      <w:r>
        <w:t>It`s</w:t>
      </w:r>
      <w:proofErr w:type="spellEnd"/>
      <w:r>
        <w:t xml:space="preserve"> </w:t>
      </w:r>
      <w:proofErr w:type="gramStart"/>
      <w:r>
        <w:t>Works!”</w:t>
      </w:r>
      <w:proofErr w:type="gramEnd"/>
      <w:r>
        <w:t xml:space="preserve"> </w:t>
      </w:r>
      <w:proofErr w:type="gramStart"/>
      <w:r>
        <w:t>aparecer</w:t>
      </w:r>
      <w:proofErr w:type="gramEnd"/>
      <w:r>
        <w:t>, o Apache foi instalado com sucesso.</w:t>
      </w:r>
    </w:p>
    <w:p w14:paraId="221272E6" w14:textId="77777777" w:rsidR="001F1204" w:rsidRDefault="001F1204" w:rsidP="001F1204">
      <w:pPr>
        <w:pStyle w:val="ListParagraph"/>
      </w:pPr>
    </w:p>
    <w:p w14:paraId="54D59DC5" w14:textId="77777777" w:rsidR="001F1204" w:rsidRDefault="001F1204" w:rsidP="001F1204">
      <w:pPr>
        <w:jc w:val="left"/>
      </w:pPr>
    </w:p>
    <w:p w14:paraId="2AE0F809" w14:textId="77777777" w:rsidR="001F1204" w:rsidRDefault="001F1204" w:rsidP="001F1204">
      <w:pPr>
        <w:jc w:val="left"/>
      </w:pPr>
    </w:p>
    <w:p w14:paraId="1398324F" w14:textId="77777777" w:rsidR="001F1204" w:rsidRDefault="001F1204" w:rsidP="001F1204">
      <w:pPr>
        <w:jc w:val="left"/>
      </w:pPr>
    </w:p>
    <w:p w14:paraId="50CECDA6" w14:textId="77777777" w:rsidR="001F1204" w:rsidRDefault="001F1204" w:rsidP="001F1204">
      <w:pPr>
        <w:jc w:val="left"/>
      </w:pPr>
    </w:p>
    <w:p w14:paraId="28B4480D" w14:textId="77777777" w:rsidR="001F1204" w:rsidRDefault="001F1204" w:rsidP="001F1204">
      <w:pPr>
        <w:jc w:val="left"/>
      </w:pPr>
    </w:p>
    <w:p w14:paraId="52F36265" w14:textId="4DF23545" w:rsidR="00992721" w:rsidRPr="00664F71" w:rsidRDefault="001F1204" w:rsidP="00664F71">
      <w:pPr>
        <w:pStyle w:val="Heading1"/>
        <w:rPr>
          <w:rStyle w:val="fontstyle01"/>
          <w:b/>
          <w:i/>
          <w:color w:val="auto"/>
          <w:sz w:val="36"/>
          <w:szCs w:val="36"/>
        </w:rPr>
      </w:pPr>
      <w:bookmarkStart w:id="98" w:name="_Toc466237718"/>
      <w:r w:rsidRPr="00664F71">
        <w:rPr>
          <w:rStyle w:val="fontstyle01"/>
          <w:b/>
          <w:sz w:val="36"/>
          <w:szCs w:val="36"/>
        </w:rPr>
        <w:lastRenderedPageBreak/>
        <w:t xml:space="preserve">APÊNDICE B – </w:t>
      </w:r>
      <w:r w:rsidRPr="00664F71">
        <w:rPr>
          <w:rStyle w:val="fontstyle01"/>
          <w:b/>
          <w:color w:val="auto"/>
          <w:sz w:val="36"/>
          <w:szCs w:val="36"/>
        </w:rPr>
        <w:t>Instalação do Servidor MySQL</w:t>
      </w:r>
      <w:bookmarkEnd w:id="98"/>
    </w:p>
    <w:p w14:paraId="6CA38CDB" w14:textId="1EB4FF4A" w:rsidR="001F1204" w:rsidRPr="00992721" w:rsidRDefault="00992721" w:rsidP="001F1204">
      <w:pPr>
        <w:ind w:firstLine="0"/>
        <w:jc w:val="left"/>
        <w:rPr>
          <w:rStyle w:val="fontstyle01"/>
          <w:rFonts w:ascii="Times New Roman" w:hAnsi="Times New Roman" w:cs="Times New Roman"/>
          <w:b w:val="0"/>
          <w:color w:val="auto"/>
          <w:sz w:val="24"/>
          <w:szCs w:val="24"/>
        </w:rPr>
      </w:pPr>
      <w:r>
        <w:rPr>
          <w:rStyle w:val="fontstyle01"/>
          <w:rFonts w:ascii="Times New Roman" w:hAnsi="Times New Roman" w:cs="Times New Roman"/>
          <w:b w:val="0"/>
          <w:color w:val="auto"/>
          <w:sz w:val="24"/>
          <w:szCs w:val="24"/>
        </w:rPr>
        <w:t xml:space="preserve">Para a instalação do banco de dados MySQL no sistema operacional </w:t>
      </w:r>
      <w:r>
        <w:rPr>
          <w:rStyle w:val="fontstyle01"/>
          <w:rFonts w:ascii="Times New Roman" w:hAnsi="Times New Roman" w:cs="Times New Roman"/>
          <w:b w:val="0"/>
          <w:i/>
          <w:color w:val="auto"/>
          <w:sz w:val="24"/>
          <w:szCs w:val="24"/>
        </w:rPr>
        <w:t xml:space="preserve">Windows </w:t>
      </w:r>
      <w:r w:rsidRPr="00992721">
        <w:rPr>
          <w:rStyle w:val="fontstyle01"/>
          <w:rFonts w:ascii="Times New Roman" w:hAnsi="Times New Roman" w:cs="Times New Roman"/>
          <w:b w:val="0"/>
          <w:color w:val="auto"/>
          <w:sz w:val="24"/>
          <w:szCs w:val="24"/>
        </w:rPr>
        <w:t>10</w:t>
      </w:r>
      <w:r>
        <w:rPr>
          <w:rStyle w:val="fontstyle01"/>
          <w:rFonts w:ascii="Times New Roman" w:hAnsi="Times New Roman" w:cs="Times New Roman"/>
          <w:b w:val="0"/>
          <w:color w:val="auto"/>
          <w:sz w:val="24"/>
          <w:szCs w:val="24"/>
        </w:rPr>
        <w:t xml:space="preserve"> </w:t>
      </w:r>
      <w:r w:rsidRPr="00992721">
        <w:rPr>
          <w:rStyle w:val="fontstyle01"/>
          <w:rFonts w:ascii="Times New Roman" w:hAnsi="Times New Roman" w:cs="Times New Roman"/>
          <w:b w:val="0"/>
          <w:color w:val="auto"/>
          <w:sz w:val="24"/>
          <w:szCs w:val="24"/>
        </w:rPr>
        <w:t>foram</w:t>
      </w:r>
      <w:r>
        <w:rPr>
          <w:rStyle w:val="fontstyle01"/>
          <w:rFonts w:ascii="Times New Roman" w:hAnsi="Times New Roman" w:cs="Times New Roman"/>
          <w:b w:val="0"/>
          <w:color w:val="auto"/>
          <w:sz w:val="24"/>
          <w:szCs w:val="24"/>
        </w:rPr>
        <w:t xml:space="preserve"> seguidos os seguintes passos:</w:t>
      </w:r>
    </w:p>
    <w:p w14:paraId="656B6D6B" w14:textId="11652432" w:rsidR="001F1204" w:rsidRDefault="001F1204" w:rsidP="001F1204">
      <w:pPr>
        <w:pStyle w:val="ListParagraph"/>
        <w:numPr>
          <w:ilvl w:val="0"/>
          <w:numId w:val="17"/>
        </w:numPr>
      </w:pPr>
      <w:r>
        <w:t xml:space="preserve">Faça o </w:t>
      </w:r>
      <w:r>
        <w:rPr>
          <w:i/>
        </w:rPr>
        <w:t xml:space="preserve">download </w:t>
      </w:r>
      <w:r>
        <w:t>do instalador “</w:t>
      </w:r>
      <w:r w:rsidRPr="001F1204">
        <w:t>mysql-installer-web-community-xxxxx.msi</w:t>
      </w:r>
      <w:r>
        <w:t xml:space="preserve">” no endereço: </w:t>
      </w:r>
      <w:hyperlink r:id="rId26" w:history="1">
        <w:r w:rsidRPr="00876139">
          <w:rPr>
            <w:rStyle w:val="Hyperlink"/>
          </w:rPr>
          <w:t>http://dev.mysql.com/downloads/installer/</w:t>
        </w:r>
      </w:hyperlink>
    </w:p>
    <w:p w14:paraId="702A596B" w14:textId="77777777" w:rsidR="001F1204" w:rsidRDefault="001F1204" w:rsidP="001F1204">
      <w:pPr>
        <w:pStyle w:val="ListParagraph"/>
        <w:ind w:left="1429"/>
      </w:pPr>
    </w:p>
    <w:p w14:paraId="32575D29" w14:textId="00517790" w:rsidR="001F1204" w:rsidRDefault="001F1204" w:rsidP="001F1204">
      <w:pPr>
        <w:pStyle w:val="ListParagraph"/>
        <w:numPr>
          <w:ilvl w:val="0"/>
          <w:numId w:val="17"/>
        </w:numPr>
        <w:jc w:val="left"/>
      </w:pPr>
      <w:r>
        <w:t>Siga os passos do instalador e caso o uso seja para desenvolvimento ent</w:t>
      </w:r>
      <w:r w:rsidR="00992721">
        <w:t>ão a configuração</w:t>
      </w:r>
      <w:r>
        <w:t xml:space="preserve"> “</w:t>
      </w:r>
      <w:proofErr w:type="spellStart"/>
      <w:r w:rsidRPr="001F1204">
        <w:t>Developer</w:t>
      </w:r>
      <w:proofErr w:type="spellEnd"/>
      <w:r w:rsidRPr="001F1204">
        <w:t xml:space="preserve"> default</w:t>
      </w:r>
      <w:r>
        <w:t xml:space="preserve">” seja </w:t>
      </w:r>
      <w:r w:rsidR="00992721">
        <w:t>a melhor opção.</w:t>
      </w:r>
    </w:p>
    <w:p w14:paraId="3A145B67" w14:textId="77777777" w:rsidR="00992721" w:rsidRDefault="00992721" w:rsidP="00992721">
      <w:pPr>
        <w:pStyle w:val="ListParagraph"/>
      </w:pPr>
    </w:p>
    <w:p w14:paraId="50647CCB" w14:textId="28BF668F" w:rsidR="00992721" w:rsidRDefault="00992721" w:rsidP="001F1204">
      <w:pPr>
        <w:pStyle w:val="ListParagraph"/>
        <w:numPr>
          <w:ilvl w:val="0"/>
          <w:numId w:val="17"/>
        </w:numPr>
        <w:jc w:val="left"/>
      </w:pPr>
      <w:r>
        <w:t xml:space="preserve">Será instalado também o </w:t>
      </w:r>
      <w:r>
        <w:rPr>
          <w:i/>
        </w:rPr>
        <w:t>MySQL Workbench</w:t>
      </w:r>
      <w:r>
        <w:t xml:space="preserve"> que é a interface visual nativo para o usuário.</w:t>
      </w:r>
    </w:p>
    <w:p w14:paraId="70BE7A95" w14:textId="77777777" w:rsidR="00992721" w:rsidRDefault="00992721" w:rsidP="00992721">
      <w:pPr>
        <w:pStyle w:val="ListParagraph"/>
      </w:pPr>
    </w:p>
    <w:p w14:paraId="51CE41C8" w14:textId="69EEA6C9" w:rsidR="00992721" w:rsidRDefault="00992721" w:rsidP="00992721">
      <w:pPr>
        <w:pStyle w:val="ListParagraph"/>
        <w:numPr>
          <w:ilvl w:val="0"/>
          <w:numId w:val="17"/>
        </w:numPr>
        <w:jc w:val="left"/>
      </w:pPr>
      <w:r>
        <w:t>Após a instalação será perguntado questões sobre configuração, sendo recomendado selecionar a opção “</w:t>
      </w:r>
      <w:r w:rsidRPr="00992721">
        <w:t xml:space="preserve">Open firewall </w:t>
      </w:r>
      <w:proofErr w:type="spellStart"/>
      <w:r w:rsidRPr="00992721">
        <w:t>port</w:t>
      </w:r>
      <w:proofErr w:type="spellEnd"/>
      <w:r w:rsidRPr="00992721">
        <w:t xml:space="preserve"> for network </w:t>
      </w:r>
      <w:proofErr w:type="spellStart"/>
      <w:r w:rsidRPr="00992721">
        <w:t>access</w:t>
      </w:r>
      <w:proofErr w:type="spellEnd"/>
      <w:r>
        <w:t>” caso o banco de dados vá ser acessado por outras máquinas.</w:t>
      </w:r>
    </w:p>
    <w:p w14:paraId="1705D85B" w14:textId="77777777" w:rsidR="00992721" w:rsidRDefault="00992721" w:rsidP="00992721">
      <w:pPr>
        <w:pStyle w:val="ListParagraph"/>
      </w:pPr>
    </w:p>
    <w:p w14:paraId="03816B81" w14:textId="2D146077" w:rsidR="00992721" w:rsidRDefault="00992721" w:rsidP="00992721">
      <w:pPr>
        <w:pStyle w:val="ListParagraph"/>
        <w:numPr>
          <w:ilvl w:val="0"/>
          <w:numId w:val="17"/>
        </w:numPr>
        <w:jc w:val="left"/>
      </w:pPr>
      <w:r>
        <w:t xml:space="preserve">Defina sua senha de usuário </w:t>
      </w:r>
      <w:r>
        <w:rPr>
          <w:i/>
        </w:rPr>
        <w:t>root</w:t>
      </w:r>
      <w:r>
        <w:t>, que irá ser seu usuário padrão para desenvolvimento.</w:t>
      </w:r>
    </w:p>
    <w:p w14:paraId="126D7E75" w14:textId="77777777" w:rsidR="00992721" w:rsidRDefault="00992721" w:rsidP="00992721">
      <w:pPr>
        <w:pStyle w:val="ListParagraph"/>
      </w:pPr>
    </w:p>
    <w:p w14:paraId="01C58AE1" w14:textId="5EB9F644" w:rsidR="00992721" w:rsidRPr="008D3BF8" w:rsidRDefault="00992721" w:rsidP="00992721">
      <w:pPr>
        <w:pStyle w:val="ListParagraph"/>
        <w:numPr>
          <w:ilvl w:val="0"/>
          <w:numId w:val="17"/>
        </w:numPr>
        <w:jc w:val="left"/>
      </w:pPr>
      <w:r>
        <w:t>O servidor MySQL está instalado com sucesso.</w:t>
      </w:r>
    </w:p>
    <w:sectPr w:rsidR="00992721" w:rsidRPr="008D3BF8">
      <w:pgSz w:w="11907" w:h="16840" w:code="9"/>
      <w:pgMar w:top="1701" w:right="1418"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10C1E" w14:textId="77777777" w:rsidR="00E91FD2" w:rsidRDefault="00E91FD2">
      <w:r>
        <w:separator/>
      </w:r>
    </w:p>
  </w:endnote>
  <w:endnote w:type="continuationSeparator" w:id="0">
    <w:p w14:paraId="0D96C678" w14:textId="77777777" w:rsidR="00E91FD2" w:rsidRDefault="00E9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5851550"/>
      <w:docPartObj>
        <w:docPartGallery w:val="Page Numbers (Bottom of Page)"/>
        <w:docPartUnique/>
      </w:docPartObj>
    </w:sdtPr>
    <w:sdtEndPr>
      <w:rPr>
        <w:noProof/>
      </w:rPr>
    </w:sdtEndPr>
    <w:sdtContent>
      <w:p w14:paraId="65485F01" w14:textId="3E9B45F3" w:rsidR="00467DA2" w:rsidRDefault="00467DA2" w:rsidP="008C030C">
        <w:pPr>
          <w:pStyle w:val="Footer"/>
          <w:jc w:val="center"/>
        </w:pPr>
        <w:r>
          <w:tab/>
        </w:r>
      </w:p>
    </w:sdtContent>
  </w:sdt>
  <w:p w14:paraId="611803F0" w14:textId="77777777" w:rsidR="00467DA2" w:rsidRDefault="00467D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4708306"/>
      <w:docPartObj>
        <w:docPartGallery w:val="Page Numbers (Bottom of Page)"/>
        <w:docPartUnique/>
      </w:docPartObj>
    </w:sdtPr>
    <w:sdtEndPr>
      <w:rPr>
        <w:noProof/>
      </w:rPr>
    </w:sdtEndPr>
    <w:sdtContent>
      <w:p w14:paraId="77963BE9" w14:textId="77777777" w:rsidR="00467DA2" w:rsidRDefault="00467DA2">
        <w:pPr>
          <w:pStyle w:val="Footer"/>
          <w:jc w:val="right"/>
        </w:pPr>
        <w:r>
          <w:fldChar w:fldCharType="begin"/>
        </w:r>
        <w:r>
          <w:instrText xml:space="preserve"> PAGE   \* MERGEFORMAT </w:instrText>
        </w:r>
        <w:r>
          <w:fldChar w:fldCharType="separate"/>
        </w:r>
        <w:r w:rsidR="000F28B8">
          <w:rPr>
            <w:noProof/>
          </w:rPr>
          <w:t>4</w:t>
        </w:r>
        <w:r>
          <w:rPr>
            <w:noProof/>
          </w:rPr>
          <w:fldChar w:fldCharType="end"/>
        </w:r>
      </w:p>
    </w:sdtContent>
  </w:sdt>
  <w:p w14:paraId="59854FE1" w14:textId="77777777" w:rsidR="00467DA2" w:rsidRDefault="00467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7CCDE" w14:textId="77777777" w:rsidR="00E91FD2" w:rsidRDefault="00E91FD2">
      <w:r>
        <w:separator/>
      </w:r>
    </w:p>
  </w:footnote>
  <w:footnote w:type="continuationSeparator" w:id="0">
    <w:p w14:paraId="564C3247" w14:textId="77777777" w:rsidR="00E91FD2" w:rsidRDefault="00E91FD2">
      <w:r>
        <w:continuationSeparator/>
      </w:r>
    </w:p>
  </w:footnote>
  <w:footnote w:id="1">
    <w:p w14:paraId="07CB90B5" w14:textId="77777777" w:rsidR="00467DA2" w:rsidRPr="000A765C" w:rsidRDefault="00467DA2">
      <w:pPr>
        <w:pStyle w:val="FootnoteText"/>
      </w:pPr>
      <w:r>
        <w:rPr>
          <w:rStyle w:val="FootnoteReference"/>
        </w:rPr>
        <w:footnoteRef/>
      </w:r>
      <w:r>
        <w:t xml:space="preserve"> </w:t>
      </w:r>
      <w:r w:rsidRPr="000A765C">
        <w:t>FH</w:t>
      </w:r>
      <w:r>
        <w:t>-</w:t>
      </w:r>
      <w:r w:rsidRPr="000A765C">
        <w:t>CDMA é uma técnica de modulação básica utilizada na transmissão de sinal de espectro espalhado</w:t>
      </w:r>
      <w:r>
        <w:t>.</w:t>
      </w:r>
    </w:p>
  </w:footnote>
  <w:footnote w:id="2">
    <w:p w14:paraId="59C860E7" w14:textId="77777777" w:rsidR="00467DA2" w:rsidRPr="00664F71" w:rsidRDefault="00467DA2">
      <w:pPr>
        <w:pStyle w:val="FootnoteText"/>
      </w:pPr>
      <w:r>
        <w:rPr>
          <w:rStyle w:val="FootnoteReference"/>
        </w:rPr>
        <w:footnoteRef/>
      </w:r>
      <w:r w:rsidRPr="00664F71">
        <w:t xml:space="preserve"> http://www.ime.usp.br/~andrers/aulas/bd2005-1/aula5.html</w:t>
      </w:r>
    </w:p>
  </w:footnote>
  <w:footnote w:id="3">
    <w:p w14:paraId="773A6E75" w14:textId="77777777" w:rsidR="00467DA2" w:rsidRPr="00B17493" w:rsidRDefault="00467DA2" w:rsidP="00B30383">
      <w:pPr>
        <w:pStyle w:val="FootnoteText"/>
      </w:pPr>
      <w:r>
        <w:rPr>
          <w:rStyle w:val="FootnoteReference"/>
        </w:rPr>
        <w:footnoteRef/>
      </w:r>
      <w:r>
        <w:t xml:space="preserve"> Derivado do padrão “</w:t>
      </w:r>
      <w:proofErr w:type="spellStart"/>
      <w:r>
        <w:t>Heyes</w:t>
      </w:r>
      <w:proofErr w:type="spellEnd"/>
      <w:r>
        <w:t xml:space="preserve">”, usado para que computadores pudessem interagir com conexões telefônicas através de um modem. </w:t>
      </w:r>
    </w:p>
  </w:footnote>
  <w:footnote w:id="4">
    <w:p w14:paraId="17AC77F7" w14:textId="77777777" w:rsidR="00467DA2" w:rsidRPr="00B17493" w:rsidRDefault="00467DA2" w:rsidP="00B30383">
      <w:pPr>
        <w:pStyle w:val="FootnoteText"/>
      </w:pPr>
      <w:r>
        <w:rPr>
          <w:rStyle w:val="FootnoteReference"/>
        </w:rPr>
        <w:footnoteRef/>
      </w:r>
      <w:r>
        <w:t xml:space="preserve"> </w:t>
      </w:r>
      <w:r w:rsidRPr="00737D8B">
        <w:rPr>
          <w:i/>
        </w:rPr>
        <w:t xml:space="preserve">Universal </w:t>
      </w:r>
      <w:proofErr w:type="spellStart"/>
      <w:r w:rsidRPr="00737D8B">
        <w:rPr>
          <w:i/>
        </w:rPr>
        <w:t>Asynchronous</w:t>
      </w:r>
      <w:proofErr w:type="spellEnd"/>
      <w:r w:rsidRPr="00737D8B">
        <w:rPr>
          <w:i/>
        </w:rPr>
        <w:t xml:space="preserve"> </w:t>
      </w:r>
      <w:proofErr w:type="spellStart"/>
      <w:r w:rsidRPr="00737D8B">
        <w:rPr>
          <w:i/>
        </w:rPr>
        <w:t>Receiver</w:t>
      </w:r>
      <w:proofErr w:type="spellEnd"/>
      <w:r w:rsidRPr="00737D8B">
        <w:rPr>
          <w:i/>
        </w:rPr>
        <w:t>/</w:t>
      </w:r>
      <w:proofErr w:type="spellStart"/>
      <w:r w:rsidRPr="00737D8B">
        <w:rPr>
          <w:i/>
        </w:rPr>
        <w:t>Transmitter</w:t>
      </w:r>
      <w:proofErr w:type="spellEnd"/>
      <w:r>
        <w:t xml:space="preserve"> – Dispositivo de comunicação serial a grandes distâncias e com sincronização feita por software.</w:t>
      </w:r>
    </w:p>
  </w:footnote>
  <w:footnote w:id="5">
    <w:p w14:paraId="4E830324" w14:textId="77777777" w:rsidR="00467DA2" w:rsidRPr="00374622" w:rsidRDefault="00467DA2" w:rsidP="00B30383">
      <w:pPr>
        <w:pStyle w:val="FootnoteText"/>
      </w:pPr>
      <w:r>
        <w:rPr>
          <w:rStyle w:val="FootnoteReference"/>
        </w:rPr>
        <w:footnoteRef/>
      </w:r>
      <w:r>
        <w:t xml:space="preserve"> </w:t>
      </w:r>
      <w:r w:rsidRPr="00374622">
        <w:t xml:space="preserve">Do inglês </w:t>
      </w:r>
      <w:r w:rsidRPr="00374622">
        <w:rPr>
          <w:i/>
        </w:rPr>
        <w:t xml:space="preserve">Pulse </w:t>
      </w:r>
      <w:proofErr w:type="spellStart"/>
      <w:r w:rsidRPr="00374622">
        <w:rPr>
          <w:i/>
        </w:rPr>
        <w:t>Width</w:t>
      </w:r>
      <w:proofErr w:type="spellEnd"/>
      <w:r w:rsidRPr="00374622">
        <w:rPr>
          <w:i/>
        </w:rPr>
        <w:t xml:space="preserve"> </w:t>
      </w:r>
      <w:proofErr w:type="spellStart"/>
      <w:r w:rsidRPr="00374622">
        <w:rPr>
          <w:i/>
        </w:rPr>
        <w:t>Modulation</w:t>
      </w:r>
      <w:proofErr w:type="spellEnd"/>
      <w:r w:rsidRPr="00374622">
        <w:t>, que é uma t</w:t>
      </w:r>
      <w:r>
        <w:t>écnica onde se fixa a frequência de uma onda quadrada e que se varia o tempo que sinal permanece em nível lógico alto.</w:t>
      </w:r>
    </w:p>
  </w:footnote>
  <w:footnote w:id="6">
    <w:p w14:paraId="131C4FB3" w14:textId="77777777" w:rsidR="00467DA2" w:rsidRPr="00B30383" w:rsidRDefault="00467DA2" w:rsidP="00B30383">
      <w:pPr>
        <w:pStyle w:val="FootnoteText"/>
      </w:pPr>
      <w:r>
        <w:rPr>
          <w:rStyle w:val="FootnoteReference"/>
        </w:rPr>
        <w:footnoteRef/>
      </w:r>
      <w:r>
        <w:t xml:space="preserve"> </w:t>
      </w:r>
      <w:r w:rsidRPr="009A3905">
        <w:t>www.raspberrypi.org</w:t>
      </w:r>
    </w:p>
  </w:footnote>
  <w:footnote w:id="7">
    <w:p w14:paraId="402A54C7" w14:textId="77777777" w:rsidR="00467DA2" w:rsidRPr="00B30383" w:rsidRDefault="00467DA2" w:rsidP="00B30383">
      <w:pPr>
        <w:pStyle w:val="FootnoteText"/>
      </w:pPr>
      <w:r>
        <w:rPr>
          <w:rStyle w:val="FootnoteReference"/>
        </w:rPr>
        <w:footnoteRef/>
      </w:r>
      <w:r w:rsidRPr="00B30383">
        <w:t xml:space="preserve"> https://en.wikipedia.org/wiki/Raspberry_Pi</w:t>
      </w:r>
    </w:p>
  </w:footnote>
  <w:footnote w:id="8">
    <w:p w14:paraId="33032C76" w14:textId="77777777" w:rsidR="00467DA2" w:rsidRPr="00A23CAB" w:rsidRDefault="00467DA2">
      <w:pPr>
        <w:pStyle w:val="FootnoteText"/>
      </w:pPr>
      <w:r>
        <w:rPr>
          <w:rStyle w:val="FootnoteReference"/>
        </w:rPr>
        <w:footnoteRef/>
      </w:r>
      <w:r>
        <w:t xml:space="preserve"> D</w:t>
      </w:r>
      <w:r w:rsidRPr="00A23CAB">
        <w:t xml:space="preserve">ivisor de tensão, é uma técnica de projeto utilizada para criar uma tensão elétrica </w:t>
      </w:r>
      <w:r>
        <w:t>de saída</w:t>
      </w:r>
      <w:r w:rsidRPr="00A23CAB">
        <w:t xml:space="preserve"> que seja proporcional à </w:t>
      </w:r>
      <w:r>
        <w:t>uma tensão de entrada.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6E4B8" w14:textId="77777777" w:rsidR="00467DA2" w:rsidRDefault="00467D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3713B23" w14:textId="77777777" w:rsidR="00467DA2" w:rsidRDefault="00467DA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7ED5E" w14:textId="77777777" w:rsidR="00467DA2" w:rsidRDefault="00467DA2">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14437CA8"/>
    <w:multiLevelType w:val="hybridMultilevel"/>
    <w:tmpl w:val="3A648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6F61E06"/>
    <w:multiLevelType w:val="hybridMultilevel"/>
    <w:tmpl w:val="0D6C3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C16F68"/>
    <w:multiLevelType w:val="hybridMultilevel"/>
    <w:tmpl w:val="57EA4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33315"/>
    <w:multiLevelType w:val="hybridMultilevel"/>
    <w:tmpl w:val="CAE64D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DC809E7"/>
    <w:multiLevelType w:val="multilevel"/>
    <w:tmpl w:val="E1B0A7B4"/>
    <w:lvl w:ilvl="0">
      <w:start w:val="1"/>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1F77FCC"/>
    <w:multiLevelType w:val="hybridMultilevel"/>
    <w:tmpl w:val="49A4A23A"/>
    <w:lvl w:ilvl="0" w:tplc="D99CD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9F14A6"/>
    <w:multiLevelType w:val="hybridMultilevel"/>
    <w:tmpl w:val="EC0407E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395F205B"/>
    <w:multiLevelType w:val="hybridMultilevel"/>
    <w:tmpl w:val="CF2A15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40D60583"/>
    <w:multiLevelType w:val="hybridMultilevel"/>
    <w:tmpl w:val="5FFCC6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40D5831"/>
    <w:multiLevelType w:val="hybridMultilevel"/>
    <w:tmpl w:val="23E69D8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3" w15:restartNumberingAfterBreak="0">
    <w:nsid w:val="462F43A5"/>
    <w:multiLevelType w:val="hybridMultilevel"/>
    <w:tmpl w:val="CAB4E24A"/>
    <w:lvl w:ilvl="0" w:tplc="4FBC304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481F0D67"/>
    <w:multiLevelType w:val="hybridMultilevel"/>
    <w:tmpl w:val="CCD2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06C5B"/>
    <w:multiLevelType w:val="hybridMultilevel"/>
    <w:tmpl w:val="4A0C02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6CED1706"/>
    <w:multiLevelType w:val="hybridMultilevel"/>
    <w:tmpl w:val="011E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B3643C"/>
    <w:multiLevelType w:val="hybridMultilevel"/>
    <w:tmpl w:val="B2201E46"/>
    <w:lvl w:ilvl="0" w:tplc="16BA3E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48726BC"/>
    <w:multiLevelType w:val="hybridMultilevel"/>
    <w:tmpl w:val="D820D8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8343AEC"/>
    <w:multiLevelType w:val="hybridMultilevel"/>
    <w:tmpl w:val="7E06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4"/>
  </w:num>
  <w:num w:numId="5">
    <w:abstractNumId w:val="16"/>
  </w:num>
  <w:num w:numId="6">
    <w:abstractNumId w:val="6"/>
  </w:num>
  <w:num w:numId="7">
    <w:abstractNumId w:val="7"/>
  </w:num>
  <w:num w:numId="8">
    <w:abstractNumId w:val="13"/>
  </w:num>
  <w:num w:numId="9">
    <w:abstractNumId w:val="17"/>
  </w:num>
  <w:num w:numId="10">
    <w:abstractNumId w:val="8"/>
  </w:num>
  <w:num w:numId="11">
    <w:abstractNumId w:val="9"/>
  </w:num>
  <w:num w:numId="12">
    <w:abstractNumId w:val="10"/>
  </w:num>
  <w:num w:numId="13">
    <w:abstractNumId w:val="3"/>
  </w:num>
  <w:num w:numId="14">
    <w:abstractNumId w:val="19"/>
  </w:num>
  <w:num w:numId="15">
    <w:abstractNumId w:val="14"/>
  </w:num>
  <w:num w:numId="16">
    <w:abstractNumId w:val="5"/>
  </w:num>
  <w:num w:numId="1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E1"/>
    <w:rsid w:val="00007EFA"/>
    <w:rsid w:val="0001592D"/>
    <w:rsid w:val="0002323E"/>
    <w:rsid w:val="000461FF"/>
    <w:rsid w:val="00052090"/>
    <w:rsid w:val="00052E3E"/>
    <w:rsid w:val="000547B0"/>
    <w:rsid w:val="00055A5F"/>
    <w:rsid w:val="00070A34"/>
    <w:rsid w:val="00073C3B"/>
    <w:rsid w:val="00075E44"/>
    <w:rsid w:val="00087970"/>
    <w:rsid w:val="00095630"/>
    <w:rsid w:val="000A28B8"/>
    <w:rsid w:val="000A6D6A"/>
    <w:rsid w:val="000A765C"/>
    <w:rsid w:val="000B7BDC"/>
    <w:rsid w:val="000D3584"/>
    <w:rsid w:val="000E2567"/>
    <w:rsid w:val="000E4533"/>
    <w:rsid w:val="000E492D"/>
    <w:rsid w:val="000E4FDA"/>
    <w:rsid w:val="000F165D"/>
    <w:rsid w:val="000F28B8"/>
    <w:rsid w:val="000F2C81"/>
    <w:rsid w:val="00101DE8"/>
    <w:rsid w:val="00102BB4"/>
    <w:rsid w:val="00107973"/>
    <w:rsid w:val="001144E8"/>
    <w:rsid w:val="0011516D"/>
    <w:rsid w:val="00115301"/>
    <w:rsid w:val="00115B92"/>
    <w:rsid w:val="001334C8"/>
    <w:rsid w:val="001361AF"/>
    <w:rsid w:val="001519B9"/>
    <w:rsid w:val="00152333"/>
    <w:rsid w:val="0015251F"/>
    <w:rsid w:val="00154454"/>
    <w:rsid w:val="00155746"/>
    <w:rsid w:val="00162AD8"/>
    <w:rsid w:val="00167DEA"/>
    <w:rsid w:val="0017102C"/>
    <w:rsid w:val="00173355"/>
    <w:rsid w:val="001805D7"/>
    <w:rsid w:val="00191963"/>
    <w:rsid w:val="001A5B41"/>
    <w:rsid w:val="001D303A"/>
    <w:rsid w:val="001D438A"/>
    <w:rsid w:val="001D6103"/>
    <w:rsid w:val="001E0A50"/>
    <w:rsid w:val="001E6E54"/>
    <w:rsid w:val="001F1204"/>
    <w:rsid w:val="002011ED"/>
    <w:rsid w:val="00210B06"/>
    <w:rsid w:val="00217EED"/>
    <w:rsid w:val="00223D66"/>
    <w:rsid w:val="002301D3"/>
    <w:rsid w:val="00232C7B"/>
    <w:rsid w:val="00241013"/>
    <w:rsid w:val="00247EAD"/>
    <w:rsid w:val="00253D27"/>
    <w:rsid w:val="002606DB"/>
    <w:rsid w:val="0026282E"/>
    <w:rsid w:val="00263471"/>
    <w:rsid w:val="00272F18"/>
    <w:rsid w:val="00273CAE"/>
    <w:rsid w:val="00274127"/>
    <w:rsid w:val="002821D7"/>
    <w:rsid w:val="00283FEA"/>
    <w:rsid w:val="00284C1E"/>
    <w:rsid w:val="00284ED3"/>
    <w:rsid w:val="002900BD"/>
    <w:rsid w:val="002944BE"/>
    <w:rsid w:val="00297BA8"/>
    <w:rsid w:val="002A2D1C"/>
    <w:rsid w:val="002A5381"/>
    <w:rsid w:val="002B0F70"/>
    <w:rsid w:val="002C7168"/>
    <w:rsid w:val="002E03B4"/>
    <w:rsid w:val="002E4133"/>
    <w:rsid w:val="002F11E5"/>
    <w:rsid w:val="002F683E"/>
    <w:rsid w:val="00317244"/>
    <w:rsid w:val="0032136B"/>
    <w:rsid w:val="00352A41"/>
    <w:rsid w:val="003541CE"/>
    <w:rsid w:val="003601D7"/>
    <w:rsid w:val="00374622"/>
    <w:rsid w:val="0038028A"/>
    <w:rsid w:val="003811FE"/>
    <w:rsid w:val="00394601"/>
    <w:rsid w:val="003A3E8A"/>
    <w:rsid w:val="003B3DE7"/>
    <w:rsid w:val="003B7A49"/>
    <w:rsid w:val="003C1370"/>
    <w:rsid w:val="003C1D80"/>
    <w:rsid w:val="003C7A69"/>
    <w:rsid w:val="003D29A5"/>
    <w:rsid w:val="003D5DB0"/>
    <w:rsid w:val="003D7BDE"/>
    <w:rsid w:val="003F5936"/>
    <w:rsid w:val="00407CA1"/>
    <w:rsid w:val="00411D24"/>
    <w:rsid w:val="0042519E"/>
    <w:rsid w:val="0042611A"/>
    <w:rsid w:val="00426F54"/>
    <w:rsid w:val="00455950"/>
    <w:rsid w:val="00456D56"/>
    <w:rsid w:val="00463D55"/>
    <w:rsid w:val="00467DA2"/>
    <w:rsid w:val="00490BE4"/>
    <w:rsid w:val="00496774"/>
    <w:rsid w:val="004B248B"/>
    <w:rsid w:val="004B2942"/>
    <w:rsid w:val="004B6143"/>
    <w:rsid w:val="004C6969"/>
    <w:rsid w:val="004C6B45"/>
    <w:rsid w:val="004D196A"/>
    <w:rsid w:val="004D7B66"/>
    <w:rsid w:val="004D7D91"/>
    <w:rsid w:val="004E037D"/>
    <w:rsid w:val="004E7162"/>
    <w:rsid w:val="004F7BCA"/>
    <w:rsid w:val="00500960"/>
    <w:rsid w:val="005035E6"/>
    <w:rsid w:val="0051464F"/>
    <w:rsid w:val="00515BEC"/>
    <w:rsid w:val="005341FD"/>
    <w:rsid w:val="00541093"/>
    <w:rsid w:val="00556D6B"/>
    <w:rsid w:val="005577B0"/>
    <w:rsid w:val="005630D0"/>
    <w:rsid w:val="00565F36"/>
    <w:rsid w:val="00566C34"/>
    <w:rsid w:val="005706CC"/>
    <w:rsid w:val="005756AE"/>
    <w:rsid w:val="00581E1C"/>
    <w:rsid w:val="005829F2"/>
    <w:rsid w:val="00585CCF"/>
    <w:rsid w:val="00590F1B"/>
    <w:rsid w:val="005C2BB0"/>
    <w:rsid w:val="005C4F9F"/>
    <w:rsid w:val="005C506F"/>
    <w:rsid w:val="005C55E8"/>
    <w:rsid w:val="005C592F"/>
    <w:rsid w:val="005D4880"/>
    <w:rsid w:val="005D5621"/>
    <w:rsid w:val="005E16BE"/>
    <w:rsid w:val="005E64B9"/>
    <w:rsid w:val="005E674D"/>
    <w:rsid w:val="005F2EB6"/>
    <w:rsid w:val="005F4A30"/>
    <w:rsid w:val="005F4D55"/>
    <w:rsid w:val="006012F6"/>
    <w:rsid w:val="0061414C"/>
    <w:rsid w:val="00614B20"/>
    <w:rsid w:val="00621A71"/>
    <w:rsid w:val="0062244E"/>
    <w:rsid w:val="00632CB2"/>
    <w:rsid w:val="00637C92"/>
    <w:rsid w:val="0064165A"/>
    <w:rsid w:val="00650FCC"/>
    <w:rsid w:val="00654188"/>
    <w:rsid w:val="006609F6"/>
    <w:rsid w:val="006620BA"/>
    <w:rsid w:val="0066365B"/>
    <w:rsid w:val="00664F71"/>
    <w:rsid w:val="006763CF"/>
    <w:rsid w:val="00686D1F"/>
    <w:rsid w:val="0068704C"/>
    <w:rsid w:val="006A0F5C"/>
    <w:rsid w:val="006A19EA"/>
    <w:rsid w:val="006A5DBF"/>
    <w:rsid w:val="006B5D53"/>
    <w:rsid w:val="006C3D75"/>
    <w:rsid w:val="006C4B06"/>
    <w:rsid w:val="006C71B2"/>
    <w:rsid w:val="006D2A4A"/>
    <w:rsid w:val="006D37DF"/>
    <w:rsid w:val="006D5274"/>
    <w:rsid w:val="006F0A8E"/>
    <w:rsid w:val="006F3300"/>
    <w:rsid w:val="006F611F"/>
    <w:rsid w:val="006F702B"/>
    <w:rsid w:val="00702ADC"/>
    <w:rsid w:val="00702F9F"/>
    <w:rsid w:val="00716843"/>
    <w:rsid w:val="00727080"/>
    <w:rsid w:val="007335F8"/>
    <w:rsid w:val="007347D9"/>
    <w:rsid w:val="00737D8B"/>
    <w:rsid w:val="00741198"/>
    <w:rsid w:val="00744559"/>
    <w:rsid w:val="00745A0F"/>
    <w:rsid w:val="00746952"/>
    <w:rsid w:val="007652A6"/>
    <w:rsid w:val="00765328"/>
    <w:rsid w:val="00765506"/>
    <w:rsid w:val="0076761D"/>
    <w:rsid w:val="0077071C"/>
    <w:rsid w:val="007738D5"/>
    <w:rsid w:val="00782F88"/>
    <w:rsid w:val="007A4609"/>
    <w:rsid w:val="007A5B12"/>
    <w:rsid w:val="007A6510"/>
    <w:rsid w:val="007B1BDD"/>
    <w:rsid w:val="007C24EE"/>
    <w:rsid w:val="007C7D5F"/>
    <w:rsid w:val="007D33AA"/>
    <w:rsid w:val="007D77C4"/>
    <w:rsid w:val="007F7D99"/>
    <w:rsid w:val="00812EBA"/>
    <w:rsid w:val="00813168"/>
    <w:rsid w:val="008148D4"/>
    <w:rsid w:val="00827018"/>
    <w:rsid w:val="008347FE"/>
    <w:rsid w:val="00835274"/>
    <w:rsid w:val="008401B3"/>
    <w:rsid w:val="008417A5"/>
    <w:rsid w:val="00844D8B"/>
    <w:rsid w:val="00870637"/>
    <w:rsid w:val="00872A1A"/>
    <w:rsid w:val="00873B50"/>
    <w:rsid w:val="008816F1"/>
    <w:rsid w:val="00883845"/>
    <w:rsid w:val="008869D5"/>
    <w:rsid w:val="0088785F"/>
    <w:rsid w:val="008A6675"/>
    <w:rsid w:val="008A6D58"/>
    <w:rsid w:val="008A764E"/>
    <w:rsid w:val="008B0FE3"/>
    <w:rsid w:val="008C030C"/>
    <w:rsid w:val="008C6EF7"/>
    <w:rsid w:val="008D3BF8"/>
    <w:rsid w:val="008E59AD"/>
    <w:rsid w:val="008F0941"/>
    <w:rsid w:val="00900424"/>
    <w:rsid w:val="0090157B"/>
    <w:rsid w:val="00905A5E"/>
    <w:rsid w:val="0091087A"/>
    <w:rsid w:val="00912960"/>
    <w:rsid w:val="0091311D"/>
    <w:rsid w:val="00914A02"/>
    <w:rsid w:val="00914C2E"/>
    <w:rsid w:val="009154DF"/>
    <w:rsid w:val="0091651D"/>
    <w:rsid w:val="009316A4"/>
    <w:rsid w:val="00931E7B"/>
    <w:rsid w:val="00934030"/>
    <w:rsid w:val="00934504"/>
    <w:rsid w:val="00960D24"/>
    <w:rsid w:val="00970B47"/>
    <w:rsid w:val="009713BB"/>
    <w:rsid w:val="00980247"/>
    <w:rsid w:val="009832BC"/>
    <w:rsid w:val="0098371A"/>
    <w:rsid w:val="009851D1"/>
    <w:rsid w:val="00987512"/>
    <w:rsid w:val="00992721"/>
    <w:rsid w:val="009970D1"/>
    <w:rsid w:val="009A021F"/>
    <w:rsid w:val="009A12E6"/>
    <w:rsid w:val="009A3905"/>
    <w:rsid w:val="009A59D0"/>
    <w:rsid w:val="009B3D5B"/>
    <w:rsid w:val="009B69F2"/>
    <w:rsid w:val="009C1DF7"/>
    <w:rsid w:val="009C3A09"/>
    <w:rsid w:val="009C5E98"/>
    <w:rsid w:val="009C636F"/>
    <w:rsid w:val="009D2461"/>
    <w:rsid w:val="009D3774"/>
    <w:rsid w:val="009E307D"/>
    <w:rsid w:val="009F07EC"/>
    <w:rsid w:val="009F1EEC"/>
    <w:rsid w:val="00A10526"/>
    <w:rsid w:val="00A13EE8"/>
    <w:rsid w:val="00A1637E"/>
    <w:rsid w:val="00A23CAB"/>
    <w:rsid w:val="00A261B3"/>
    <w:rsid w:val="00A35A1C"/>
    <w:rsid w:val="00A43A8A"/>
    <w:rsid w:val="00A54003"/>
    <w:rsid w:val="00A5512E"/>
    <w:rsid w:val="00A5729C"/>
    <w:rsid w:val="00A617E3"/>
    <w:rsid w:val="00A738F5"/>
    <w:rsid w:val="00A740CE"/>
    <w:rsid w:val="00A77EF4"/>
    <w:rsid w:val="00A83001"/>
    <w:rsid w:val="00A936C3"/>
    <w:rsid w:val="00A96DDD"/>
    <w:rsid w:val="00AA03A3"/>
    <w:rsid w:val="00AA53C8"/>
    <w:rsid w:val="00AB4B89"/>
    <w:rsid w:val="00AB6672"/>
    <w:rsid w:val="00AB6AB1"/>
    <w:rsid w:val="00AD471F"/>
    <w:rsid w:val="00AD6447"/>
    <w:rsid w:val="00AE4A7E"/>
    <w:rsid w:val="00AE7454"/>
    <w:rsid w:val="00AF0E8F"/>
    <w:rsid w:val="00AF5E60"/>
    <w:rsid w:val="00B06788"/>
    <w:rsid w:val="00B139CB"/>
    <w:rsid w:val="00B146AD"/>
    <w:rsid w:val="00B1547D"/>
    <w:rsid w:val="00B16BD0"/>
    <w:rsid w:val="00B17493"/>
    <w:rsid w:val="00B21995"/>
    <w:rsid w:val="00B247D3"/>
    <w:rsid w:val="00B26A4F"/>
    <w:rsid w:val="00B30383"/>
    <w:rsid w:val="00B411F8"/>
    <w:rsid w:val="00B463E5"/>
    <w:rsid w:val="00B4732F"/>
    <w:rsid w:val="00B56275"/>
    <w:rsid w:val="00B6122F"/>
    <w:rsid w:val="00B61BE3"/>
    <w:rsid w:val="00B71763"/>
    <w:rsid w:val="00B750B6"/>
    <w:rsid w:val="00B824A6"/>
    <w:rsid w:val="00B834C9"/>
    <w:rsid w:val="00B95DA4"/>
    <w:rsid w:val="00BA01E1"/>
    <w:rsid w:val="00BB0AD0"/>
    <w:rsid w:val="00BB31D5"/>
    <w:rsid w:val="00BC013F"/>
    <w:rsid w:val="00BC5071"/>
    <w:rsid w:val="00BD296E"/>
    <w:rsid w:val="00BE392E"/>
    <w:rsid w:val="00BE64C1"/>
    <w:rsid w:val="00BF1100"/>
    <w:rsid w:val="00BF2109"/>
    <w:rsid w:val="00BF22B5"/>
    <w:rsid w:val="00C00D79"/>
    <w:rsid w:val="00C0138D"/>
    <w:rsid w:val="00C23BA4"/>
    <w:rsid w:val="00C244A4"/>
    <w:rsid w:val="00C26264"/>
    <w:rsid w:val="00C31C67"/>
    <w:rsid w:val="00C3461C"/>
    <w:rsid w:val="00C51228"/>
    <w:rsid w:val="00C65F8E"/>
    <w:rsid w:val="00C7150D"/>
    <w:rsid w:val="00C80486"/>
    <w:rsid w:val="00C90864"/>
    <w:rsid w:val="00C92ADF"/>
    <w:rsid w:val="00C944C4"/>
    <w:rsid w:val="00CA0C21"/>
    <w:rsid w:val="00CB13E1"/>
    <w:rsid w:val="00CB72EA"/>
    <w:rsid w:val="00CC58DB"/>
    <w:rsid w:val="00CC6ED3"/>
    <w:rsid w:val="00CD050E"/>
    <w:rsid w:val="00CD0D23"/>
    <w:rsid w:val="00CE168E"/>
    <w:rsid w:val="00CE1734"/>
    <w:rsid w:val="00CE51B5"/>
    <w:rsid w:val="00CE73F9"/>
    <w:rsid w:val="00CE7979"/>
    <w:rsid w:val="00CF7733"/>
    <w:rsid w:val="00D02F74"/>
    <w:rsid w:val="00D07004"/>
    <w:rsid w:val="00D17E6D"/>
    <w:rsid w:val="00D25557"/>
    <w:rsid w:val="00D267E7"/>
    <w:rsid w:val="00D2721F"/>
    <w:rsid w:val="00D278AC"/>
    <w:rsid w:val="00D31997"/>
    <w:rsid w:val="00D34962"/>
    <w:rsid w:val="00D42973"/>
    <w:rsid w:val="00D44A41"/>
    <w:rsid w:val="00D74D73"/>
    <w:rsid w:val="00D779C9"/>
    <w:rsid w:val="00D77A3D"/>
    <w:rsid w:val="00D8219B"/>
    <w:rsid w:val="00D8367C"/>
    <w:rsid w:val="00D83EDC"/>
    <w:rsid w:val="00DA0405"/>
    <w:rsid w:val="00DB485B"/>
    <w:rsid w:val="00DB528B"/>
    <w:rsid w:val="00DB6B68"/>
    <w:rsid w:val="00DB78DD"/>
    <w:rsid w:val="00DC7598"/>
    <w:rsid w:val="00DD451F"/>
    <w:rsid w:val="00DE4A3F"/>
    <w:rsid w:val="00DE77EC"/>
    <w:rsid w:val="00DE7E1D"/>
    <w:rsid w:val="00DF64CE"/>
    <w:rsid w:val="00DF7EDF"/>
    <w:rsid w:val="00E559EC"/>
    <w:rsid w:val="00E606B2"/>
    <w:rsid w:val="00E76A81"/>
    <w:rsid w:val="00E82113"/>
    <w:rsid w:val="00E84786"/>
    <w:rsid w:val="00E84A15"/>
    <w:rsid w:val="00E87A93"/>
    <w:rsid w:val="00E91FD2"/>
    <w:rsid w:val="00EA43BB"/>
    <w:rsid w:val="00EA4C83"/>
    <w:rsid w:val="00EB1960"/>
    <w:rsid w:val="00EC122F"/>
    <w:rsid w:val="00EC6FAA"/>
    <w:rsid w:val="00ED43E2"/>
    <w:rsid w:val="00ED5AF7"/>
    <w:rsid w:val="00EE713A"/>
    <w:rsid w:val="00EF26FA"/>
    <w:rsid w:val="00EF3C6A"/>
    <w:rsid w:val="00F2077C"/>
    <w:rsid w:val="00F2633D"/>
    <w:rsid w:val="00F26683"/>
    <w:rsid w:val="00F304A6"/>
    <w:rsid w:val="00F363E3"/>
    <w:rsid w:val="00F43BA0"/>
    <w:rsid w:val="00F467B7"/>
    <w:rsid w:val="00F50E45"/>
    <w:rsid w:val="00F602D6"/>
    <w:rsid w:val="00F64E5F"/>
    <w:rsid w:val="00F661F1"/>
    <w:rsid w:val="00F77AC6"/>
    <w:rsid w:val="00F83E58"/>
    <w:rsid w:val="00F919DC"/>
    <w:rsid w:val="00F964E4"/>
    <w:rsid w:val="00F97779"/>
    <w:rsid w:val="00FB34C2"/>
    <w:rsid w:val="00FB3BA6"/>
    <w:rsid w:val="00FB6849"/>
    <w:rsid w:val="00FD0CCE"/>
    <w:rsid w:val="00FD2B26"/>
    <w:rsid w:val="00FD7367"/>
    <w:rsid w:val="00FE4CDE"/>
    <w:rsid w:val="00FF2CF3"/>
    <w:rsid w:val="00FF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F398C9"/>
  <w15:chartTrackingRefBased/>
  <w15:docId w15:val="{2E374559-19B7-4A7E-8434-4A90677E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4A6"/>
    <w:pPr>
      <w:spacing w:before="120" w:after="120" w:line="360" w:lineRule="auto"/>
      <w:ind w:firstLine="709"/>
      <w:jc w:val="both"/>
    </w:pPr>
    <w:rPr>
      <w:sz w:val="24"/>
      <w:lang w:val="pt-BR" w:eastAsia="pt-BR"/>
    </w:rPr>
  </w:style>
  <w:style w:type="paragraph" w:styleId="Heading1">
    <w:name w:val="heading 1"/>
    <w:basedOn w:val="Normal"/>
    <w:next w:val="Normal"/>
    <w:autoRedefine/>
    <w:uiPriority w:val="9"/>
    <w:qFormat/>
    <w:rsid w:val="00664F71"/>
    <w:pPr>
      <w:keepNext/>
      <w:ind w:firstLine="0"/>
      <w:jc w:val="left"/>
      <w:outlineLvl w:val="0"/>
    </w:pPr>
    <w:rPr>
      <w:rFonts w:ascii="Arial" w:eastAsia="SimSun" w:hAnsi="Arial" w:cs="Arial"/>
      <w:b/>
      <w:bCs/>
      <w:kern w:val="32"/>
      <w:sz w:val="36"/>
      <w:szCs w:val="36"/>
    </w:rPr>
  </w:style>
  <w:style w:type="paragraph" w:styleId="Heading2">
    <w:name w:val="heading 2"/>
    <w:basedOn w:val="Normal"/>
    <w:next w:val="Normal"/>
    <w:link w:val="Heading2Char"/>
    <w:autoRedefine/>
    <w:qFormat/>
    <w:rsid w:val="00B26A4F"/>
    <w:pPr>
      <w:keepNext/>
      <w:ind w:firstLine="0"/>
      <w:outlineLvl w:val="1"/>
    </w:pPr>
    <w:rPr>
      <w:rFonts w:ascii="Arial" w:hAnsi="Arial" w:cs="Arial"/>
      <w:b/>
      <w:bCs/>
      <w:iCs/>
      <w:sz w:val="32"/>
      <w:szCs w:val="28"/>
    </w:rPr>
  </w:style>
  <w:style w:type="paragraph" w:styleId="Heading3">
    <w:name w:val="heading 3"/>
    <w:basedOn w:val="Normal"/>
    <w:next w:val="Normal"/>
    <w:autoRedefine/>
    <w:qFormat/>
    <w:rsid w:val="00741198"/>
    <w:pPr>
      <w:keepNext/>
      <w:ind w:firstLine="0"/>
      <w:outlineLvl w:val="2"/>
    </w:pPr>
    <w:rPr>
      <w:rFonts w:ascii="Arial" w:hAnsi="Arial" w:cs="Arial"/>
      <w:b/>
      <w:bCs/>
      <w:sz w:val="28"/>
      <w:szCs w:val="28"/>
      <w:lang w:val="en-US"/>
    </w:rPr>
  </w:style>
  <w:style w:type="paragraph" w:styleId="Heading5">
    <w:name w:val="heading 5"/>
    <w:basedOn w:val="Normal"/>
    <w:next w:val="Normal"/>
    <w:link w:val="Heading5Char"/>
    <w:qFormat/>
    <w:rsid w:val="00167DEA"/>
    <w:pPr>
      <w:spacing w:before="240" w:after="60"/>
      <w:outlineLvl w:val="4"/>
    </w:pPr>
    <w:rPr>
      <w:rFonts w:ascii="Calibri" w:hAnsi="Calibri"/>
      <w:b/>
      <w:bCs/>
      <w:i/>
      <w:iCs/>
      <w:sz w:val="26"/>
      <w:szCs w:val="26"/>
      <w:lang w:val="x-none" w:eastAsia="x-none"/>
    </w:rPr>
  </w:style>
  <w:style w:type="paragraph" w:styleId="Heading8">
    <w:name w:val="heading 8"/>
    <w:basedOn w:val="Normal"/>
    <w:next w:val="Normal"/>
    <w:link w:val="Heading8Char"/>
    <w:qFormat/>
    <w:rsid w:val="00167DEA"/>
    <w:pPr>
      <w:spacing w:before="240" w:after="60"/>
      <w:outlineLvl w:val="7"/>
    </w:pPr>
    <w:rPr>
      <w:rFonts w:ascii="Calibri" w:hAnsi="Calibri"/>
      <w:i/>
      <w:iCs/>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character" w:styleId="PageNumber">
    <w:name w:val="page number"/>
    <w:basedOn w:val="DefaultParagraphFont"/>
  </w:style>
  <w:style w:type="paragraph" w:styleId="Footer">
    <w:name w:val="footer"/>
    <w:basedOn w:val="Normal"/>
    <w:link w:val="FooterChar"/>
    <w:uiPriority w:val="99"/>
    <w:pPr>
      <w:tabs>
        <w:tab w:val="center" w:pos="4419"/>
        <w:tab w:val="right" w:pos="8838"/>
      </w:tabs>
    </w:pPr>
    <w:rPr>
      <w:lang w:val="x-none" w:eastAsia="x-none"/>
    </w:rPr>
  </w:style>
  <w:style w:type="paragraph" w:styleId="BodyText">
    <w:name w:val="Body Text"/>
    <w:basedOn w:val="Normal"/>
    <w:rPr>
      <w:rFonts w:ascii="Arial" w:hAnsi="Arial"/>
      <w:b/>
      <w:sz w:val="28"/>
    </w:rPr>
  </w:style>
  <w:style w:type="character" w:customStyle="1" w:styleId="Heading1Char">
    <w:name w:val="Heading 1 Char"/>
    <w:uiPriority w:val="9"/>
    <w:rPr>
      <w:rFonts w:ascii="Arial" w:hAnsi="Arial" w:cs="Arial"/>
      <w:b/>
      <w:bCs/>
      <w:kern w:val="32"/>
      <w:sz w:val="32"/>
      <w:szCs w:val="32"/>
      <w:lang w:val="pt-BR" w:eastAsia="pt-BR" w:bidi="ar-SA"/>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i/>
      <w:iCs/>
    </w:rPr>
  </w:style>
  <w:style w:type="paragraph" w:styleId="TOC1">
    <w:name w:val="toc 1"/>
    <w:basedOn w:val="Normal"/>
    <w:next w:val="Normal"/>
    <w:autoRedefine/>
    <w:uiPriority w:val="39"/>
    <w:rPr>
      <w:b/>
      <w:bCs/>
      <w:caps/>
      <w:szCs w:val="24"/>
    </w:rPr>
  </w:style>
  <w:style w:type="paragraph" w:styleId="TOC2">
    <w:name w:val="toc 2"/>
    <w:basedOn w:val="Normal"/>
    <w:next w:val="Normal"/>
    <w:autoRedefine/>
    <w:uiPriority w:val="39"/>
    <w:pPr>
      <w:ind w:left="200"/>
    </w:pPr>
    <w:rPr>
      <w:smallCaps/>
      <w:szCs w:val="24"/>
    </w:rPr>
  </w:style>
  <w:style w:type="paragraph" w:styleId="TOC3">
    <w:name w:val="toc 3"/>
    <w:basedOn w:val="Normal"/>
    <w:next w:val="Normal"/>
    <w:autoRedefine/>
    <w:uiPriority w:val="39"/>
    <w:pPr>
      <w:ind w:left="400"/>
    </w:pPr>
    <w:rPr>
      <w:i/>
      <w:iCs/>
      <w:szCs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lockquote">
    <w:name w:val="Blockquote"/>
    <w:basedOn w:val="Normal"/>
    <w:pPr>
      <w:widowControl w:val="0"/>
      <w:tabs>
        <w:tab w:val="left" w:pos="709"/>
      </w:tabs>
      <w:spacing w:before="100" w:after="100"/>
      <w:ind w:left="360" w:right="360"/>
    </w:pPr>
    <w:rPr>
      <w:lang w:eastAsia="en-US"/>
    </w:rPr>
  </w:style>
  <w:style w:type="paragraph" w:styleId="BodyTextIndent">
    <w:name w:val="Body Text Indent"/>
    <w:basedOn w:val="Normal"/>
    <w:rPr>
      <w:szCs w:val="24"/>
    </w:rPr>
  </w:style>
  <w:style w:type="paragraph" w:customStyle="1" w:styleId="pre">
    <w:name w:val="pre"/>
    <w:basedOn w:val="Normal"/>
    <w:pPr>
      <w:jc w:val="center"/>
    </w:pPr>
    <w:rPr>
      <w:rFonts w:ascii="Arial" w:hAnsi="Arial"/>
      <w:b/>
      <w:sz w:val="40"/>
    </w:rPr>
  </w:style>
  <w:style w:type="paragraph" w:styleId="TOC4">
    <w:name w:val="toc 4"/>
    <w:basedOn w:val="Normal"/>
    <w:next w:val="Normal"/>
    <w:autoRedefine/>
    <w:semiHidden/>
    <w:pPr>
      <w:ind w:left="600"/>
    </w:pPr>
    <w:rPr>
      <w:szCs w:val="21"/>
    </w:rPr>
  </w:style>
  <w:style w:type="paragraph" w:styleId="TOC5">
    <w:name w:val="toc 5"/>
    <w:basedOn w:val="Normal"/>
    <w:next w:val="Normal"/>
    <w:autoRedefine/>
    <w:semiHidden/>
    <w:pPr>
      <w:ind w:left="800"/>
    </w:pPr>
    <w:rPr>
      <w:szCs w:val="21"/>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character" w:customStyle="1" w:styleId="Heading5Char">
    <w:name w:val="Heading 5 Char"/>
    <w:link w:val="Heading5"/>
    <w:semiHidden/>
    <w:rsid w:val="00167DEA"/>
    <w:rPr>
      <w:rFonts w:ascii="Calibri" w:eastAsia="Times New Roman" w:hAnsi="Calibri" w:cs="Times New Roman"/>
      <w:b/>
      <w:bCs/>
      <w:i/>
      <w:iCs/>
      <w:sz w:val="26"/>
      <w:szCs w:val="26"/>
    </w:rPr>
  </w:style>
  <w:style w:type="character" w:customStyle="1" w:styleId="Heading8Char">
    <w:name w:val="Heading 8 Char"/>
    <w:link w:val="Heading8"/>
    <w:semiHidden/>
    <w:rsid w:val="00167DEA"/>
    <w:rPr>
      <w:rFonts w:ascii="Calibri" w:eastAsia="Times New Roman" w:hAnsi="Calibri" w:cs="Times New Roman"/>
      <w:i/>
      <w:iCs/>
      <w:sz w:val="24"/>
      <w:szCs w:val="24"/>
    </w:rPr>
  </w:style>
  <w:style w:type="paragraph" w:styleId="BlockText">
    <w:name w:val="Block Text"/>
    <w:basedOn w:val="Normal"/>
    <w:rsid w:val="00167DEA"/>
    <w:pPr>
      <w:ind w:left="1701" w:right="1701"/>
      <w:jc w:val="center"/>
    </w:pPr>
    <w:rPr>
      <w:sz w:val="28"/>
    </w:rPr>
  </w:style>
  <w:style w:type="paragraph" w:styleId="Title">
    <w:name w:val="Title"/>
    <w:basedOn w:val="Normal"/>
    <w:next w:val="Normal"/>
    <w:link w:val="TitleChar"/>
    <w:qFormat/>
    <w:rsid w:val="00352A41"/>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352A41"/>
    <w:rPr>
      <w:rFonts w:ascii="Cambria" w:eastAsia="Times New Roman" w:hAnsi="Cambria" w:cs="Times New Roman"/>
      <w:b/>
      <w:bCs/>
      <w:kern w:val="28"/>
      <w:sz w:val="32"/>
      <w:szCs w:val="32"/>
    </w:rPr>
  </w:style>
  <w:style w:type="paragraph" w:styleId="ListParagraph">
    <w:name w:val="List Paragraph"/>
    <w:basedOn w:val="Normal"/>
    <w:uiPriority w:val="34"/>
    <w:qFormat/>
    <w:rsid w:val="00621A71"/>
    <w:pPr>
      <w:spacing w:before="0" w:after="0" w:line="240" w:lineRule="auto"/>
      <w:ind w:left="720" w:firstLine="0"/>
      <w:contextualSpacing/>
    </w:pPr>
    <w:rPr>
      <w:szCs w:val="24"/>
    </w:rPr>
  </w:style>
  <w:style w:type="character" w:customStyle="1" w:styleId="FooterChar">
    <w:name w:val="Footer Char"/>
    <w:link w:val="Footer"/>
    <w:uiPriority w:val="99"/>
    <w:rsid w:val="00173355"/>
    <w:rPr>
      <w:sz w:val="24"/>
    </w:rPr>
  </w:style>
  <w:style w:type="paragraph" w:styleId="BalloonText">
    <w:name w:val="Balloon Text"/>
    <w:basedOn w:val="Normal"/>
    <w:link w:val="BalloonTextChar"/>
    <w:rsid w:val="00173355"/>
    <w:pPr>
      <w:spacing w:before="0" w:after="0" w:line="240" w:lineRule="auto"/>
    </w:pPr>
    <w:rPr>
      <w:rFonts w:ascii="Tahoma" w:hAnsi="Tahoma"/>
      <w:sz w:val="16"/>
      <w:szCs w:val="16"/>
      <w:lang w:val="x-none" w:eastAsia="x-none"/>
    </w:rPr>
  </w:style>
  <w:style w:type="character" w:customStyle="1" w:styleId="BalloonTextChar">
    <w:name w:val="Balloon Text Char"/>
    <w:link w:val="BalloonText"/>
    <w:rsid w:val="00173355"/>
    <w:rPr>
      <w:rFonts w:ascii="Tahoma" w:hAnsi="Tahoma" w:cs="Tahoma"/>
      <w:sz w:val="16"/>
      <w:szCs w:val="16"/>
    </w:rPr>
  </w:style>
  <w:style w:type="table" w:styleId="TableGrid">
    <w:name w:val="Table Grid"/>
    <w:basedOn w:val="TableNormal"/>
    <w:rsid w:val="00A83001"/>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F97779"/>
    <w:pPr>
      <w:suppressAutoHyphens/>
      <w:spacing w:before="280" w:after="280" w:line="240" w:lineRule="auto"/>
      <w:ind w:firstLine="0"/>
      <w:jc w:val="left"/>
    </w:pPr>
    <w:rPr>
      <w:rFonts w:eastAsia="SimSun"/>
      <w:szCs w:val="24"/>
      <w:lang w:val="en-US" w:eastAsia="ar-SA"/>
    </w:rPr>
  </w:style>
  <w:style w:type="paragraph" w:styleId="NoSpacing">
    <w:name w:val="No Spacing"/>
    <w:uiPriority w:val="1"/>
    <w:qFormat/>
    <w:rsid w:val="00272F18"/>
    <w:pPr>
      <w:ind w:firstLine="709"/>
      <w:jc w:val="both"/>
    </w:pPr>
    <w:rPr>
      <w:sz w:val="24"/>
      <w:lang w:val="pt-BR" w:eastAsia="pt-BR"/>
    </w:rPr>
  </w:style>
  <w:style w:type="paragraph" w:styleId="TOCHeading">
    <w:name w:val="TOC Heading"/>
    <w:basedOn w:val="Heading1"/>
    <w:next w:val="Normal"/>
    <w:uiPriority w:val="39"/>
    <w:qFormat/>
    <w:rsid w:val="00E606B2"/>
    <w:pPr>
      <w:keepLines/>
      <w:spacing w:before="480" w:after="0" w:line="276" w:lineRule="auto"/>
      <w:outlineLvl w:val="9"/>
    </w:pPr>
    <w:rPr>
      <w:rFonts w:ascii="Cambria" w:eastAsia="Times New Roman" w:hAnsi="Cambria" w:cs="Times New Roman"/>
      <w:color w:val="365F91"/>
      <w:kern w:val="0"/>
      <w:sz w:val="28"/>
      <w:szCs w:val="28"/>
      <w:lang w:eastAsia="en-US"/>
    </w:rPr>
  </w:style>
  <w:style w:type="paragraph" w:styleId="PlainText">
    <w:name w:val="Plain Text"/>
    <w:basedOn w:val="Normal"/>
    <w:link w:val="PlainTextChar"/>
    <w:rsid w:val="00B26A4F"/>
    <w:pPr>
      <w:spacing w:before="0" w:after="0" w:line="240" w:lineRule="auto"/>
      <w:ind w:firstLine="0"/>
      <w:jc w:val="left"/>
    </w:pPr>
    <w:rPr>
      <w:rFonts w:ascii="Courier New" w:eastAsia="MS Mincho" w:hAnsi="Courier New" w:cs="Courier New"/>
      <w:sz w:val="20"/>
      <w:lang w:val="x-none" w:eastAsia="ja-JP" w:bidi="he-IL"/>
    </w:rPr>
  </w:style>
  <w:style w:type="character" w:customStyle="1" w:styleId="PlainTextChar">
    <w:name w:val="Plain Text Char"/>
    <w:link w:val="PlainText"/>
    <w:rsid w:val="00B26A4F"/>
    <w:rPr>
      <w:rFonts w:ascii="Courier New" w:eastAsia="MS Mincho" w:hAnsi="Courier New" w:cs="Courier New"/>
      <w:lang w:eastAsia="ja-JP" w:bidi="he-IL"/>
    </w:rPr>
  </w:style>
  <w:style w:type="character" w:styleId="CommentReference">
    <w:name w:val="annotation reference"/>
    <w:rsid w:val="009E307D"/>
    <w:rPr>
      <w:sz w:val="16"/>
      <w:szCs w:val="16"/>
    </w:rPr>
  </w:style>
  <w:style w:type="paragraph" w:styleId="CommentText">
    <w:name w:val="annotation text"/>
    <w:basedOn w:val="Normal"/>
    <w:link w:val="CommentTextChar"/>
    <w:rsid w:val="009E307D"/>
    <w:rPr>
      <w:sz w:val="20"/>
    </w:rPr>
  </w:style>
  <w:style w:type="character" w:customStyle="1" w:styleId="CommentTextChar">
    <w:name w:val="Comment Text Char"/>
    <w:link w:val="CommentText"/>
    <w:rsid w:val="009E307D"/>
    <w:rPr>
      <w:lang w:val="pt-BR" w:eastAsia="pt-BR"/>
    </w:rPr>
  </w:style>
  <w:style w:type="paragraph" w:styleId="CommentSubject">
    <w:name w:val="annotation subject"/>
    <w:basedOn w:val="CommentText"/>
    <w:next w:val="CommentText"/>
    <w:link w:val="CommentSubjectChar"/>
    <w:rsid w:val="009E307D"/>
    <w:rPr>
      <w:b/>
      <w:bCs/>
    </w:rPr>
  </w:style>
  <w:style w:type="character" w:customStyle="1" w:styleId="CommentSubjectChar">
    <w:name w:val="Comment Subject Char"/>
    <w:link w:val="CommentSubject"/>
    <w:rsid w:val="009E307D"/>
    <w:rPr>
      <w:b/>
      <w:bCs/>
      <w:lang w:val="pt-BR" w:eastAsia="pt-BR"/>
    </w:rPr>
  </w:style>
  <w:style w:type="paragraph" w:styleId="FootnoteText">
    <w:name w:val="footnote text"/>
    <w:basedOn w:val="Normal"/>
    <w:link w:val="FootnoteTextChar"/>
    <w:rsid w:val="00374622"/>
    <w:rPr>
      <w:sz w:val="20"/>
    </w:rPr>
  </w:style>
  <w:style w:type="character" w:customStyle="1" w:styleId="FootnoteTextChar">
    <w:name w:val="Footnote Text Char"/>
    <w:link w:val="FootnoteText"/>
    <w:rsid w:val="00374622"/>
    <w:rPr>
      <w:lang w:val="pt-BR" w:eastAsia="pt-BR"/>
    </w:rPr>
  </w:style>
  <w:style w:type="character" w:styleId="FootnoteReference">
    <w:name w:val="footnote reference"/>
    <w:rsid w:val="00374622"/>
    <w:rPr>
      <w:vertAlign w:val="superscript"/>
    </w:rPr>
  </w:style>
  <w:style w:type="paragraph" w:styleId="Caption">
    <w:name w:val="caption"/>
    <w:basedOn w:val="Normal"/>
    <w:next w:val="Normal"/>
    <w:unhideWhenUsed/>
    <w:qFormat/>
    <w:rsid w:val="00D77A3D"/>
    <w:rPr>
      <w:b/>
      <w:bCs/>
      <w:sz w:val="20"/>
    </w:rPr>
  </w:style>
  <w:style w:type="paragraph" w:styleId="TableofFigures">
    <w:name w:val="table of figures"/>
    <w:basedOn w:val="Normal"/>
    <w:next w:val="Normal"/>
    <w:uiPriority w:val="99"/>
    <w:rsid w:val="00D77A3D"/>
  </w:style>
  <w:style w:type="character" w:customStyle="1" w:styleId="Heading2Char">
    <w:name w:val="Heading 2 Char"/>
    <w:link w:val="Heading2"/>
    <w:rsid w:val="00317244"/>
    <w:rPr>
      <w:rFonts w:ascii="Arial" w:hAnsi="Arial" w:cs="Arial"/>
      <w:b/>
      <w:bCs/>
      <w:iCs/>
      <w:sz w:val="32"/>
      <w:szCs w:val="28"/>
      <w:lang w:val="pt-BR" w:eastAsia="pt-BR"/>
    </w:rPr>
  </w:style>
  <w:style w:type="paragraph" w:styleId="Bibliography">
    <w:name w:val="Bibliography"/>
    <w:basedOn w:val="Normal"/>
    <w:next w:val="Normal"/>
    <w:uiPriority w:val="37"/>
    <w:unhideWhenUsed/>
    <w:rsid w:val="00C65F8E"/>
  </w:style>
  <w:style w:type="character" w:customStyle="1" w:styleId="fontstyle01">
    <w:name w:val="fontstyle01"/>
    <w:basedOn w:val="DefaultParagraphFont"/>
    <w:rsid w:val="00AE4A7E"/>
    <w:rPr>
      <w:rFonts w:ascii="Arial" w:hAnsi="Arial" w:cs="Arial" w:hint="default"/>
      <w:b/>
      <w:bCs/>
      <w:i w:val="0"/>
      <w:iCs w:val="0"/>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1365">
      <w:bodyDiv w:val="1"/>
      <w:marLeft w:val="0"/>
      <w:marRight w:val="0"/>
      <w:marTop w:val="0"/>
      <w:marBottom w:val="0"/>
      <w:divBdr>
        <w:top w:val="none" w:sz="0" w:space="0" w:color="auto"/>
        <w:left w:val="none" w:sz="0" w:space="0" w:color="auto"/>
        <w:bottom w:val="none" w:sz="0" w:space="0" w:color="auto"/>
        <w:right w:val="none" w:sz="0" w:space="0" w:color="auto"/>
      </w:divBdr>
    </w:div>
    <w:div w:id="38363610">
      <w:bodyDiv w:val="1"/>
      <w:marLeft w:val="0"/>
      <w:marRight w:val="0"/>
      <w:marTop w:val="0"/>
      <w:marBottom w:val="0"/>
      <w:divBdr>
        <w:top w:val="none" w:sz="0" w:space="0" w:color="auto"/>
        <w:left w:val="none" w:sz="0" w:space="0" w:color="auto"/>
        <w:bottom w:val="none" w:sz="0" w:space="0" w:color="auto"/>
        <w:right w:val="none" w:sz="0" w:space="0" w:color="auto"/>
      </w:divBdr>
    </w:div>
    <w:div w:id="49043893">
      <w:bodyDiv w:val="1"/>
      <w:marLeft w:val="0"/>
      <w:marRight w:val="0"/>
      <w:marTop w:val="0"/>
      <w:marBottom w:val="0"/>
      <w:divBdr>
        <w:top w:val="none" w:sz="0" w:space="0" w:color="auto"/>
        <w:left w:val="none" w:sz="0" w:space="0" w:color="auto"/>
        <w:bottom w:val="none" w:sz="0" w:space="0" w:color="auto"/>
        <w:right w:val="none" w:sz="0" w:space="0" w:color="auto"/>
      </w:divBdr>
    </w:div>
    <w:div w:id="53354956">
      <w:bodyDiv w:val="1"/>
      <w:marLeft w:val="0"/>
      <w:marRight w:val="0"/>
      <w:marTop w:val="0"/>
      <w:marBottom w:val="0"/>
      <w:divBdr>
        <w:top w:val="none" w:sz="0" w:space="0" w:color="auto"/>
        <w:left w:val="none" w:sz="0" w:space="0" w:color="auto"/>
        <w:bottom w:val="none" w:sz="0" w:space="0" w:color="auto"/>
        <w:right w:val="none" w:sz="0" w:space="0" w:color="auto"/>
      </w:divBdr>
    </w:div>
    <w:div w:id="78645870">
      <w:bodyDiv w:val="1"/>
      <w:marLeft w:val="0"/>
      <w:marRight w:val="0"/>
      <w:marTop w:val="0"/>
      <w:marBottom w:val="0"/>
      <w:divBdr>
        <w:top w:val="none" w:sz="0" w:space="0" w:color="auto"/>
        <w:left w:val="none" w:sz="0" w:space="0" w:color="auto"/>
        <w:bottom w:val="none" w:sz="0" w:space="0" w:color="auto"/>
        <w:right w:val="none" w:sz="0" w:space="0" w:color="auto"/>
      </w:divBdr>
    </w:div>
    <w:div w:id="94525493">
      <w:bodyDiv w:val="1"/>
      <w:marLeft w:val="0"/>
      <w:marRight w:val="0"/>
      <w:marTop w:val="0"/>
      <w:marBottom w:val="0"/>
      <w:divBdr>
        <w:top w:val="none" w:sz="0" w:space="0" w:color="auto"/>
        <w:left w:val="none" w:sz="0" w:space="0" w:color="auto"/>
        <w:bottom w:val="none" w:sz="0" w:space="0" w:color="auto"/>
        <w:right w:val="none" w:sz="0" w:space="0" w:color="auto"/>
      </w:divBdr>
    </w:div>
    <w:div w:id="97412614">
      <w:bodyDiv w:val="1"/>
      <w:marLeft w:val="0"/>
      <w:marRight w:val="0"/>
      <w:marTop w:val="0"/>
      <w:marBottom w:val="0"/>
      <w:divBdr>
        <w:top w:val="none" w:sz="0" w:space="0" w:color="auto"/>
        <w:left w:val="none" w:sz="0" w:space="0" w:color="auto"/>
        <w:bottom w:val="none" w:sz="0" w:space="0" w:color="auto"/>
        <w:right w:val="none" w:sz="0" w:space="0" w:color="auto"/>
      </w:divBdr>
    </w:div>
    <w:div w:id="100150783">
      <w:bodyDiv w:val="1"/>
      <w:marLeft w:val="0"/>
      <w:marRight w:val="0"/>
      <w:marTop w:val="0"/>
      <w:marBottom w:val="0"/>
      <w:divBdr>
        <w:top w:val="none" w:sz="0" w:space="0" w:color="auto"/>
        <w:left w:val="none" w:sz="0" w:space="0" w:color="auto"/>
        <w:bottom w:val="none" w:sz="0" w:space="0" w:color="auto"/>
        <w:right w:val="none" w:sz="0" w:space="0" w:color="auto"/>
      </w:divBdr>
    </w:div>
    <w:div w:id="105849752">
      <w:bodyDiv w:val="1"/>
      <w:marLeft w:val="0"/>
      <w:marRight w:val="0"/>
      <w:marTop w:val="0"/>
      <w:marBottom w:val="0"/>
      <w:divBdr>
        <w:top w:val="none" w:sz="0" w:space="0" w:color="auto"/>
        <w:left w:val="none" w:sz="0" w:space="0" w:color="auto"/>
        <w:bottom w:val="none" w:sz="0" w:space="0" w:color="auto"/>
        <w:right w:val="none" w:sz="0" w:space="0" w:color="auto"/>
      </w:divBdr>
    </w:div>
    <w:div w:id="105852313">
      <w:bodyDiv w:val="1"/>
      <w:marLeft w:val="0"/>
      <w:marRight w:val="0"/>
      <w:marTop w:val="0"/>
      <w:marBottom w:val="0"/>
      <w:divBdr>
        <w:top w:val="none" w:sz="0" w:space="0" w:color="auto"/>
        <w:left w:val="none" w:sz="0" w:space="0" w:color="auto"/>
        <w:bottom w:val="none" w:sz="0" w:space="0" w:color="auto"/>
        <w:right w:val="none" w:sz="0" w:space="0" w:color="auto"/>
      </w:divBdr>
    </w:div>
    <w:div w:id="110246738">
      <w:bodyDiv w:val="1"/>
      <w:marLeft w:val="0"/>
      <w:marRight w:val="0"/>
      <w:marTop w:val="0"/>
      <w:marBottom w:val="0"/>
      <w:divBdr>
        <w:top w:val="none" w:sz="0" w:space="0" w:color="auto"/>
        <w:left w:val="none" w:sz="0" w:space="0" w:color="auto"/>
        <w:bottom w:val="none" w:sz="0" w:space="0" w:color="auto"/>
        <w:right w:val="none" w:sz="0" w:space="0" w:color="auto"/>
      </w:divBdr>
    </w:div>
    <w:div w:id="122578255">
      <w:bodyDiv w:val="1"/>
      <w:marLeft w:val="0"/>
      <w:marRight w:val="0"/>
      <w:marTop w:val="0"/>
      <w:marBottom w:val="0"/>
      <w:divBdr>
        <w:top w:val="none" w:sz="0" w:space="0" w:color="auto"/>
        <w:left w:val="none" w:sz="0" w:space="0" w:color="auto"/>
        <w:bottom w:val="none" w:sz="0" w:space="0" w:color="auto"/>
        <w:right w:val="none" w:sz="0" w:space="0" w:color="auto"/>
      </w:divBdr>
    </w:div>
    <w:div w:id="143744034">
      <w:bodyDiv w:val="1"/>
      <w:marLeft w:val="0"/>
      <w:marRight w:val="0"/>
      <w:marTop w:val="0"/>
      <w:marBottom w:val="0"/>
      <w:divBdr>
        <w:top w:val="none" w:sz="0" w:space="0" w:color="auto"/>
        <w:left w:val="none" w:sz="0" w:space="0" w:color="auto"/>
        <w:bottom w:val="none" w:sz="0" w:space="0" w:color="auto"/>
        <w:right w:val="none" w:sz="0" w:space="0" w:color="auto"/>
      </w:divBdr>
    </w:div>
    <w:div w:id="179859993">
      <w:bodyDiv w:val="1"/>
      <w:marLeft w:val="0"/>
      <w:marRight w:val="0"/>
      <w:marTop w:val="0"/>
      <w:marBottom w:val="0"/>
      <w:divBdr>
        <w:top w:val="none" w:sz="0" w:space="0" w:color="auto"/>
        <w:left w:val="none" w:sz="0" w:space="0" w:color="auto"/>
        <w:bottom w:val="none" w:sz="0" w:space="0" w:color="auto"/>
        <w:right w:val="none" w:sz="0" w:space="0" w:color="auto"/>
      </w:divBdr>
    </w:div>
    <w:div w:id="208108610">
      <w:bodyDiv w:val="1"/>
      <w:marLeft w:val="0"/>
      <w:marRight w:val="0"/>
      <w:marTop w:val="0"/>
      <w:marBottom w:val="0"/>
      <w:divBdr>
        <w:top w:val="none" w:sz="0" w:space="0" w:color="auto"/>
        <w:left w:val="none" w:sz="0" w:space="0" w:color="auto"/>
        <w:bottom w:val="none" w:sz="0" w:space="0" w:color="auto"/>
        <w:right w:val="none" w:sz="0" w:space="0" w:color="auto"/>
      </w:divBdr>
    </w:div>
    <w:div w:id="245579615">
      <w:bodyDiv w:val="1"/>
      <w:marLeft w:val="0"/>
      <w:marRight w:val="0"/>
      <w:marTop w:val="0"/>
      <w:marBottom w:val="0"/>
      <w:divBdr>
        <w:top w:val="none" w:sz="0" w:space="0" w:color="auto"/>
        <w:left w:val="none" w:sz="0" w:space="0" w:color="auto"/>
        <w:bottom w:val="none" w:sz="0" w:space="0" w:color="auto"/>
        <w:right w:val="none" w:sz="0" w:space="0" w:color="auto"/>
      </w:divBdr>
    </w:div>
    <w:div w:id="246503991">
      <w:bodyDiv w:val="1"/>
      <w:marLeft w:val="0"/>
      <w:marRight w:val="0"/>
      <w:marTop w:val="0"/>
      <w:marBottom w:val="0"/>
      <w:divBdr>
        <w:top w:val="none" w:sz="0" w:space="0" w:color="auto"/>
        <w:left w:val="none" w:sz="0" w:space="0" w:color="auto"/>
        <w:bottom w:val="none" w:sz="0" w:space="0" w:color="auto"/>
        <w:right w:val="none" w:sz="0" w:space="0" w:color="auto"/>
      </w:divBdr>
    </w:div>
    <w:div w:id="257712005">
      <w:bodyDiv w:val="1"/>
      <w:marLeft w:val="0"/>
      <w:marRight w:val="0"/>
      <w:marTop w:val="0"/>
      <w:marBottom w:val="0"/>
      <w:divBdr>
        <w:top w:val="none" w:sz="0" w:space="0" w:color="auto"/>
        <w:left w:val="none" w:sz="0" w:space="0" w:color="auto"/>
        <w:bottom w:val="none" w:sz="0" w:space="0" w:color="auto"/>
        <w:right w:val="none" w:sz="0" w:space="0" w:color="auto"/>
      </w:divBdr>
    </w:div>
    <w:div w:id="279847988">
      <w:bodyDiv w:val="1"/>
      <w:marLeft w:val="0"/>
      <w:marRight w:val="0"/>
      <w:marTop w:val="0"/>
      <w:marBottom w:val="0"/>
      <w:divBdr>
        <w:top w:val="none" w:sz="0" w:space="0" w:color="auto"/>
        <w:left w:val="none" w:sz="0" w:space="0" w:color="auto"/>
        <w:bottom w:val="none" w:sz="0" w:space="0" w:color="auto"/>
        <w:right w:val="none" w:sz="0" w:space="0" w:color="auto"/>
      </w:divBdr>
    </w:div>
    <w:div w:id="288829771">
      <w:bodyDiv w:val="1"/>
      <w:marLeft w:val="0"/>
      <w:marRight w:val="0"/>
      <w:marTop w:val="0"/>
      <w:marBottom w:val="0"/>
      <w:divBdr>
        <w:top w:val="none" w:sz="0" w:space="0" w:color="auto"/>
        <w:left w:val="none" w:sz="0" w:space="0" w:color="auto"/>
        <w:bottom w:val="none" w:sz="0" w:space="0" w:color="auto"/>
        <w:right w:val="none" w:sz="0" w:space="0" w:color="auto"/>
      </w:divBdr>
    </w:div>
    <w:div w:id="303127739">
      <w:bodyDiv w:val="1"/>
      <w:marLeft w:val="0"/>
      <w:marRight w:val="0"/>
      <w:marTop w:val="0"/>
      <w:marBottom w:val="0"/>
      <w:divBdr>
        <w:top w:val="none" w:sz="0" w:space="0" w:color="auto"/>
        <w:left w:val="none" w:sz="0" w:space="0" w:color="auto"/>
        <w:bottom w:val="none" w:sz="0" w:space="0" w:color="auto"/>
        <w:right w:val="none" w:sz="0" w:space="0" w:color="auto"/>
      </w:divBdr>
    </w:div>
    <w:div w:id="314262073">
      <w:bodyDiv w:val="1"/>
      <w:marLeft w:val="0"/>
      <w:marRight w:val="0"/>
      <w:marTop w:val="0"/>
      <w:marBottom w:val="0"/>
      <w:divBdr>
        <w:top w:val="none" w:sz="0" w:space="0" w:color="auto"/>
        <w:left w:val="none" w:sz="0" w:space="0" w:color="auto"/>
        <w:bottom w:val="none" w:sz="0" w:space="0" w:color="auto"/>
        <w:right w:val="none" w:sz="0" w:space="0" w:color="auto"/>
      </w:divBdr>
    </w:div>
    <w:div w:id="361633825">
      <w:bodyDiv w:val="1"/>
      <w:marLeft w:val="0"/>
      <w:marRight w:val="0"/>
      <w:marTop w:val="0"/>
      <w:marBottom w:val="0"/>
      <w:divBdr>
        <w:top w:val="none" w:sz="0" w:space="0" w:color="auto"/>
        <w:left w:val="none" w:sz="0" w:space="0" w:color="auto"/>
        <w:bottom w:val="none" w:sz="0" w:space="0" w:color="auto"/>
        <w:right w:val="none" w:sz="0" w:space="0" w:color="auto"/>
      </w:divBdr>
    </w:div>
    <w:div w:id="367217723">
      <w:bodyDiv w:val="1"/>
      <w:marLeft w:val="0"/>
      <w:marRight w:val="0"/>
      <w:marTop w:val="0"/>
      <w:marBottom w:val="0"/>
      <w:divBdr>
        <w:top w:val="none" w:sz="0" w:space="0" w:color="auto"/>
        <w:left w:val="none" w:sz="0" w:space="0" w:color="auto"/>
        <w:bottom w:val="none" w:sz="0" w:space="0" w:color="auto"/>
        <w:right w:val="none" w:sz="0" w:space="0" w:color="auto"/>
      </w:divBdr>
    </w:div>
    <w:div w:id="423382343">
      <w:bodyDiv w:val="1"/>
      <w:marLeft w:val="0"/>
      <w:marRight w:val="0"/>
      <w:marTop w:val="0"/>
      <w:marBottom w:val="0"/>
      <w:divBdr>
        <w:top w:val="none" w:sz="0" w:space="0" w:color="auto"/>
        <w:left w:val="none" w:sz="0" w:space="0" w:color="auto"/>
        <w:bottom w:val="none" w:sz="0" w:space="0" w:color="auto"/>
        <w:right w:val="none" w:sz="0" w:space="0" w:color="auto"/>
      </w:divBdr>
    </w:div>
    <w:div w:id="481654124">
      <w:bodyDiv w:val="1"/>
      <w:marLeft w:val="0"/>
      <w:marRight w:val="0"/>
      <w:marTop w:val="0"/>
      <w:marBottom w:val="0"/>
      <w:divBdr>
        <w:top w:val="none" w:sz="0" w:space="0" w:color="auto"/>
        <w:left w:val="none" w:sz="0" w:space="0" w:color="auto"/>
        <w:bottom w:val="none" w:sz="0" w:space="0" w:color="auto"/>
        <w:right w:val="none" w:sz="0" w:space="0" w:color="auto"/>
      </w:divBdr>
    </w:div>
    <w:div w:id="492719849">
      <w:bodyDiv w:val="1"/>
      <w:marLeft w:val="0"/>
      <w:marRight w:val="0"/>
      <w:marTop w:val="0"/>
      <w:marBottom w:val="0"/>
      <w:divBdr>
        <w:top w:val="none" w:sz="0" w:space="0" w:color="auto"/>
        <w:left w:val="none" w:sz="0" w:space="0" w:color="auto"/>
        <w:bottom w:val="none" w:sz="0" w:space="0" w:color="auto"/>
        <w:right w:val="none" w:sz="0" w:space="0" w:color="auto"/>
      </w:divBdr>
    </w:div>
    <w:div w:id="503518682">
      <w:bodyDiv w:val="1"/>
      <w:marLeft w:val="0"/>
      <w:marRight w:val="0"/>
      <w:marTop w:val="0"/>
      <w:marBottom w:val="0"/>
      <w:divBdr>
        <w:top w:val="none" w:sz="0" w:space="0" w:color="auto"/>
        <w:left w:val="none" w:sz="0" w:space="0" w:color="auto"/>
        <w:bottom w:val="none" w:sz="0" w:space="0" w:color="auto"/>
        <w:right w:val="none" w:sz="0" w:space="0" w:color="auto"/>
      </w:divBdr>
    </w:div>
    <w:div w:id="523709402">
      <w:bodyDiv w:val="1"/>
      <w:marLeft w:val="0"/>
      <w:marRight w:val="0"/>
      <w:marTop w:val="0"/>
      <w:marBottom w:val="0"/>
      <w:divBdr>
        <w:top w:val="none" w:sz="0" w:space="0" w:color="auto"/>
        <w:left w:val="none" w:sz="0" w:space="0" w:color="auto"/>
        <w:bottom w:val="none" w:sz="0" w:space="0" w:color="auto"/>
        <w:right w:val="none" w:sz="0" w:space="0" w:color="auto"/>
      </w:divBdr>
    </w:div>
    <w:div w:id="528837655">
      <w:bodyDiv w:val="1"/>
      <w:marLeft w:val="0"/>
      <w:marRight w:val="0"/>
      <w:marTop w:val="0"/>
      <w:marBottom w:val="0"/>
      <w:divBdr>
        <w:top w:val="none" w:sz="0" w:space="0" w:color="auto"/>
        <w:left w:val="none" w:sz="0" w:space="0" w:color="auto"/>
        <w:bottom w:val="none" w:sz="0" w:space="0" w:color="auto"/>
        <w:right w:val="none" w:sz="0" w:space="0" w:color="auto"/>
      </w:divBdr>
    </w:div>
    <w:div w:id="533352686">
      <w:bodyDiv w:val="1"/>
      <w:marLeft w:val="0"/>
      <w:marRight w:val="0"/>
      <w:marTop w:val="0"/>
      <w:marBottom w:val="0"/>
      <w:divBdr>
        <w:top w:val="none" w:sz="0" w:space="0" w:color="auto"/>
        <w:left w:val="none" w:sz="0" w:space="0" w:color="auto"/>
        <w:bottom w:val="none" w:sz="0" w:space="0" w:color="auto"/>
        <w:right w:val="none" w:sz="0" w:space="0" w:color="auto"/>
      </w:divBdr>
      <w:divsChild>
        <w:div w:id="254242855">
          <w:marLeft w:val="547"/>
          <w:marRight w:val="0"/>
          <w:marTop w:val="115"/>
          <w:marBottom w:val="0"/>
          <w:divBdr>
            <w:top w:val="none" w:sz="0" w:space="0" w:color="auto"/>
            <w:left w:val="none" w:sz="0" w:space="0" w:color="auto"/>
            <w:bottom w:val="none" w:sz="0" w:space="0" w:color="auto"/>
            <w:right w:val="none" w:sz="0" w:space="0" w:color="auto"/>
          </w:divBdr>
        </w:div>
        <w:div w:id="1256207614">
          <w:marLeft w:val="547"/>
          <w:marRight w:val="0"/>
          <w:marTop w:val="115"/>
          <w:marBottom w:val="0"/>
          <w:divBdr>
            <w:top w:val="none" w:sz="0" w:space="0" w:color="auto"/>
            <w:left w:val="none" w:sz="0" w:space="0" w:color="auto"/>
            <w:bottom w:val="none" w:sz="0" w:space="0" w:color="auto"/>
            <w:right w:val="none" w:sz="0" w:space="0" w:color="auto"/>
          </w:divBdr>
        </w:div>
        <w:div w:id="1435244050">
          <w:marLeft w:val="547"/>
          <w:marRight w:val="0"/>
          <w:marTop w:val="115"/>
          <w:marBottom w:val="0"/>
          <w:divBdr>
            <w:top w:val="none" w:sz="0" w:space="0" w:color="auto"/>
            <w:left w:val="none" w:sz="0" w:space="0" w:color="auto"/>
            <w:bottom w:val="none" w:sz="0" w:space="0" w:color="auto"/>
            <w:right w:val="none" w:sz="0" w:space="0" w:color="auto"/>
          </w:divBdr>
        </w:div>
        <w:div w:id="1770661470">
          <w:marLeft w:val="547"/>
          <w:marRight w:val="0"/>
          <w:marTop w:val="115"/>
          <w:marBottom w:val="0"/>
          <w:divBdr>
            <w:top w:val="none" w:sz="0" w:space="0" w:color="auto"/>
            <w:left w:val="none" w:sz="0" w:space="0" w:color="auto"/>
            <w:bottom w:val="none" w:sz="0" w:space="0" w:color="auto"/>
            <w:right w:val="none" w:sz="0" w:space="0" w:color="auto"/>
          </w:divBdr>
        </w:div>
        <w:div w:id="1848907247">
          <w:marLeft w:val="547"/>
          <w:marRight w:val="0"/>
          <w:marTop w:val="115"/>
          <w:marBottom w:val="0"/>
          <w:divBdr>
            <w:top w:val="none" w:sz="0" w:space="0" w:color="auto"/>
            <w:left w:val="none" w:sz="0" w:space="0" w:color="auto"/>
            <w:bottom w:val="none" w:sz="0" w:space="0" w:color="auto"/>
            <w:right w:val="none" w:sz="0" w:space="0" w:color="auto"/>
          </w:divBdr>
        </w:div>
        <w:div w:id="1946378760">
          <w:marLeft w:val="547"/>
          <w:marRight w:val="0"/>
          <w:marTop w:val="115"/>
          <w:marBottom w:val="0"/>
          <w:divBdr>
            <w:top w:val="none" w:sz="0" w:space="0" w:color="auto"/>
            <w:left w:val="none" w:sz="0" w:space="0" w:color="auto"/>
            <w:bottom w:val="none" w:sz="0" w:space="0" w:color="auto"/>
            <w:right w:val="none" w:sz="0" w:space="0" w:color="auto"/>
          </w:divBdr>
        </w:div>
        <w:div w:id="2073037190">
          <w:marLeft w:val="547"/>
          <w:marRight w:val="0"/>
          <w:marTop w:val="115"/>
          <w:marBottom w:val="0"/>
          <w:divBdr>
            <w:top w:val="none" w:sz="0" w:space="0" w:color="auto"/>
            <w:left w:val="none" w:sz="0" w:space="0" w:color="auto"/>
            <w:bottom w:val="none" w:sz="0" w:space="0" w:color="auto"/>
            <w:right w:val="none" w:sz="0" w:space="0" w:color="auto"/>
          </w:divBdr>
        </w:div>
      </w:divsChild>
    </w:div>
    <w:div w:id="538317687">
      <w:bodyDiv w:val="1"/>
      <w:marLeft w:val="0"/>
      <w:marRight w:val="0"/>
      <w:marTop w:val="0"/>
      <w:marBottom w:val="0"/>
      <w:divBdr>
        <w:top w:val="none" w:sz="0" w:space="0" w:color="auto"/>
        <w:left w:val="none" w:sz="0" w:space="0" w:color="auto"/>
        <w:bottom w:val="none" w:sz="0" w:space="0" w:color="auto"/>
        <w:right w:val="none" w:sz="0" w:space="0" w:color="auto"/>
      </w:divBdr>
    </w:div>
    <w:div w:id="558322463">
      <w:bodyDiv w:val="1"/>
      <w:marLeft w:val="0"/>
      <w:marRight w:val="0"/>
      <w:marTop w:val="0"/>
      <w:marBottom w:val="0"/>
      <w:divBdr>
        <w:top w:val="none" w:sz="0" w:space="0" w:color="auto"/>
        <w:left w:val="none" w:sz="0" w:space="0" w:color="auto"/>
        <w:bottom w:val="none" w:sz="0" w:space="0" w:color="auto"/>
        <w:right w:val="none" w:sz="0" w:space="0" w:color="auto"/>
      </w:divBdr>
    </w:div>
    <w:div w:id="567153840">
      <w:bodyDiv w:val="1"/>
      <w:marLeft w:val="0"/>
      <w:marRight w:val="0"/>
      <w:marTop w:val="0"/>
      <w:marBottom w:val="0"/>
      <w:divBdr>
        <w:top w:val="none" w:sz="0" w:space="0" w:color="auto"/>
        <w:left w:val="none" w:sz="0" w:space="0" w:color="auto"/>
        <w:bottom w:val="none" w:sz="0" w:space="0" w:color="auto"/>
        <w:right w:val="none" w:sz="0" w:space="0" w:color="auto"/>
      </w:divBdr>
    </w:div>
    <w:div w:id="569773958">
      <w:bodyDiv w:val="1"/>
      <w:marLeft w:val="0"/>
      <w:marRight w:val="0"/>
      <w:marTop w:val="0"/>
      <w:marBottom w:val="0"/>
      <w:divBdr>
        <w:top w:val="none" w:sz="0" w:space="0" w:color="auto"/>
        <w:left w:val="none" w:sz="0" w:space="0" w:color="auto"/>
        <w:bottom w:val="none" w:sz="0" w:space="0" w:color="auto"/>
        <w:right w:val="none" w:sz="0" w:space="0" w:color="auto"/>
      </w:divBdr>
    </w:div>
    <w:div w:id="572933886">
      <w:bodyDiv w:val="1"/>
      <w:marLeft w:val="0"/>
      <w:marRight w:val="0"/>
      <w:marTop w:val="0"/>
      <w:marBottom w:val="0"/>
      <w:divBdr>
        <w:top w:val="none" w:sz="0" w:space="0" w:color="auto"/>
        <w:left w:val="none" w:sz="0" w:space="0" w:color="auto"/>
        <w:bottom w:val="none" w:sz="0" w:space="0" w:color="auto"/>
        <w:right w:val="none" w:sz="0" w:space="0" w:color="auto"/>
      </w:divBdr>
    </w:div>
    <w:div w:id="573660846">
      <w:bodyDiv w:val="1"/>
      <w:marLeft w:val="0"/>
      <w:marRight w:val="0"/>
      <w:marTop w:val="0"/>
      <w:marBottom w:val="0"/>
      <w:divBdr>
        <w:top w:val="none" w:sz="0" w:space="0" w:color="auto"/>
        <w:left w:val="none" w:sz="0" w:space="0" w:color="auto"/>
        <w:bottom w:val="none" w:sz="0" w:space="0" w:color="auto"/>
        <w:right w:val="none" w:sz="0" w:space="0" w:color="auto"/>
      </w:divBdr>
    </w:div>
    <w:div w:id="596061038">
      <w:bodyDiv w:val="1"/>
      <w:marLeft w:val="0"/>
      <w:marRight w:val="0"/>
      <w:marTop w:val="0"/>
      <w:marBottom w:val="0"/>
      <w:divBdr>
        <w:top w:val="none" w:sz="0" w:space="0" w:color="auto"/>
        <w:left w:val="none" w:sz="0" w:space="0" w:color="auto"/>
        <w:bottom w:val="none" w:sz="0" w:space="0" w:color="auto"/>
        <w:right w:val="none" w:sz="0" w:space="0" w:color="auto"/>
      </w:divBdr>
    </w:div>
    <w:div w:id="620109289">
      <w:bodyDiv w:val="1"/>
      <w:marLeft w:val="0"/>
      <w:marRight w:val="0"/>
      <w:marTop w:val="0"/>
      <w:marBottom w:val="0"/>
      <w:divBdr>
        <w:top w:val="none" w:sz="0" w:space="0" w:color="auto"/>
        <w:left w:val="none" w:sz="0" w:space="0" w:color="auto"/>
        <w:bottom w:val="none" w:sz="0" w:space="0" w:color="auto"/>
        <w:right w:val="none" w:sz="0" w:space="0" w:color="auto"/>
      </w:divBdr>
    </w:div>
    <w:div w:id="620460691">
      <w:bodyDiv w:val="1"/>
      <w:marLeft w:val="0"/>
      <w:marRight w:val="0"/>
      <w:marTop w:val="0"/>
      <w:marBottom w:val="0"/>
      <w:divBdr>
        <w:top w:val="none" w:sz="0" w:space="0" w:color="auto"/>
        <w:left w:val="none" w:sz="0" w:space="0" w:color="auto"/>
        <w:bottom w:val="none" w:sz="0" w:space="0" w:color="auto"/>
        <w:right w:val="none" w:sz="0" w:space="0" w:color="auto"/>
      </w:divBdr>
    </w:div>
    <w:div w:id="645204251">
      <w:bodyDiv w:val="1"/>
      <w:marLeft w:val="0"/>
      <w:marRight w:val="0"/>
      <w:marTop w:val="0"/>
      <w:marBottom w:val="0"/>
      <w:divBdr>
        <w:top w:val="none" w:sz="0" w:space="0" w:color="auto"/>
        <w:left w:val="none" w:sz="0" w:space="0" w:color="auto"/>
        <w:bottom w:val="none" w:sz="0" w:space="0" w:color="auto"/>
        <w:right w:val="none" w:sz="0" w:space="0" w:color="auto"/>
      </w:divBdr>
    </w:div>
    <w:div w:id="657538582">
      <w:bodyDiv w:val="1"/>
      <w:marLeft w:val="0"/>
      <w:marRight w:val="0"/>
      <w:marTop w:val="0"/>
      <w:marBottom w:val="0"/>
      <w:divBdr>
        <w:top w:val="none" w:sz="0" w:space="0" w:color="auto"/>
        <w:left w:val="none" w:sz="0" w:space="0" w:color="auto"/>
        <w:bottom w:val="none" w:sz="0" w:space="0" w:color="auto"/>
        <w:right w:val="none" w:sz="0" w:space="0" w:color="auto"/>
      </w:divBdr>
    </w:div>
    <w:div w:id="664743673">
      <w:bodyDiv w:val="1"/>
      <w:marLeft w:val="0"/>
      <w:marRight w:val="0"/>
      <w:marTop w:val="0"/>
      <w:marBottom w:val="0"/>
      <w:divBdr>
        <w:top w:val="none" w:sz="0" w:space="0" w:color="auto"/>
        <w:left w:val="none" w:sz="0" w:space="0" w:color="auto"/>
        <w:bottom w:val="none" w:sz="0" w:space="0" w:color="auto"/>
        <w:right w:val="none" w:sz="0" w:space="0" w:color="auto"/>
      </w:divBdr>
    </w:div>
    <w:div w:id="678194864">
      <w:bodyDiv w:val="1"/>
      <w:marLeft w:val="0"/>
      <w:marRight w:val="0"/>
      <w:marTop w:val="0"/>
      <w:marBottom w:val="0"/>
      <w:divBdr>
        <w:top w:val="none" w:sz="0" w:space="0" w:color="auto"/>
        <w:left w:val="none" w:sz="0" w:space="0" w:color="auto"/>
        <w:bottom w:val="none" w:sz="0" w:space="0" w:color="auto"/>
        <w:right w:val="none" w:sz="0" w:space="0" w:color="auto"/>
      </w:divBdr>
      <w:divsChild>
        <w:div w:id="432288946">
          <w:marLeft w:val="1166"/>
          <w:marRight w:val="0"/>
          <w:marTop w:val="134"/>
          <w:marBottom w:val="0"/>
          <w:divBdr>
            <w:top w:val="none" w:sz="0" w:space="0" w:color="auto"/>
            <w:left w:val="none" w:sz="0" w:space="0" w:color="auto"/>
            <w:bottom w:val="none" w:sz="0" w:space="0" w:color="auto"/>
            <w:right w:val="none" w:sz="0" w:space="0" w:color="auto"/>
          </w:divBdr>
        </w:div>
        <w:div w:id="870924205">
          <w:marLeft w:val="1166"/>
          <w:marRight w:val="0"/>
          <w:marTop w:val="134"/>
          <w:marBottom w:val="0"/>
          <w:divBdr>
            <w:top w:val="none" w:sz="0" w:space="0" w:color="auto"/>
            <w:left w:val="none" w:sz="0" w:space="0" w:color="auto"/>
            <w:bottom w:val="none" w:sz="0" w:space="0" w:color="auto"/>
            <w:right w:val="none" w:sz="0" w:space="0" w:color="auto"/>
          </w:divBdr>
        </w:div>
        <w:div w:id="1507743684">
          <w:marLeft w:val="1166"/>
          <w:marRight w:val="0"/>
          <w:marTop w:val="134"/>
          <w:marBottom w:val="0"/>
          <w:divBdr>
            <w:top w:val="none" w:sz="0" w:space="0" w:color="auto"/>
            <w:left w:val="none" w:sz="0" w:space="0" w:color="auto"/>
            <w:bottom w:val="none" w:sz="0" w:space="0" w:color="auto"/>
            <w:right w:val="none" w:sz="0" w:space="0" w:color="auto"/>
          </w:divBdr>
        </w:div>
      </w:divsChild>
    </w:div>
    <w:div w:id="689919252">
      <w:bodyDiv w:val="1"/>
      <w:marLeft w:val="0"/>
      <w:marRight w:val="0"/>
      <w:marTop w:val="0"/>
      <w:marBottom w:val="0"/>
      <w:divBdr>
        <w:top w:val="none" w:sz="0" w:space="0" w:color="auto"/>
        <w:left w:val="none" w:sz="0" w:space="0" w:color="auto"/>
        <w:bottom w:val="none" w:sz="0" w:space="0" w:color="auto"/>
        <w:right w:val="none" w:sz="0" w:space="0" w:color="auto"/>
      </w:divBdr>
    </w:div>
    <w:div w:id="723680087">
      <w:bodyDiv w:val="1"/>
      <w:marLeft w:val="0"/>
      <w:marRight w:val="0"/>
      <w:marTop w:val="0"/>
      <w:marBottom w:val="0"/>
      <w:divBdr>
        <w:top w:val="none" w:sz="0" w:space="0" w:color="auto"/>
        <w:left w:val="none" w:sz="0" w:space="0" w:color="auto"/>
        <w:bottom w:val="none" w:sz="0" w:space="0" w:color="auto"/>
        <w:right w:val="none" w:sz="0" w:space="0" w:color="auto"/>
      </w:divBdr>
    </w:div>
    <w:div w:id="734469759">
      <w:bodyDiv w:val="1"/>
      <w:marLeft w:val="0"/>
      <w:marRight w:val="0"/>
      <w:marTop w:val="0"/>
      <w:marBottom w:val="0"/>
      <w:divBdr>
        <w:top w:val="none" w:sz="0" w:space="0" w:color="auto"/>
        <w:left w:val="none" w:sz="0" w:space="0" w:color="auto"/>
        <w:bottom w:val="none" w:sz="0" w:space="0" w:color="auto"/>
        <w:right w:val="none" w:sz="0" w:space="0" w:color="auto"/>
      </w:divBdr>
    </w:div>
    <w:div w:id="735326001">
      <w:bodyDiv w:val="1"/>
      <w:marLeft w:val="0"/>
      <w:marRight w:val="0"/>
      <w:marTop w:val="0"/>
      <w:marBottom w:val="0"/>
      <w:divBdr>
        <w:top w:val="none" w:sz="0" w:space="0" w:color="auto"/>
        <w:left w:val="none" w:sz="0" w:space="0" w:color="auto"/>
        <w:bottom w:val="none" w:sz="0" w:space="0" w:color="auto"/>
        <w:right w:val="none" w:sz="0" w:space="0" w:color="auto"/>
      </w:divBdr>
    </w:div>
    <w:div w:id="754281786">
      <w:bodyDiv w:val="1"/>
      <w:marLeft w:val="0"/>
      <w:marRight w:val="0"/>
      <w:marTop w:val="0"/>
      <w:marBottom w:val="0"/>
      <w:divBdr>
        <w:top w:val="none" w:sz="0" w:space="0" w:color="auto"/>
        <w:left w:val="none" w:sz="0" w:space="0" w:color="auto"/>
        <w:bottom w:val="none" w:sz="0" w:space="0" w:color="auto"/>
        <w:right w:val="none" w:sz="0" w:space="0" w:color="auto"/>
      </w:divBdr>
    </w:div>
    <w:div w:id="783158760">
      <w:bodyDiv w:val="1"/>
      <w:marLeft w:val="0"/>
      <w:marRight w:val="0"/>
      <w:marTop w:val="0"/>
      <w:marBottom w:val="0"/>
      <w:divBdr>
        <w:top w:val="none" w:sz="0" w:space="0" w:color="auto"/>
        <w:left w:val="none" w:sz="0" w:space="0" w:color="auto"/>
        <w:bottom w:val="none" w:sz="0" w:space="0" w:color="auto"/>
        <w:right w:val="none" w:sz="0" w:space="0" w:color="auto"/>
      </w:divBdr>
    </w:div>
    <w:div w:id="784352293">
      <w:bodyDiv w:val="1"/>
      <w:marLeft w:val="0"/>
      <w:marRight w:val="0"/>
      <w:marTop w:val="0"/>
      <w:marBottom w:val="0"/>
      <w:divBdr>
        <w:top w:val="none" w:sz="0" w:space="0" w:color="auto"/>
        <w:left w:val="none" w:sz="0" w:space="0" w:color="auto"/>
        <w:bottom w:val="none" w:sz="0" w:space="0" w:color="auto"/>
        <w:right w:val="none" w:sz="0" w:space="0" w:color="auto"/>
      </w:divBdr>
    </w:div>
    <w:div w:id="834683629">
      <w:bodyDiv w:val="1"/>
      <w:marLeft w:val="0"/>
      <w:marRight w:val="0"/>
      <w:marTop w:val="0"/>
      <w:marBottom w:val="0"/>
      <w:divBdr>
        <w:top w:val="none" w:sz="0" w:space="0" w:color="auto"/>
        <w:left w:val="none" w:sz="0" w:space="0" w:color="auto"/>
        <w:bottom w:val="none" w:sz="0" w:space="0" w:color="auto"/>
        <w:right w:val="none" w:sz="0" w:space="0" w:color="auto"/>
      </w:divBdr>
    </w:div>
    <w:div w:id="845830529">
      <w:bodyDiv w:val="1"/>
      <w:marLeft w:val="0"/>
      <w:marRight w:val="0"/>
      <w:marTop w:val="0"/>
      <w:marBottom w:val="0"/>
      <w:divBdr>
        <w:top w:val="none" w:sz="0" w:space="0" w:color="auto"/>
        <w:left w:val="none" w:sz="0" w:space="0" w:color="auto"/>
        <w:bottom w:val="none" w:sz="0" w:space="0" w:color="auto"/>
        <w:right w:val="none" w:sz="0" w:space="0" w:color="auto"/>
      </w:divBdr>
    </w:div>
    <w:div w:id="852300032">
      <w:bodyDiv w:val="1"/>
      <w:marLeft w:val="0"/>
      <w:marRight w:val="0"/>
      <w:marTop w:val="0"/>
      <w:marBottom w:val="0"/>
      <w:divBdr>
        <w:top w:val="none" w:sz="0" w:space="0" w:color="auto"/>
        <w:left w:val="none" w:sz="0" w:space="0" w:color="auto"/>
        <w:bottom w:val="none" w:sz="0" w:space="0" w:color="auto"/>
        <w:right w:val="none" w:sz="0" w:space="0" w:color="auto"/>
      </w:divBdr>
    </w:div>
    <w:div w:id="855773459">
      <w:bodyDiv w:val="1"/>
      <w:marLeft w:val="0"/>
      <w:marRight w:val="0"/>
      <w:marTop w:val="0"/>
      <w:marBottom w:val="0"/>
      <w:divBdr>
        <w:top w:val="none" w:sz="0" w:space="0" w:color="auto"/>
        <w:left w:val="none" w:sz="0" w:space="0" w:color="auto"/>
        <w:bottom w:val="none" w:sz="0" w:space="0" w:color="auto"/>
        <w:right w:val="none" w:sz="0" w:space="0" w:color="auto"/>
      </w:divBdr>
    </w:div>
    <w:div w:id="856771066">
      <w:bodyDiv w:val="1"/>
      <w:marLeft w:val="0"/>
      <w:marRight w:val="0"/>
      <w:marTop w:val="0"/>
      <w:marBottom w:val="0"/>
      <w:divBdr>
        <w:top w:val="none" w:sz="0" w:space="0" w:color="auto"/>
        <w:left w:val="none" w:sz="0" w:space="0" w:color="auto"/>
        <w:bottom w:val="none" w:sz="0" w:space="0" w:color="auto"/>
        <w:right w:val="none" w:sz="0" w:space="0" w:color="auto"/>
      </w:divBdr>
    </w:div>
    <w:div w:id="889002992">
      <w:bodyDiv w:val="1"/>
      <w:marLeft w:val="0"/>
      <w:marRight w:val="0"/>
      <w:marTop w:val="0"/>
      <w:marBottom w:val="0"/>
      <w:divBdr>
        <w:top w:val="none" w:sz="0" w:space="0" w:color="auto"/>
        <w:left w:val="none" w:sz="0" w:space="0" w:color="auto"/>
        <w:bottom w:val="none" w:sz="0" w:space="0" w:color="auto"/>
        <w:right w:val="none" w:sz="0" w:space="0" w:color="auto"/>
      </w:divBdr>
    </w:div>
    <w:div w:id="894048978">
      <w:bodyDiv w:val="1"/>
      <w:marLeft w:val="0"/>
      <w:marRight w:val="0"/>
      <w:marTop w:val="0"/>
      <w:marBottom w:val="0"/>
      <w:divBdr>
        <w:top w:val="none" w:sz="0" w:space="0" w:color="auto"/>
        <w:left w:val="none" w:sz="0" w:space="0" w:color="auto"/>
        <w:bottom w:val="none" w:sz="0" w:space="0" w:color="auto"/>
        <w:right w:val="none" w:sz="0" w:space="0" w:color="auto"/>
      </w:divBdr>
    </w:div>
    <w:div w:id="900096582">
      <w:bodyDiv w:val="1"/>
      <w:marLeft w:val="0"/>
      <w:marRight w:val="0"/>
      <w:marTop w:val="0"/>
      <w:marBottom w:val="0"/>
      <w:divBdr>
        <w:top w:val="none" w:sz="0" w:space="0" w:color="auto"/>
        <w:left w:val="none" w:sz="0" w:space="0" w:color="auto"/>
        <w:bottom w:val="none" w:sz="0" w:space="0" w:color="auto"/>
        <w:right w:val="none" w:sz="0" w:space="0" w:color="auto"/>
      </w:divBdr>
    </w:div>
    <w:div w:id="910575784">
      <w:bodyDiv w:val="1"/>
      <w:marLeft w:val="0"/>
      <w:marRight w:val="0"/>
      <w:marTop w:val="0"/>
      <w:marBottom w:val="0"/>
      <w:divBdr>
        <w:top w:val="none" w:sz="0" w:space="0" w:color="auto"/>
        <w:left w:val="none" w:sz="0" w:space="0" w:color="auto"/>
        <w:bottom w:val="none" w:sz="0" w:space="0" w:color="auto"/>
        <w:right w:val="none" w:sz="0" w:space="0" w:color="auto"/>
      </w:divBdr>
    </w:div>
    <w:div w:id="948007624">
      <w:bodyDiv w:val="1"/>
      <w:marLeft w:val="0"/>
      <w:marRight w:val="0"/>
      <w:marTop w:val="0"/>
      <w:marBottom w:val="0"/>
      <w:divBdr>
        <w:top w:val="none" w:sz="0" w:space="0" w:color="auto"/>
        <w:left w:val="none" w:sz="0" w:space="0" w:color="auto"/>
        <w:bottom w:val="none" w:sz="0" w:space="0" w:color="auto"/>
        <w:right w:val="none" w:sz="0" w:space="0" w:color="auto"/>
      </w:divBdr>
    </w:div>
    <w:div w:id="949318143">
      <w:bodyDiv w:val="1"/>
      <w:marLeft w:val="0"/>
      <w:marRight w:val="0"/>
      <w:marTop w:val="0"/>
      <w:marBottom w:val="0"/>
      <w:divBdr>
        <w:top w:val="none" w:sz="0" w:space="0" w:color="auto"/>
        <w:left w:val="none" w:sz="0" w:space="0" w:color="auto"/>
        <w:bottom w:val="none" w:sz="0" w:space="0" w:color="auto"/>
        <w:right w:val="none" w:sz="0" w:space="0" w:color="auto"/>
      </w:divBdr>
    </w:div>
    <w:div w:id="953053055">
      <w:bodyDiv w:val="1"/>
      <w:marLeft w:val="0"/>
      <w:marRight w:val="0"/>
      <w:marTop w:val="0"/>
      <w:marBottom w:val="0"/>
      <w:divBdr>
        <w:top w:val="none" w:sz="0" w:space="0" w:color="auto"/>
        <w:left w:val="none" w:sz="0" w:space="0" w:color="auto"/>
        <w:bottom w:val="none" w:sz="0" w:space="0" w:color="auto"/>
        <w:right w:val="none" w:sz="0" w:space="0" w:color="auto"/>
      </w:divBdr>
    </w:div>
    <w:div w:id="975452277">
      <w:bodyDiv w:val="1"/>
      <w:marLeft w:val="0"/>
      <w:marRight w:val="0"/>
      <w:marTop w:val="0"/>
      <w:marBottom w:val="0"/>
      <w:divBdr>
        <w:top w:val="none" w:sz="0" w:space="0" w:color="auto"/>
        <w:left w:val="none" w:sz="0" w:space="0" w:color="auto"/>
        <w:bottom w:val="none" w:sz="0" w:space="0" w:color="auto"/>
        <w:right w:val="none" w:sz="0" w:space="0" w:color="auto"/>
      </w:divBdr>
      <w:divsChild>
        <w:div w:id="100728968">
          <w:marLeft w:val="547"/>
          <w:marRight w:val="0"/>
          <w:marTop w:val="115"/>
          <w:marBottom w:val="0"/>
          <w:divBdr>
            <w:top w:val="none" w:sz="0" w:space="0" w:color="auto"/>
            <w:left w:val="none" w:sz="0" w:space="0" w:color="auto"/>
            <w:bottom w:val="none" w:sz="0" w:space="0" w:color="auto"/>
            <w:right w:val="none" w:sz="0" w:space="0" w:color="auto"/>
          </w:divBdr>
        </w:div>
        <w:div w:id="199707675">
          <w:marLeft w:val="547"/>
          <w:marRight w:val="0"/>
          <w:marTop w:val="115"/>
          <w:marBottom w:val="0"/>
          <w:divBdr>
            <w:top w:val="none" w:sz="0" w:space="0" w:color="auto"/>
            <w:left w:val="none" w:sz="0" w:space="0" w:color="auto"/>
            <w:bottom w:val="none" w:sz="0" w:space="0" w:color="auto"/>
            <w:right w:val="none" w:sz="0" w:space="0" w:color="auto"/>
          </w:divBdr>
        </w:div>
        <w:div w:id="405108111">
          <w:marLeft w:val="547"/>
          <w:marRight w:val="0"/>
          <w:marTop w:val="115"/>
          <w:marBottom w:val="0"/>
          <w:divBdr>
            <w:top w:val="none" w:sz="0" w:space="0" w:color="auto"/>
            <w:left w:val="none" w:sz="0" w:space="0" w:color="auto"/>
            <w:bottom w:val="none" w:sz="0" w:space="0" w:color="auto"/>
            <w:right w:val="none" w:sz="0" w:space="0" w:color="auto"/>
          </w:divBdr>
        </w:div>
        <w:div w:id="538278446">
          <w:marLeft w:val="547"/>
          <w:marRight w:val="0"/>
          <w:marTop w:val="115"/>
          <w:marBottom w:val="0"/>
          <w:divBdr>
            <w:top w:val="none" w:sz="0" w:space="0" w:color="auto"/>
            <w:left w:val="none" w:sz="0" w:space="0" w:color="auto"/>
            <w:bottom w:val="none" w:sz="0" w:space="0" w:color="auto"/>
            <w:right w:val="none" w:sz="0" w:space="0" w:color="auto"/>
          </w:divBdr>
        </w:div>
        <w:div w:id="1475247804">
          <w:marLeft w:val="547"/>
          <w:marRight w:val="0"/>
          <w:marTop w:val="115"/>
          <w:marBottom w:val="0"/>
          <w:divBdr>
            <w:top w:val="none" w:sz="0" w:space="0" w:color="auto"/>
            <w:left w:val="none" w:sz="0" w:space="0" w:color="auto"/>
            <w:bottom w:val="none" w:sz="0" w:space="0" w:color="auto"/>
            <w:right w:val="none" w:sz="0" w:space="0" w:color="auto"/>
          </w:divBdr>
        </w:div>
        <w:div w:id="1658998692">
          <w:marLeft w:val="547"/>
          <w:marRight w:val="0"/>
          <w:marTop w:val="115"/>
          <w:marBottom w:val="0"/>
          <w:divBdr>
            <w:top w:val="none" w:sz="0" w:space="0" w:color="auto"/>
            <w:left w:val="none" w:sz="0" w:space="0" w:color="auto"/>
            <w:bottom w:val="none" w:sz="0" w:space="0" w:color="auto"/>
            <w:right w:val="none" w:sz="0" w:space="0" w:color="auto"/>
          </w:divBdr>
        </w:div>
        <w:div w:id="1787694742">
          <w:marLeft w:val="547"/>
          <w:marRight w:val="0"/>
          <w:marTop w:val="115"/>
          <w:marBottom w:val="0"/>
          <w:divBdr>
            <w:top w:val="none" w:sz="0" w:space="0" w:color="auto"/>
            <w:left w:val="none" w:sz="0" w:space="0" w:color="auto"/>
            <w:bottom w:val="none" w:sz="0" w:space="0" w:color="auto"/>
            <w:right w:val="none" w:sz="0" w:space="0" w:color="auto"/>
          </w:divBdr>
        </w:div>
      </w:divsChild>
    </w:div>
    <w:div w:id="978916706">
      <w:bodyDiv w:val="1"/>
      <w:marLeft w:val="0"/>
      <w:marRight w:val="0"/>
      <w:marTop w:val="0"/>
      <w:marBottom w:val="0"/>
      <w:divBdr>
        <w:top w:val="none" w:sz="0" w:space="0" w:color="auto"/>
        <w:left w:val="none" w:sz="0" w:space="0" w:color="auto"/>
        <w:bottom w:val="none" w:sz="0" w:space="0" w:color="auto"/>
        <w:right w:val="none" w:sz="0" w:space="0" w:color="auto"/>
      </w:divBdr>
    </w:div>
    <w:div w:id="983504514">
      <w:bodyDiv w:val="1"/>
      <w:marLeft w:val="0"/>
      <w:marRight w:val="0"/>
      <w:marTop w:val="0"/>
      <w:marBottom w:val="0"/>
      <w:divBdr>
        <w:top w:val="none" w:sz="0" w:space="0" w:color="auto"/>
        <w:left w:val="none" w:sz="0" w:space="0" w:color="auto"/>
        <w:bottom w:val="none" w:sz="0" w:space="0" w:color="auto"/>
        <w:right w:val="none" w:sz="0" w:space="0" w:color="auto"/>
      </w:divBdr>
    </w:div>
    <w:div w:id="989597298">
      <w:bodyDiv w:val="1"/>
      <w:marLeft w:val="0"/>
      <w:marRight w:val="0"/>
      <w:marTop w:val="0"/>
      <w:marBottom w:val="0"/>
      <w:divBdr>
        <w:top w:val="none" w:sz="0" w:space="0" w:color="auto"/>
        <w:left w:val="none" w:sz="0" w:space="0" w:color="auto"/>
        <w:bottom w:val="none" w:sz="0" w:space="0" w:color="auto"/>
        <w:right w:val="none" w:sz="0" w:space="0" w:color="auto"/>
      </w:divBdr>
    </w:div>
    <w:div w:id="998461233">
      <w:bodyDiv w:val="1"/>
      <w:marLeft w:val="0"/>
      <w:marRight w:val="0"/>
      <w:marTop w:val="0"/>
      <w:marBottom w:val="0"/>
      <w:divBdr>
        <w:top w:val="none" w:sz="0" w:space="0" w:color="auto"/>
        <w:left w:val="none" w:sz="0" w:space="0" w:color="auto"/>
        <w:bottom w:val="none" w:sz="0" w:space="0" w:color="auto"/>
        <w:right w:val="none" w:sz="0" w:space="0" w:color="auto"/>
      </w:divBdr>
    </w:div>
    <w:div w:id="1003435454">
      <w:bodyDiv w:val="1"/>
      <w:marLeft w:val="0"/>
      <w:marRight w:val="0"/>
      <w:marTop w:val="0"/>
      <w:marBottom w:val="0"/>
      <w:divBdr>
        <w:top w:val="none" w:sz="0" w:space="0" w:color="auto"/>
        <w:left w:val="none" w:sz="0" w:space="0" w:color="auto"/>
        <w:bottom w:val="none" w:sz="0" w:space="0" w:color="auto"/>
        <w:right w:val="none" w:sz="0" w:space="0" w:color="auto"/>
      </w:divBdr>
    </w:div>
    <w:div w:id="1021710454">
      <w:bodyDiv w:val="1"/>
      <w:marLeft w:val="0"/>
      <w:marRight w:val="0"/>
      <w:marTop w:val="0"/>
      <w:marBottom w:val="0"/>
      <w:divBdr>
        <w:top w:val="none" w:sz="0" w:space="0" w:color="auto"/>
        <w:left w:val="none" w:sz="0" w:space="0" w:color="auto"/>
        <w:bottom w:val="none" w:sz="0" w:space="0" w:color="auto"/>
        <w:right w:val="none" w:sz="0" w:space="0" w:color="auto"/>
      </w:divBdr>
    </w:div>
    <w:div w:id="1023704503">
      <w:bodyDiv w:val="1"/>
      <w:marLeft w:val="0"/>
      <w:marRight w:val="0"/>
      <w:marTop w:val="0"/>
      <w:marBottom w:val="0"/>
      <w:divBdr>
        <w:top w:val="none" w:sz="0" w:space="0" w:color="auto"/>
        <w:left w:val="none" w:sz="0" w:space="0" w:color="auto"/>
        <w:bottom w:val="none" w:sz="0" w:space="0" w:color="auto"/>
        <w:right w:val="none" w:sz="0" w:space="0" w:color="auto"/>
      </w:divBdr>
    </w:div>
    <w:div w:id="1034959021">
      <w:bodyDiv w:val="1"/>
      <w:marLeft w:val="0"/>
      <w:marRight w:val="0"/>
      <w:marTop w:val="0"/>
      <w:marBottom w:val="0"/>
      <w:divBdr>
        <w:top w:val="none" w:sz="0" w:space="0" w:color="auto"/>
        <w:left w:val="none" w:sz="0" w:space="0" w:color="auto"/>
        <w:bottom w:val="none" w:sz="0" w:space="0" w:color="auto"/>
        <w:right w:val="none" w:sz="0" w:space="0" w:color="auto"/>
      </w:divBdr>
    </w:div>
    <w:div w:id="1042746496">
      <w:bodyDiv w:val="1"/>
      <w:marLeft w:val="0"/>
      <w:marRight w:val="0"/>
      <w:marTop w:val="0"/>
      <w:marBottom w:val="0"/>
      <w:divBdr>
        <w:top w:val="none" w:sz="0" w:space="0" w:color="auto"/>
        <w:left w:val="none" w:sz="0" w:space="0" w:color="auto"/>
        <w:bottom w:val="none" w:sz="0" w:space="0" w:color="auto"/>
        <w:right w:val="none" w:sz="0" w:space="0" w:color="auto"/>
      </w:divBdr>
    </w:div>
    <w:div w:id="1055815748">
      <w:bodyDiv w:val="1"/>
      <w:marLeft w:val="0"/>
      <w:marRight w:val="0"/>
      <w:marTop w:val="0"/>
      <w:marBottom w:val="0"/>
      <w:divBdr>
        <w:top w:val="none" w:sz="0" w:space="0" w:color="auto"/>
        <w:left w:val="none" w:sz="0" w:space="0" w:color="auto"/>
        <w:bottom w:val="none" w:sz="0" w:space="0" w:color="auto"/>
        <w:right w:val="none" w:sz="0" w:space="0" w:color="auto"/>
      </w:divBdr>
    </w:div>
    <w:div w:id="1071384873">
      <w:bodyDiv w:val="1"/>
      <w:marLeft w:val="0"/>
      <w:marRight w:val="0"/>
      <w:marTop w:val="0"/>
      <w:marBottom w:val="0"/>
      <w:divBdr>
        <w:top w:val="none" w:sz="0" w:space="0" w:color="auto"/>
        <w:left w:val="none" w:sz="0" w:space="0" w:color="auto"/>
        <w:bottom w:val="none" w:sz="0" w:space="0" w:color="auto"/>
        <w:right w:val="none" w:sz="0" w:space="0" w:color="auto"/>
      </w:divBdr>
    </w:div>
    <w:div w:id="1083333435">
      <w:bodyDiv w:val="1"/>
      <w:marLeft w:val="0"/>
      <w:marRight w:val="0"/>
      <w:marTop w:val="0"/>
      <w:marBottom w:val="0"/>
      <w:divBdr>
        <w:top w:val="none" w:sz="0" w:space="0" w:color="auto"/>
        <w:left w:val="none" w:sz="0" w:space="0" w:color="auto"/>
        <w:bottom w:val="none" w:sz="0" w:space="0" w:color="auto"/>
        <w:right w:val="none" w:sz="0" w:space="0" w:color="auto"/>
      </w:divBdr>
    </w:div>
    <w:div w:id="1097169512">
      <w:bodyDiv w:val="1"/>
      <w:marLeft w:val="0"/>
      <w:marRight w:val="0"/>
      <w:marTop w:val="0"/>
      <w:marBottom w:val="0"/>
      <w:divBdr>
        <w:top w:val="none" w:sz="0" w:space="0" w:color="auto"/>
        <w:left w:val="none" w:sz="0" w:space="0" w:color="auto"/>
        <w:bottom w:val="none" w:sz="0" w:space="0" w:color="auto"/>
        <w:right w:val="none" w:sz="0" w:space="0" w:color="auto"/>
      </w:divBdr>
    </w:div>
    <w:div w:id="1124035514">
      <w:bodyDiv w:val="1"/>
      <w:marLeft w:val="0"/>
      <w:marRight w:val="0"/>
      <w:marTop w:val="0"/>
      <w:marBottom w:val="0"/>
      <w:divBdr>
        <w:top w:val="none" w:sz="0" w:space="0" w:color="auto"/>
        <w:left w:val="none" w:sz="0" w:space="0" w:color="auto"/>
        <w:bottom w:val="none" w:sz="0" w:space="0" w:color="auto"/>
        <w:right w:val="none" w:sz="0" w:space="0" w:color="auto"/>
      </w:divBdr>
    </w:div>
    <w:div w:id="1124690938">
      <w:bodyDiv w:val="1"/>
      <w:marLeft w:val="0"/>
      <w:marRight w:val="0"/>
      <w:marTop w:val="0"/>
      <w:marBottom w:val="0"/>
      <w:divBdr>
        <w:top w:val="none" w:sz="0" w:space="0" w:color="auto"/>
        <w:left w:val="none" w:sz="0" w:space="0" w:color="auto"/>
        <w:bottom w:val="none" w:sz="0" w:space="0" w:color="auto"/>
        <w:right w:val="none" w:sz="0" w:space="0" w:color="auto"/>
      </w:divBdr>
    </w:div>
    <w:div w:id="1124926970">
      <w:bodyDiv w:val="1"/>
      <w:marLeft w:val="0"/>
      <w:marRight w:val="0"/>
      <w:marTop w:val="0"/>
      <w:marBottom w:val="0"/>
      <w:divBdr>
        <w:top w:val="none" w:sz="0" w:space="0" w:color="auto"/>
        <w:left w:val="none" w:sz="0" w:space="0" w:color="auto"/>
        <w:bottom w:val="none" w:sz="0" w:space="0" w:color="auto"/>
        <w:right w:val="none" w:sz="0" w:space="0" w:color="auto"/>
      </w:divBdr>
    </w:div>
    <w:div w:id="1146626212">
      <w:bodyDiv w:val="1"/>
      <w:marLeft w:val="0"/>
      <w:marRight w:val="0"/>
      <w:marTop w:val="0"/>
      <w:marBottom w:val="0"/>
      <w:divBdr>
        <w:top w:val="none" w:sz="0" w:space="0" w:color="auto"/>
        <w:left w:val="none" w:sz="0" w:space="0" w:color="auto"/>
        <w:bottom w:val="none" w:sz="0" w:space="0" w:color="auto"/>
        <w:right w:val="none" w:sz="0" w:space="0" w:color="auto"/>
      </w:divBdr>
    </w:div>
    <w:div w:id="1153061750">
      <w:bodyDiv w:val="1"/>
      <w:marLeft w:val="0"/>
      <w:marRight w:val="0"/>
      <w:marTop w:val="0"/>
      <w:marBottom w:val="0"/>
      <w:divBdr>
        <w:top w:val="none" w:sz="0" w:space="0" w:color="auto"/>
        <w:left w:val="none" w:sz="0" w:space="0" w:color="auto"/>
        <w:bottom w:val="none" w:sz="0" w:space="0" w:color="auto"/>
        <w:right w:val="none" w:sz="0" w:space="0" w:color="auto"/>
      </w:divBdr>
    </w:div>
    <w:div w:id="1172599233">
      <w:bodyDiv w:val="1"/>
      <w:marLeft w:val="0"/>
      <w:marRight w:val="0"/>
      <w:marTop w:val="0"/>
      <w:marBottom w:val="0"/>
      <w:divBdr>
        <w:top w:val="none" w:sz="0" w:space="0" w:color="auto"/>
        <w:left w:val="none" w:sz="0" w:space="0" w:color="auto"/>
        <w:bottom w:val="none" w:sz="0" w:space="0" w:color="auto"/>
        <w:right w:val="none" w:sz="0" w:space="0" w:color="auto"/>
      </w:divBdr>
    </w:div>
    <w:div w:id="1172600206">
      <w:bodyDiv w:val="1"/>
      <w:marLeft w:val="0"/>
      <w:marRight w:val="0"/>
      <w:marTop w:val="0"/>
      <w:marBottom w:val="0"/>
      <w:divBdr>
        <w:top w:val="none" w:sz="0" w:space="0" w:color="auto"/>
        <w:left w:val="none" w:sz="0" w:space="0" w:color="auto"/>
        <w:bottom w:val="none" w:sz="0" w:space="0" w:color="auto"/>
        <w:right w:val="none" w:sz="0" w:space="0" w:color="auto"/>
      </w:divBdr>
    </w:div>
    <w:div w:id="1197935126">
      <w:bodyDiv w:val="1"/>
      <w:marLeft w:val="0"/>
      <w:marRight w:val="0"/>
      <w:marTop w:val="0"/>
      <w:marBottom w:val="0"/>
      <w:divBdr>
        <w:top w:val="none" w:sz="0" w:space="0" w:color="auto"/>
        <w:left w:val="none" w:sz="0" w:space="0" w:color="auto"/>
        <w:bottom w:val="none" w:sz="0" w:space="0" w:color="auto"/>
        <w:right w:val="none" w:sz="0" w:space="0" w:color="auto"/>
      </w:divBdr>
    </w:div>
    <w:div w:id="1211502782">
      <w:bodyDiv w:val="1"/>
      <w:marLeft w:val="0"/>
      <w:marRight w:val="0"/>
      <w:marTop w:val="0"/>
      <w:marBottom w:val="0"/>
      <w:divBdr>
        <w:top w:val="none" w:sz="0" w:space="0" w:color="auto"/>
        <w:left w:val="none" w:sz="0" w:space="0" w:color="auto"/>
        <w:bottom w:val="none" w:sz="0" w:space="0" w:color="auto"/>
        <w:right w:val="none" w:sz="0" w:space="0" w:color="auto"/>
      </w:divBdr>
    </w:div>
    <w:div w:id="1220168581">
      <w:bodyDiv w:val="1"/>
      <w:marLeft w:val="0"/>
      <w:marRight w:val="0"/>
      <w:marTop w:val="0"/>
      <w:marBottom w:val="0"/>
      <w:divBdr>
        <w:top w:val="none" w:sz="0" w:space="0" w:color="auto"/>
        <w:left w:val="none" w:sz="0" w:space="0" w:color="auto"/>
        <w:bottom w:val="none" w:sz="0" w:space="0" w:color="auto"/>
        <w:right w:val="none" w:sz="0" w:space="0" w:color="auto"/>
      </w:divBdr>
    </w:div>
    <w:div w:id="1228610390">
      <w:bodyDiv w:val="1"/>
      <w:marLeft w:val="0"/>
      <w:marRight w:val="0"/>
      <w:marTop w:val="0"/>
      <w:marBottom w:val="0"/>
      <w:divBdr>
        <w:top w:val="none" w:sz="0" w:space="0" w:color="auto"/>
        <w:left w:val="none" w:sz="0" w:space="0" w:color="auto"/>
        <w:bottom w:val="none" w:sz="0" w:space="0" w:color="auto"/>
        <w:right w:val="none" w:sz="0" w:space="0" w:color="auto"/>
      </w:divBdr>
    </w:div>
    <w:div w:id="1246769308">
      <w:bodyDiv w:val="1"/>
      <w:marLeft w:val="0"/>
      <w:marRight w:val="0"/>
      <w:marTop w:val="0"/>
      <w:marBottom w:val="0"/>
      <w:divBdr>
        <w:top w:val="none" w:sz="0" w:space="0" w:color="auto"/>
        <w:left w:val="none" w:sz="0" w:space="0" w:color="auto"/>
        <w:bottom w:val="none" w:sz="0" w:space="0" w:color="auto"/>
        <w:right w:val="none" w:sz="0" w:space="0" w:color="auto"/>
      </w:divBdr>
    </w:div>
    <w:div w:id="1255434260">
      <w:bodyDiv w:val="1"/>
      <w:marLeft w:val="0"/>
      <w:marRight w:val="0"/>
      <w:marTop w:val="0"/>
      <w:marBottom w:val="0"/>
      <w:divBdr>
        <w:top w:val="none" w:sz="0" w:space="0" w:color="auto"/>
        <w:left w:val="none" w:sz="0" w:space="0" w:color="auto"/>
        <w:bottom w:val="none" w:sz="0" w:space="0" w:color="auto"/>
        <w:right w:val="none" w:sz="0" w:space="0" w:color="auto"/>
      </w:divBdr>
    </w:div>
    <w:div w:id="1275290623">
      <w:bodyDiv w:val="1"/>
      <w:marLeft w:val="0"/>
      <w:marRight w:val="0"/>
      <w:marTop w:val="0"/>
      <w:marBottom w:val="0"/>
      <w:divBdr>
        <w:top w:val="none" w:sz="0" w:space="0" w:color="auto"/>
        <w:left w:val="none" w:sz="0" w:space="0" w:color="auto"/>
        <w:bottom w:val="none" w:sz="0" w:space="0" w:color="auto"/>
        <w:right w:val="none" w:sz="0" w:space="0" w:color="auto"/>
      </w:divBdr>
    </w:div>
    <w:div w:id="1301619807">
      <w:bodyDiv w:val="1"/>
      <w:marLeft w:val="0"/>
      <w:marRight w:val="0"/>
      <w:marTop w:val="0"/>
      <w:marBottom w:val="0"/>
      <w:divBdr>
        <w:top w:val="none" w:sz="0" w:space="0" w:color="auto"/>
        <w:left w:val="none" w:sz="0" w:space="0" w:color="auto"/>
        <w:bottom w:val="none" w:sz="0" w:space="0" w:color="auto"/>
        <w:right w:val="none" w:sz="0" w:space="0" w:color="auto"/>
      </w:divBdr>
    </w:div>
    <w:div w:id="1347973940">
      <w:bodyDiv w:val="1"/>
      <w:marLeft w:val="0"/>
      <w:marRight w:val="0"/>
      <w:marTop w:val="0"/>
      <w:marBottom w:val="0"/>
      <w:divBdr>
        <w:top w:val="none" w:sz="0" w:space="0" w:color="auto"/>
        <w:left w:val="none" w:sz="0" w:space="0" w:color="auto"/>
        <w:bottom w:val="none" w:sz="0" w:space="0" w:color="auto"/>
        <w:right w:val="none" w:sz="0" w:space="0" w:color="auto"/>
      </w:divBdr>
    </w:div>
    <w:div w:id="1361708436">
      <w:bodyDiv w:val="1"/>
      <w:marLeft w:val="0"/>
      <w:marRight w:val="0"/>
      <w:marTop w:val="0"/>
      <w:marBottom w:val="0"/>
      <w:divBdr>
        <w:top w:val="none" w:sz="0" w:space="0" w:color="auto"/>
        <w:left w:val="none" w:sz="0" w:space="0" w:color="auto"/>
        <w:bottom w:val="none" w:sz="0" w:space="0" w:color="auto"/>
        <w:right w:val="none" w:sz="0" w:space="0" w:color="auto"/>
      </w:divBdr>
    </w:div>
    <w:div w:id="1398631386">
      <w:bodyDiv w:val="1"/>
      <w:marLeft w:val="0"/>
      <w:marRight w:val="0"/>
      <w:marTop w:val="0"/>
      <w:marBottom w:val="0"/>
      <w:divBdr>
        <w:top w:val="none" w:sz="0" w:space="0" w:color="auto"/>
        <w:left w:val="none" w:sz="0" w:space="0" w:color="auto"/>
        <w:bottom w:val="none" w:sz="0" w:space="0" w:color="auto"/>
        <w:right w:val="none" w:sz="0" w:space="0" w:color="auto"/>
      </w:divBdr>
    </w:div>
    <w:div w:id="1401903777">
      <w:bodyDiv w:val="1"/>
      <w:marLeft w:val="0"/>
      <w:marRight w:val="0"/>
      <w:marTop w:val="0"/>
      <w:marBottom w:val="0"/>
      <w:divBdr>
        <w:top w:val="none" w:sz="0" w:space="0" w:color="auto"/>
        <w:left w:val="none" w:sz="0" w:space="0" w:color="auto"/>
        <w:bottom w:val="none" w:sz="0" w:space="0" w:color="auto"/>
        <w:right w:val="none" w:sz="0" w:space="0" w:color="auto"/>
      </w:divBdr>
    </w:div>
    <w:div w:id="1422675335">
      <w:bodyDiv w:val="1"/>
      <w:marLeft w:val="0"/>
      <w:marRight w:val="0"/>
      <w:marTop w:val="0"/>
      <w:marBottom w:val="0"/>
      <w:divBdr>
        <w:top w:val="none" w:sz="0" w:space="0" w:color="auto"/>
        <w:left w:val="none" w:sz="0" w:space="0" w:color="auto"/>
        <w:bottom w:val="none" w:sz="0" w:space="0" w:color="auto"/>
        <w:right w:val="none" w:sz="0" w:space="0" w:color="auto"/>
      </w:divBdr>
    </w:div>
    <w:div w:id="1429539188">
      <w:bodyDiv w:val="1"/>
      <w:marLeft w:val="0"/>
      <w:marRight w:val="0"/>
      <w:marTop w:val="0"/>
      <w:marBottom w:val="0"/>
      <w:divBdr>
        <w:top w:val="none" w:sz="0" w:space="0" w:color="auto"/>
        <w:left w:val="none" w:sz="0" w:space="0" w:color="auto"/>
        <w:bottom w:val="none" w:sz="0" w:space="0" w:color="auto"/>
        <w:right w:val="none" w:sz="0" w:space="0" w:color="auto"/>
      </w:divBdr>
    </w:div>
    <w:div w:id="1432359787">
      <w:bodyDiv w:val="1"/>
      <w:marLeft w:val="0"/>
      <w:marRight w:val="0"/>
      <w:marTop w:val="0"/>
      <w:marBottom w:val="0"/>
      <w:divBdr>
        <w:top w:val="none" w:sz="0" w:space="0" w:color="auto"/>
        <w:left w:val="none" w:sz="0" w:space="0" w:color="auto"/>
        <w:bottom w:val="none" w:sz="0" w:space="0" w:color="auto"/>
        <w:right w:val="none" w:sz="0" w:space="0" w:color="auto"/>
      </w:divBdr>
    </w:div>
    <w:div w:id="1433358593">
      <w:bodyDiv w:val="1"/>
      <w:marLeft w:val="0"/>
      <w:marRight w:val="0"/>
      <w:marTop w:val="0"/>
      <w:marBottom w:val="0"/>
      <w:divBdr>
        <w:top w:val="none" w:sz="0" w:space="0" w:color="auto"/>
        <w:left w:val="none" w:sz="0" w:space="0" w:color="auto"/>
        <w:bottom w:val="none" w:sz="0" w:space="0" w:color="auto"/>
        <w:right w:val="none" w:sz="0" w:space="0" w:color="auto"/>
      </w:divBdr>
    </w:div>
    <w:div w:id="1448114393">
      <w:bodyDiv w:val="1"/>
      <w:marLeft w:val="0"/>
      <w:marRight w:val="0"/>
      <w:marTop w:val="0"/>
      <w:marBottom w:val="0"/>
      <w:divBdr>
        <w:top w:val="none" w:sz="0" w:space="0" w:color="auto"/>
        <w:left w:val="none" w:sz="0" w:space="0" w:color="auto"/>
        <w:bottom w:val="none" w:sz="0" w:space="0" w:color="auto"/>
        <w:right w:val="none" w:sz="0" w:space="0" w:color="auto"/>
      </w:divBdr>
    </w:div>
    <w:div w:id="1452824541">
      <w:bodyDiv w:val="1"/>
      <w:marLeft w:val="0"/>
      <w:marRight w:val="0"/>
      <w:marTop w:val="0"/>
      <w:marBottom w:val="0"/>
      <w:divBdr>
        <w:top w:val="none" w:sz="0" w:space="0" w:color="auto"/>
        <w:left w:val="none" w:sz="0" w:space="0" w:color="auto"/>
        <w:bottom w:val="none" w:sz="0" w:space="0" w:color="auto"/>
        <w:right w:val="none" w:sz="0" w:space="0" w:color="auto"/>
      </w:divBdr>
    </w:div>
    <w:div w:id="1464884896">
      <w:bodyDiv w:val="1"/>
      <w:marLeft w:val="0"/>
      <w:marRight w:val="0"/>
      <w:marTop w:val="0"/>
      <w:marBottom w:val="0"/>
      <w:divBdr>
        <w:top w:val="none" w:sz="0" w:space="0" w:color="auto"/>
        <w:left w:val="none" w:sz="0" w:space="0" w:color="auto"/>
        <w:bottom w:val="none" w:sz="0" w:space="0" w:color="auto"/>
        <w:right w:val="none" w:sz="0" w:space="0" w:color="auto"/>
      </w:divBdr>
    </w:div>
    <w:div w:id="1475096928">
      <w:bodyDiv w:val="1"/>
      <w:marLeft w:val="0"/>
      <w:marRight w:val="0"/>
      <w:marTop w:val="0"/>
      <w:marBottom w:val="0"/>
      <w:divBdr>
        <w:top w:val="none" w:sz="0" w:space="0" w:color="auto"/>
        <w:left w:val="none" w:sz="0" w:space="0" w:color="auto"/>
        <w:bottom w:val="none" w:sz="0" w:space="0" w:color="auto"/>
        <w:right w:val="none" w:sz="0" w:space="0" w:color="auto"/>
      </w:divBdr>
    </w:div>
    <w:div w:id="1485974240">
      <w:bodyDiv w:val="1"/>
      <w:marLeft w:val="0"/>
      <w:marRight w:val="0"/>
      <w:marTop w:val="0"/>
      <w:marBottom w:val="0"/>
      <w:divBdr>
        <w:top w:val="none" w:sz="0" w:space="0" w:color="auto"/>
        <w:left w:val="none" w:sz="0" w:space="0" w:color="auto"/>
        <w:bottom w:val="none" w:sz="0" w:space="0" w:color="auto"/>
        <w:right w:val="none" w:sz="0" w:space="0" w:color="auto"/>
      </w:divBdr>
    </w:div>
    <w:div w:id="1493520646">
      <w:bodyDiv w:val="1"/>
      <w:marLeft w:val="0"/>
      <w:marRight w:val="0"/>
      <w:marTop w:val="0"/>
      <w:marBottom w:val="0"/>
      <w:divBdr>
        <w:top w:val="none" w:sz="0" w:space="0" w:color="auto"/>
        <w:left w:val="none" w:sz="0" w:space="0" w:color="auto"/>
        <w:bottom w:val="none" w:sz="0" w:space="0" w:color="auto"/>
        <w:right w:val="none" w:sz="0" w:space="0" w:color="auto"/>
      </w:divBdr>
    </w:div>
    <w:div w:id="1498498631">
      <w:bodyDiv w:val="1"/>
      <w:marLeft w:val="0"/>
      <w:marRight w:val="0"/>
      <w:marTop w:val="0"/>
      <w:marBottom w:val="0"/>
      <w:divBdr>
        <w:top w:val="none" w:sz="0" w:space="0" w:color="auto"/>
        <w:left w:val="none" w:sz="0" w:space="0" w:color="auto"/>
        <w:bottom w:val="none" w:sz="0" w:space="0" w:color="auto"/>
        <w:right w:val="none" w:sz="0" w:space="0" w:color="auto"/>
      </w:divBdr>
    </w:div>
    <w:div w:id="1505045207">
      <w:bodyDiv w:val="1"/>
      <w:marLeft w:val="0"/>
      <w:marRight w:val="0"/>
      <w:marTop w:val="0"/>
      <w:marBottom w:val="0"/>
      <w:divBdr>
        <w:top w:val="none" w:sz="0" w:space="0" w:color="auto"/>
        <w:left w:val="none" w:sz="0" w:space="0" w:color="auto"/>
        <w:bottom w:val="none" w:sz="0" w:space="0" w:color="auto"/>
        <w:right w:val="none" w:sz="0" w:space="0" w:color="auto"/>
      </w:divBdr>
    </w:div>
    <w:div w:id="1513447858">
      <w:bodyDiv w:val="1"/>
      <w:marLeft w:val="0"/>
      <w:marRight w:val="0"/>
      <w:marTop w:val="0"/>
      <w:marBottom w:val="0"/>
      <w:divBdr>
        <w:top w:val="none" w:sz="0" w:space="0" w:color="auto"/>
        <w:left w:val="none" w:sz="0" w:space="0" w:color="auto"/>
        <w:bottom w:val="none" w:sz="0" w:space="0" w:color="auto"/>
        <w:right w:val="none" w:sz="0" w:space="0" w:color="auto"/>
      </w:divBdr>
    </w:div>
    <w:div w:id="1548255131">
      <w:bodyDiv w:val="1"/>
      <w:marLeft w:val="0"/>
      <w:marRight w:val="0"/>
      <w:marTop w:val="0"/>
      <w:marBottom w:val="0"/>
      <w:divBdr>
        <w:top w:val="none" w:sz="0" w:space="0" w:color="auto"/>
        <w:left w:val="none" w:sz="0" w:space="0" w:color="auto"/>
        <w:bottom w:val="none" w:sz="0" w:space="0" w:color="auto"/>
        <w:right w:val="none" w:sz="0" w:space="0" w:color="auto"/>
      </w:divBdr>
    </w:div>
    <w:div w:id="1559391271">
      <w:bodyDiv w:val="1"/>
      <w:marLeft w:val="0"/>
      <w:marRight w:val="0"/>
      <w:marTop w:val="0"/>
      <w:marBottom w:val="0"/>
      <w:divBdr>
        <w:top w:val="none" w:sz="0" w:space="0" w:color="auto"/>
        <w:left w:val="none" w:sz="0" w:space="0" w:color="auto"/>
        <w:bottom w:val="none" w:sz="0" w:space="0" w:color="auto"/>
        <w:right w:val="none" w:sz="0" w:space="0" w:color="auto"/>
      </w:divBdr>
    </w:div>
    <w:div w:id="1563826176">
      <w:bodyDiv w:val="1"/>
      <w:marLeft w:val="0"/>
      <w:marRight w:val="0"/>
      <w:marTop w:val="0"/>
      <w:marBottom w:val="0"/>
      <w:divBdr>
        <w:top w:val="none" w:sz="0" w:space="0" w:color="auto"/>
        <w:left w:val="none" w:sz="0" w:space="0" w:color="auto"/>
        <w:bottom w:val="none" w:sz="0" w:space="0" w:color="auto"/>
        <w:right w:val="none" w:sz="0" w:space="0" w:color="auto"/>
      </w:divBdr>
    </w:div>
    <w:div w:id="1575166247">
      <w:bodyDiv w:val="1"/>
      <w:marLeft w:val="0"/>
      <w:marRight w:val="0"/>
      <w:marTop w:val="0"/>
      <w:marBottom w:val="0"/>
      <w:divBdr>
        <w:top w:val="none" w:sz="0" w:space="0" w:color="auto"/>
        <w:left w:val="none" w:sz="0" w:space="0" w:color="auto"/>
        <w:bottom w:val="none" w:sz="0" w:space="0" w:color="auto"/>
        <w:right w:val="none" w:sz="0" w:space="0" w:color="auto"/>
      </w:divBdr>
    </w:div>
    <w:div w:id="1581452048">
      <w:bodyDiv w:val="1"/>
      <w:marLeft w:val="0"/>
      <w:marRight w:val="0"/>
      <w:marTop w:val="0"/>
      <w:marBottom w:val="0"/>
      <w:divBdr>
        <w:top w:val="none" w:sz="0" w:space="0" w:color="auto"/>
        <w:left w:val="none" w:sz="0" w:space="0" w:color="auto"/>
        <w:bottom w:val="none" w:sz="0" w:space="0" w:color="auto"/>
        <w:right w:val="none" w:sz="0" w:space="0" w:color="auto"/>
      </w:divBdr>
    </w:div>
    <w:div w:id="1585534774">
      <w:bodyDiv w:val="1"/>
      <w:marLeft w:val="0"/>
      <w:marRight w:val="0"/>
      <w:marTop w:val="0"/>
      <w:marBottom w:val="0"/>
      <w:divBdr>
        <w:top w:val="none" w:sz="0" w:space="0" w:color="auto"/>
        <w:left w:val="none" w:sz="0" w:space="0" w:color="auto"/>
        <w:bottom w:val="none" w:sz="0" w:space="0" w:color="auto"/>
        <w:right w:val="none" w:sz="0" w:space="0" w:color="auto"/>
      </w:divBdr>
    </w:div>
    <w:div w:id="1593665267">
      <w:bodyDiv w:val="1"/>
      <w:marLeft w:val="0"/>
      <w:marRight w:val="0"/>
      <w:marTop w:val="0"/>
      <w:marBottom w:val="0"/>
      <w:divBdr>
        <w:top w:val="none" w:sz="0" w:space="0" w:color="auto"/>
        <w:left w:val="none" w:sz="0" w:space="0" w:color="auto"/>
        <w:bottom w:val="none" w:sz="0" w:space="0" w:color="auto"/>
        <w:right w:val="none" w:sz="0" w:space="0" w:color="auto"/>
      </w:divBdr>
    </w:div>
    <w:div w:id="1610432156">
      <w:bodyDiv w:val="1"/>
      <w:marLeft w:val="0"/>
      <w:marRight w:val="0"/>
      <w:marTop w:val="0"/>
      <w:marBottom w:val="0"/>
      <w:divBdr>
        <w:top w:val="none" w:sz="0" w:space="0" w:color="auto"/>
        <w:left w:val="none" w:sz="0" w:space="0" w:color="auto"/>
        <w:bottom w:val="none" w:sz="0" w:space="0" w:color="auto"/>
        <w:right w:val="none" w:sz="0" w:space="0" w:color="auto"/>
      </w:divBdr>
    </w:div>
    <w:div w:id="1616252954">
      <w:bodyDiv w:val="1"/>
      <w:marLeft w:val="0"/>
      <w:marRight w:val="0"/>
      <w:marTop w:val="0"/>
      <w:marBottom w:val="0"/>
      <w:divBdr>
        <w:top w:val="none" w:sz="0" w:space="0" w:color="auto"/>
        <w:left w:val="none" w:sz="0" w:space="0" w:color="auto"/>
        <w:bottom w:val="none" w:sz="0" w:space="0" w:color="auto"/>
        <w:right w:val="none" w:sz="0" w:space="0" w:color="auto"/>
      </w:divBdr>
    </w:div>
    <w:div w:id="1639535216">
      <w:bodyDiv w:val="1"/>
      <w:marLeft w:val="0"/>
      <w:marRight w:val="0"/>
      <w:marTop w:val="0"/>
      <w:marBottom w:val="0"/>
      <w:divBdr>
        <w:top w:val="none" w:sz="0" w:space="0" w:color="auto"/>
        <w:left w:val="none" w:sz="0" w:space="0" w:color="auto"/>
        <w:bottom w:val="none" w:sz="0" w:space="0" w:color="auto"/>
        <w:right w:val="none" w:sz="0" w:space="0" w:color="auto"/>
      </w:divBdr>
    </w:div>
    <w:div w:id="1644894089">
      <w:bodyDiv w:val="1"/>
      <w:marLeft w:val="0"/>
      <w:marRight w:val="0"/>
      <w:marTop w:val="0"/>
      <w:marBottom w:val="0"/>
      <w:divBdr>
        <w:top w:val="none" w:sz="0" w:space="0" w:color="auto"/>
        <w:left w:val="none" w:sz="0" w:space="0" w:color="auto"/>
        <w:bottom w:val="none" w:sz="0" w:space="0" w:color="auto"/>
        <w:right w:val="none" w:sz="0" w:space="0" w:color="auto"/>
      </w:divBdr>
    </w:div>
    <w:div w:id="1666783052">
      <w:bodyDiv w:val="1"/>
      <w:marLeft w:val="0"/>
      <w:marRight w:val="0"/>
      <w:marTop w:val="0"/>
      <w:marBottom w:val="0"/>
      <w:divBdr>
        <w:top w:val="none" w:sz="0" w:space="0" w:color="auto"/>
        <w:left w:val="none" w:sz="0" w:space="0" w:color="auto"/>
        <w:bottom w:val="none" w:sz="0" w:space="0" w:color="auto"/>
        <w:right w:val="none" w:sz="0" w:space="0" w:color="auto"/>
      </w:divBdr>
    </w:div>
    <w:div w:id="1678539609">
      <w:bodyDiv w:val="1"/>
      <w:marLeft w:val="0"/>
      <w:marRight w:val="0"/>
      <w:marTop w:val="0"/>
      <w:marBottom w:val="0"/>
      <w:divBdr>
        <w:top w:val="none" w:sz="0" w:space="0" w:color="auto"/>
        <w:left w:val="none" w:sz="0" w:space="0" w:color="auto"/>
        <w:bottom w:val="none" w:sz="0" w:space="0" w:color="auto"/>
        <w:right w:val="none" w:sz="0" w:space="0" w:color="auto"/>
      </w:divBdr>
    </w:div>
    <w:div w:id="1678656649">
      <w:bodyDiv w:val="1"/>
      <w:marLeft w:val="0"/>
      <w:marRight w:val="0"/>
      <w:marTop w:val="0"/>
      <w:marBottom w:val="0"/>
      <w:divBdr>
        <w:top w:val="none" w:sz="0" w:space="0" w:color="auto"/>
        <w:left w:val="none" w:sz="0" w:space="0" w:color="auto"/>
        <w:bottom w:val="none" w:sz="0" w:space="0" w:color="auto"/>
        <w:right w:val="none" w:sz="0" w:space="0" w:color="auto"/>
      </w:divBdr>
      <w:divsChild>
        <w:div w:id="1860198856">
          <w:marLeft w:val="1166"/>
          <w:marRight w:val="0"/>
          <w:marTop w:val="134"/>
          <w:marBottom w:val="0"/>
          <w:divBdr>
            <w:top w:val="none" w:sz="0" w:space="0" w:color="auto"/>
            <w:left w:val="none" w:sz="0" w:space="0" w:color="auto"/>
            <w:bottom w:val="none" w:sz="0" w:space="0" w:color="auto"/>
            <w:right w:val="none" w:sz="0" w:space="0" w:color="auto"/>
          </w:divBdr>
        </w:div>
      </w:divsChild>
    </w:div>
    <w:div w:id="1690374869">
      <w:bodyDiv w:val="1"/>
      <w:marLeft w:val="0"/>
      <w:marRight w:val="0"/>
      <w:marTop w:val="0"/>
      <w:marBottom w:val="0"/>
      <w:divBdr>
        <w:top w:val="none" w:sz="0" w:space="0" w:color="auto"/>
        <w:left w:val="none" w:sz="0" w:space="0" w:color="auto"/>
        <w:bottom w:val="none" w:sz="0" w:space="0" w:color="auto"/>
        <w:right w:val="none" w:sz="0" w:space="0" w:color="auto"/>
      </w:divBdr>
    </w:div>
    <w:div w:id="1699114595">
      <w:bodyDiv w:val="1"/>
      <w:marLeft w:val="0"/>
      <w:marRight w:val="0"/>
      <w:marTop w:val="0"/>
      <w:marBottom w:val="0"/>
      <w:divBdr>
        <w:top w:val="none" w:sz="0" w:space="0" w:color="auto"/>
        <w:left w:val="none" w:sz="0" w:space="0" w:color="auto"/>
        <w:bottom w:val="none" w:sz="0" w:space="0" w:color="auto"/>
        <w:right w:val="none" w:sz="0" w:space="0" w:color="auto"/>
      </w:divBdr>
    </w:div>
    <w:div w:id="1711567303">
      <w:bodyDiv w:val="1"/>
      <w:marLeft w:val="0"/>
      <w:marRight w:val="0"/>
      <w:marTop w:val="0"/>
      <w:marBottom w:val="0"/>
      <w:divBdr>
        <w:top w:val="none" w:sz="0" w:space="0" w:color="auto"/>
        <w:left w:val="none" w:sz="0" w:space="0" w:color="auto"/>
        <w:bottom w:val="none" w:sz="0" w:space="0" w:color="auto"/>
        <w:right w:val="none" w:sz="0" w:space="0" w:color="auto"/>
      </w:divBdr>
    </w:div>
    <w:div w:id="1738504722">
      <w:bodyDiv w:val="1"/>
      <w:marLeft w:val="0"/>
      <w:marRight w:val="0"/>
      <w:marTop w:val="0"/>
      <w:marBottom w:val="0"/>
      <w:divBdr>
        <w:top w:val="none" w:sz="0" w:space="0" w:color="auto"/>
        <w:left w:val="none" w:sz="0" w:space="0" w:color="auto"/>
        <w:bottom w:val="none" w:sz="0" w:space="0" w:color="auto"/>
        <w:right w:val="none" w:sz="0" w:space="0" w:color="auto"/>
      </w:divBdr>
    </w:div>
    <w:div w:id="1744764941">
      <w:bodyDiv w:val="1"/>
      <w:marLeft w:val="0"/>
      <w:marRight w:val="0"/>
      <w:marTop w:val="0"/>
      <w:marBottom w:val="0"/>
      <w:divBdr>
        <w:top w:val="none" w:sz="0" w:space="0" w:color="auto"/>
        <w:left w:val="none" w:sz="0" w:space="0" w:color="auto"/>
        <w:bottom w:val="none" w:sz="0" w:space="0" w:color="auto"/>
        <w:right w:val="none" w:sz="0" w:space="0" w:color="auto"/>
      </w:divBdr>
    </w:div>
    <w:div w:id="1746107109">
      <w:bodyDiv w:val="1"/>
      <w:marLeft w:val="0"/>
      <w:marRight w:val="0"/>
      <w:marTop w:val="0"/>
      <w:marBottom w:val="0"/>
      <w:divBdr>
        <w:top w:val="none" w:sz="0" w:space="0" w:color="auto"/>
        <w:left w:val="none" w:sz="0" w:space="0" w:color="auto"/>
        <w:bottom w:val="none" w:sz="0" w:space="0" w:color="auto"/>
        <w:right w:val="none" w:sz="0" w:space="0" w:color="auto"/>
      </w:divBdr>
    </w:div>
    <w:div w:id="1757285151">
      <w:bodyDiv w:val="1"/>
      <w:marLeft w:val="0"/>
      <w:marRight w:val="0"/>
      <w:marTop w:val="0"/>
      <w:marBottom w:val="0"/>
      <w:divBdr>
        <w:top w:val="none" w:sz="0" w:space="0" w:color="auto"/>
        <w:left w:val="none" w:sz="0" w:space="0" w:color="auto"/>
        <w:bottom w:val="none" w:sz="0" w:space="0" w:color="auto"/>
        <w:right w:val="none" w:sz="0" w:space="0" w:color="auto"/>
      </w:divBdr>
    </w:div>
    <w:div w:id="1758398625">
      <w:bodyDiv w:val="1"/>
      <w:marLeft w:val="0"/>
      <w:marRight w:val="0"/>
      <w:marTop w:val="0"/>
      <w:marBottom w:val="0"/>
      <w:divBdr>
        <w:top w:val="none" w:sz="0" w:space="0" w:color="auto"/>
        <w:left w:val="none" w:sz="0" w:space="0" w:color="auto"/>
        <w:bottom w:val="none" w:sz="0" w:space="0" w:color="auto"/>
        <w:right w:val="none" w:sz="0" w:space="0" w:color="auto"/>
      </w:divBdr>
    </w:div>
    <w:div w:id="1760785423">
      <w:bodyDiv w:val="1"/>
      <w:marLeft w:val="0"/>
      <w:marRight w:val="0"/>
      <w:marTop w:val="0"/>
      <w:marBottom w:val="0"/>
      <w:divBdr>
        <w:top w:val="none" w:sz="0" w:space="0" w:color="auto"/>
        <w:left w:val="none" w:sz="0" w:space="0" w:color="auto"/>
        <w:bottom w:val="none" w:sz="0" w:space="0" w:color="auto"/>
        <w:right w:val="none" w:sz="0" w:space="0" w:color="auto"/>
      </w:divBdr>
    </w:div>
    <w:div w:id="1767967526">
      <w:bodyDiv w:val="1"/>
      <w:marLeft w:val="0"/>
      <w:marRight w:val="0"/>
      <w:marTop w:val="0"/>
      <w:marBottom w:val="0"/>
      <w:divBdr>
        <w:top w:val="none" w:sz="0" w:space="0" w:color="auto"/>
        <w:left w:val="none" w:sz="0" w:space="0" w:color="auto"/>
        <w:bottom w:val="none" w:sz="0" w:space="0" w:color="auto"/>
        <w:right w:val="none" w:sz="0" w:space="0" w:color="auto"/>
      </w:divBdr>
    </w:div>
    <w:div w:id="1770659386">
      <w:bodyDiv w:val="1"/>
      <w:marLeft w:val="0"/>
      <w:marRight w:val="0"/>
      <w:marTop w:val="0"/>
      <w:marBottom w:val="0"/>
      <w:divBdr>
        <w:top w:val="none" w:sz="0" w:space="0" w:color="auto"/>
        <w:left w:val="none" w:sz="0" w:space="0" w:color="auto"/>
        <w:bottom w:val="none" w:sz="0" w:space="0" w:color="auto"/>
        <w:right w:val="none" w:sz="0" w:space="0" w:color="auto"/>
      </w:divBdr>
    </w:div>
    <w:div w:id="1782651171">
      <w:bodyDiv w:val="1"/>
      <w:marLeft w:val="0"/>
      <w:marRight w:val="0"/>
      <w:marTop w:val="0"/>
      <w:marBottom w:val="0"/>
      <w:divBdr>
        <w:top w:val="none" w:sz="0" w:space="0" w:color="auto"/>
        <w:left w:val="none" w:sz="0" w:space="0" w:color="auto"/>
        <w:bottom w:val="none" w:sz="0" w:space="0" w:color="auto"/>
        <w:right w:val="none" w:sz="0" w:space="0" w:color="auto"/>
      </w:divBdr>
    </w:div>
    <w:div w:id="1785806304">
      <w:bodyDiv w:val="1"/>
      <w:marLeft w:val="0"/>
      <w:marRight w:val="0"/>
      <w:marTop w:val="0"/>
      <w:marBottom w:val="0"/>
      <w:divBdr>
        <w:top w:val="none" w:sz="0" w:space="0" w:color="auto"/>
        <w:left w:val="none" w:sz="0" w:space="0" w:color="auto"/>
        <w:bottom w:val="none" w:sz="0" w:space="0" w:color="auto"/>
        <w:right w:val="none" w:sz="0" w:space="0" w:color="auto"/>
      </w:divBdr>
    </w:div>
    <w:div w:id="1790657300">
      <w:bodyDiv w:val="1"/>
      <w:marLeft w:val="0"/>
      <w:marRight w:val="0"/>
      <w:marTop w:val="0"/>
      <w:marBottom w:val="0"/>
      <w:divBdr>
        <w:top w:val="none" w:sz="0" w:space="0" w:color="auto"/>
        <w:left w:val="none" w:sz="0" w:space="0" w:color="auto"/>
        <w:bottom w:val="none" w:sz="0" w:space="0" w:color="auto"/>
        <w:right w:val="none" w:sz="0" w:space="0" w:color="auto"/>
      </w:divBdr>
    </w:div>
    <w:div w:id="1795561735">
      <w:bodyDiv w:val="1"/>
      <w:marLeft w:val="0"/>
      <w:marRight w:val="0"/>
      <w:marTop w:val="0"/>
      <w:marBottom w:val="0"/>
      <w:divBdr>
        <w:top w:val="none" w:sz="0" w:space="0" w:color="auto"/>
        <w:left w:val="none" w:sz="0" w:space="0" w:color="auto"/>
        <w:bottom w:val="none" w:sz="0" w:space="0" w:color="auto"/>
        <w:right w:val="none" w:sz="0" w:space="0" w:color="auto"/>
      </w:divBdr>
    </w:div>
    <w:div w:id="1822382505">
      <w:bodyDiv w:val="1"/>
      <w:marLeft w:val="0"/>
      <w:marRight w:val="0"/>
      <w:marTop w:val="0"/>
      <w:marBottom w:val="0"/>
      <w:divBdr>
        <w:top w:val="none" w:sz="0" w:space="0" w:color="auto"/>
        <w:left w:val="none" w:sz="0" w:space="0" w:color="auto"/>
        <w:bottom w:val="none" w:sz="0" w:space="0" w:color="auto"/>
        <w:right w:val="none" w:sz="0" w:space="0" w:color="auto"/>
      </w:divBdr>
    </w:div>
    <w:div w:id="1838380072">
      <w:bodyDiv w:val="1"/>
      <w:marLeft w:val="0"/>
      <w:marRight w:val="0"/>
      <w:marTop w:val="0"/>
      <w:marBottom w:val="0"/>
      <w:divBdr>
        <w:top w:val="none" w:sz="0" w:space="0" w:color="auto"/>
        <w:left w:val="none" w:sz="0" w:space="0" w:color="auto"/>
        <w:bottom w:val="none" w:sz="0" w:space="0" w:color="auto"/>
        <w:right w:val="none" w:sz="0" w:space="0" w:color="auto"/>
      </w:divBdr>
    </w:div>
    <w:div w:id="1859200655">
      <w:bodyDiv w:val="1"/>
      <w:marLeft w:val="0"/>
      <w:marRight w:val="0"/>
      <w:marTop w:val="0"/>
      <w:marBottom w:val="0"/>
      <w:divBdr>
        <w:top w:val="none" w:sz="0" w:space="0" w:color="auto"/>
        <w:left w:val="none" w:sz="0" w:space="0" w:color="auto"/>
        <w:bottom w:val="none" w:sz="0" w:space="0" w:color="auto"/>
        <w:right w:val="none" w:sz="0" w:space="0" w:color="auto"/>
      </w:divBdr>
    </w:div>
    <w:div w:id="1866168340">
      <w:bodyDiv w:val="1"/>
      <w:marLeft w:val="0"/>
      <w:marRight w:val="0"/>
      <w:marTop w:val="0"/>
      <w:marBottom w:val="0"/>
      <w:divBdr>
        <w:top w:val="none" w:sz="0" w:space="0" w:color="auto"/>
        <w:left w:val="none" w:sz="0" w:space="0" w:color="auto"/>
        <w:bottom w:val="none" w:sz="0" w:space="0" w:color="auto"/>
        <w:right w:val="none" w:sz="0" w:space="0" w:color="auto"/>
      </w:divBdr>
    </w:div>
    <w:div w:id="1879269365">
      <w:bodyDiv w:val="1"/>
      <w:marLeft w:val="0"/>
      <w:marRight w:val="0"/>
      <w:marTop w:val="0"/>
      <w:marBottom w:val="0"/>
      <w:divBdr>
        <w:top w:val="none" w:sz="0" w:space="0" w:color="auto"/>
        <w:left w:val="none" w:sz="0" w:space="0" w:color="auto"/>
        <w:bottom w:val="none" w:sz="0" w:space="0" w:color="auto"/>
        <w:right w:val="none" w:sz="0" w:space="0" w:color="auto"/>
      </w:divBdr>
    </w:div>
    <w:div w:id="1916087549">
      <w:bodyDiv w:val="1"/>
      <w:marLeft w:val="0"/>
      <w:marRight w:val="0"/>
      <w:marTop w:val="0"/>
      <w:marBottom w:val="0"/>
      <w:divBdr>
        <w:top w:val="none" w:sz="0" w:space="0" w:color="auto"/>
        <w:left w:val="none" w:sz="0" w:space="0" w:color="auto"/>
        <w:bottom w:val="none" w:sz="0" w:space="0" w:color="auto"/>
        <w:right w:val="none" w:sz="0" w:space="0" w:color="auto"/>
      </w:divBdr>
    </w:div>
    <w:div w:id="1924097255">
      <w:bodyDiv w:val="1"/>
      <w:marLeft w:val="0"/>
      <w:marRight w:val="0"/>
      <w:marTop w:val="0"/>
      <w:marBottom w:val="0"/>
      <w:divBdr>
        <w:top w:val="none" w:sz="0" w:space="0" w:color="auto"/>
        <w:left w:val="none" w:sz="0" w:space="0" w:color="auto"/>
        <w:bottom w:val="none" w:sz="0" w:space="0" w:color="auto"/>
        <w:right w:val="none" w:sz="0" w:space="0" w:color="auto"/>
      </w:divBdr>
    </w:div>
    <w:div w:id="1935897226">
      <w:bodyDiv w:val="1"/>
      <w:marLeft w:val="0"/>
      <w:marRight w:val="0"/>
      <w:marTop w:val="0"/>
      <w:marBottom w:val="0"/>
      <w:divBdr>
        <w:top w:val="none" w:sz="0" w:space="0" w:color="auto"/>
        <w:left w:val="none" w:sz="0" w:space="0" w:color="auto"/>
        <w:bottom w:val="none" w:sz="0" w:space="0" w:color="auto"/>
        <w:right w:val="none" w:sz="0" w:space="0" w:color="auto"/>
      </w:divBdr>
    </w:div>
    <w:div w:id="1940675110">
      <w:bodyDiv w:val="1"/>
      <w:marLeft w:val="0"/>
      <w:marRight w:val="0"/>
      <w:marTop w:val="0"/>
      <w:marBottom w:val="0"/>
      <w:divBdr>
        <w:top w:val="none" w:sz="0" w:space="0" w:color="auto"/>
        <w:left w:val="none" w:sz="0" w:space="0" w:color="auto"/>
        <w:bottom w:val="none" w:sz="0" w:space="0" w:color="auto"/>
        <w:right w:val="none" w:sz="0" w:space="0" w:color="auto"/>
      </w:divBdr>
    </w:div>
    <w:div w:id="1957103410">
      <w:bodyDiv w:val="1"/>
      <w:marLeft w:val="0"/>
      <w:marRight w:val="0"/>
      <w:marTop w:val="0"/>
      <w:marBottom w:val="0"/>
      <w:divBdr>
        <w:top w:val="none" w:sz="0" w:space="0" w:color="auto"/>
        <w:left w:val="none" w:sz="0" w:space="0" w:color="auto"/>
        <w:bottom w:val="none" w:sz="0" w:space="0" w:color="auto"/>
        <w:right w:val="none" w:sz="0" w:space="0" w:color="auto"/>
      </w:divBdr>
    </w:div>
    <w:div w:id="1959215462">
      <w:bodyDiv w:val="1"/>
      <w:marLeft w:val="0"/>
      <w:marRight w:val="0"/>
      <w:marTop w:val="0"/>
      <w:marBottom w:val="0"/>
      <w:divBdr>
        <w:top w:val="none" w:sz="0" w:space="0" w:color="auto"/>
        <w:left w:val="none" w:sz="0" w:space="0" w:color="auto"/>
        <w:bottom w:val="none" w:sz="0" w:space="0" w:color="auto"/>
        <w:right w:val="none" w:sz="0" w:space="0" w:color="auto"/>
      </w:divBdr>
    </w:div>
    <w:div w:id="2013680982">
      <w:bodyDiv w:val="1"/>
      <w:marLeft w:val="0"/>
      <w:marRight w:val="0"/>
      <w:marTop w:val="0"/>
      <w:marBottom w:val="0"/>
      <w:divBdr>
        <w:top w:val="none" w:sz="0" w:space="0" w:color="auto"/>
        <w:left w:val="none" w:sz="0" w:space="0" w:color="auto"/>
        <w:bottom w:val="none" w:sz="0" w:space="0" w:color="auto"/>
        <w:right w:val="none" w:sz="0" w:space="0" w:color="auto"/>
      </w:divBdr>
    </w:div>
    <w:div w:id="2016178967">
      <w:bodyDiv w:val="1"/>
      <w:marLeft w:val="0"/>
      <w:marRight w:val="0"/>
      <w:marTop w:val="0"/>
      <w:marBottom w:val="0"/>
      <w:divBdr>
        <w:top w:val="none" w:sz="0" w:space="0" w:color="auto"/>
        <w:left w:val="none" w:sz="0" w:space="0" w:color="auto"/>
        <w:bottom w:val="none" w:sz="0" w:space="0" w:color="auto"/>
        <w:right w:val="none" w:sz="0" w:space="0" w:color="auto"/>
      </w:divBdr>
    </w:div>
    <w:div w:id="2031949235">
      <w:bodyDiv w:val="1"/>
      <w:marLeft w:val="0"/>
      <w:marRight w:val="0"/>
      <w:marTop w:val="0"/>
      <w:marBottom w:val="0"/>
      <w:divBdr>
        <w:top w:val="none" w:sz="0" w:space="0" w:color="auto"/>
        <w:left w:val="none" w:sz="0" w:space="0" w:color="auto"/>
        <w:bottom w:val="none" w:sz="0" w:space="0" w:color="auto"/>
        <w:right w:val="none" w:sz="0" w:space="0" w:color="auto"/>
      </w:divBdr>
    </w:div>
    <w:div w:id="2036148719">
      <w:bodyDiv w:val="1"/>
      <w:marLeft w:val="0"/>
      <w:marRight w:val="0"/>
      <w:marTop w:val="0"/>
      <w:marBottom w:val="0"/>
      <w:divBdr>
        <w:top w:val="none" w:sz="0" w:space="0" w:color="auto"/>
        <w:left w:val="none" w:sz="0" w:space="0" w:color="auto"/>
        <w:bottom w:val="none" w:sz="0" w:space="0" w:color="auto"/>
        <w:right w:val="none" w:sz="0" w:space="0" w:color="auto"/>
      </w:divBdr>
    </w:div>
    <w:div w:id="2041933757">
      <w:bodyDiv w:val="1"/>
      <w:marLeft w:val="0"/>
      <w:marRight w:val="0"/>
      <w:marTop w:val="0"/>
      <w:marBottom w:val="0"/>
      <w:divBdr>
        <w:top w:val="none" w:sz="0" w:space="0" w:color="auto"/>
        <w:left w:val="none" w:sz="0" w:space="0" w:color="auto"/>
        <w:bottom w:val="none" w:sz="0" w:space="0" w:color="auto"/>
        <w:right w:val="none" w:sz="0" w:space="0" w:color="auto"/>
      </w:divBdr>
    </w:div>
    <w:div w:id="2059698173">
      <w:bodyDiv w:val="1"/>
      <w:marLeft w:val="0"/>
      <w:marRight w:val="0"/>
      <w:marTop w:val="0"/>
      <w:marBottom w:val="0"/>
      <w:divBdr>
        <w:top w:val="none" w:sz="0" w:space="0" w:color="auto"/>
        <w:left w:val="none" w:sz="0" w:space="0" w:color="auto"/>
        <w:bottom w:val="none" w:sz="0" w:space="0" w:color="auto"/>
        <w:right w:val="none" w:sz="0" w:space="0" w:color="auto"/>
      </w:divBdr>
    </w:div>
    <w:div w:id="2070760622">
      <w:bodyDiv w:val="1"/>
      <w:marLeft w:val="0"/>
      <w:marRight w:val="0"/>
      <w:marTop w:val="0"/>
      <w:marBottom w:val="0"/>
      <w:divBdr>
        <w:top w:val="none" w:sz="0" w:space="0" w:color="auto"/>
        <w:left w:val="none" w:sz="0" w:space="0" w:color="auto"/>
        <w:bottom w:val="none" w:sz="0" w:space="0" w:color="auto"/>
        <w:right w:val="none" w:sz="0" w:space="0" w:color="auto"/>
      </w:divBdr>
    </w:div>
    <w:div w:id="2070961562">
      <w:bodyDiv w:val="1"/>
      <w:marLeft w:val="0"/>
      <w:marRight w:val="0"/>
      <w:marTop w:val="0"/>
      <w:marBottom w:val="0"/>
      <w:divBdr>
        <w:top w:val="none" w:sz="0" w:space="0" w:color="auto"/>
        <w:left w:val="none" w:sz="0" w:space="0" w:color="auto"/>
        <w:bottom w:val="none" w:sz="0" w:space="0" w:color="auto"/>
        <w:right w:val="none" w:sz="0" w:space="0" w:color="auto"/>
      </w:divBdr>
    </w:div>
    <w:div w:id="2085569217">
      <w:bodyDiv w:val="1"/>
      <w:marLeft w:val="0"/>
      <w:marRight w:val="0"/>
      <w:marTop w:val="0"/>
      <w:marBottom w:val="0"/>
      <w:divBdr>
        <w:top w:val="none" w:sz="0" w:space="0" w:color="auto"/>
        <w:left w:val="none" w:sz="0" w:space="0" w:color="auto"/>
        <w:bottom w:val="none" w:sz="0" w:space="0" w:color="auto"/>
        <w:right w:val="none" w:sz="0" w:space="0" w:color="auto"/>
      </w:divBdr>
    </w:div>
    <w:div w:id="2087216305">
      <w:bodyDiv w:val="1"/>
      <w:marLeft w:val="0"/>
      <w:marRight w:val="0"/>
      <w:marTop w:val="0"/>
      <w:marBottom w:val="0"/>
      <w:divBdr>
        <w:top w:val="none" w:sz="0" w:space="0" w:color="auto"/>
        <w:left w:val="none" w:sz="0" w:space="0" w:color="auto"/>
        <w:bottom w:val="none" w:sz="0" w:space="0" w:color="auto"/>
        <w:right w:val="none" w:sz="0" w:space="0" w:color="auto"/>
      </w:divBdr>
    </w:div>
    <w:div w:id="2100173099">
      <w:bodyDiv w:val="1"/>
      <w:marLeft w:val="0"/>
      <w:marRight w:val="0"/>
      <w:marTop w:val="0"/>
      <w:marBottom w:val="0"/>
      <w:divBdr>
        <w:top w:val="none" w:sz="0" w:space="0" w:color="auto"/>
        <w:left w:val="none" w:sz="0" w:space="0" w:color="auto"/>
        <w:bottom w:val="none" w:sz="0" w:space="0" w:color="auto"/>
        <w:right w:val="none" w:sz="0" w:space="0" w:color="auto"/>
      </w:divBdr>
    </w:div>
    <w:div w:id="2101245342">
      <w:bodyDiv w:val="1"/>
      <w:marLeft w:val="0"/>
      <w:marRight w:val="0"/>
      <w:marTop w:val="0"/>
      <w:marBottom w:val="0"/>
      <w:divBdr>
        <w:top w:val="none" w:sz="0" w:space="0" w:color="auto"/>
        <w:left w:val="none" w:sz="0" w:space="0" w:color="auto"/>
        <w:bottom w:val="none" w:sz="0" w:space="0" w:color="auto"/>
        <w:right w:val="none" w:sz="0" w:space="0" w:color="auto"/>
      </w:divBdr>
    </w:div>
    <w:div w:id="2114549244">
      <w:bodyDiv w:val="1"/>
      <w:marLeft w:val="0"/>
      <w:marRight w:val="0"/>
      <w:marTop w:val="0"/>
      <w:marBottom w:val="0"/>
      <w:divBdr>
        <w:top w:val="none" w:sz="0" w:space="0" w:color="auto"/>
        <w:left w:val="none" w:sz="0" w:space="0" w:color="auto"/>
        <w:bottom w:val="none" w:sz="0" w:space="0" w:color="auto"/>
        <w:right w:val="none" w:sz="0" w:space="0" w:color="auto"/>
      </w:divBdr>
    </w:div>
    <w:div w:id="2120292070">
      <w:bodyDiv w:val="1"/>
      <w:marLeft w:val="0"/>
      <w:marRight w:val="0"/>
      <w:marTop w:val="0"/>
      <w:marBottom w:val="0"/>
      <w:divBdr>
        <w:top w:val="none" w:sz="0" w:space="0" w:color="auto"/>
        <w:left w:val="none" w:sz="0" w:space="0" w:color="auto"/>
        <w:bottom w:val="none" w:sz="0" w:space="0" w:color="auto"/>
        <w:right w:val="none" w:sz="0" w:space="0" w:color="auto"/>
      </w:divBdr>
    </w:div>
    <w:div w:id="2122525205">
      <w:bodyDiv w:val="1"/>
      <w:marLeft w:val="0"/>
      <w:marRight w:val="0"/>
      <w:marTop w:val="0"/>
      <w:marBottom w:val="0"/>
      <w:divBdr>
        <w:top w:val="none" w:sz="0" w:space="0" w:color="auto"/>
        <w:left w:val="none" w:sz="0" w:space="0" w:color="auto"/>
        <w:bottom w:val="none" w:sz="0" w:space="0" w:color="auto"/>
        <w:right w:val="none" w:sz="0" w:space="0" w:color="auto"/>
      </w:divBdr>
    </w:div>
    <w:div w:id="213216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hub.com/danilohorikome/Beacon" TargetMode="External"/><Relationship Id="rId26" Type="http://schemas.openxmlformats.org/officeDocument/2006/relationships/hyperlink" Target="http://dev.mysql.com/downloads/installer/"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localhost"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pachelounge.com/downloa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Danilo\Documents\TCC\grafico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Danilo\Documents\TCC\grafico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Danilo\Documents\TCC\grafico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Danilo\Documents\TCC\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Distribuição</a:t>
            </a:r>
            <a:r>
              <a:rPr lang="en-US" baseline="0"/>
              <a:t> Normal p/ Distância de 1 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1"/>
          <c:order val="0"/>
          <c:tx>
            <c:strRef>
              <c:f>'1m'!$N$1</c:f>
              <c:strCache>
                <c:ptCount val="1"/>
                <c:pt idx="0">
                  <c:v>fdm</c:v>
                </c:pt>
              </c:strCache>
            </c:strRef>
          </c:tx>
          <c:spPr>
            <a:ln w="28575" cap="rnd">
              <a:solidFill>
                <a:schemeClr val="tx1"/>
              </a:solidFill>
              <a:round/>
            </a:ln>
            <a:effectLst/>
          </c:spPr>
          <c:marker>
            <c:symbol val="none"/>
          </c:marker>
          <c:cat>
            <c:numRef>
              <c:f>'1m'!$M$2:$M$101</c:f>
              <c:numCache>
                <c:formatCode>0.00</c:formatCode>
                <c:ptCount val="100"/>
                <c:pt idx="0">
                  <c:v>2.0293340000000003E-2</c:v>
                </c:pt>
                <c:pt idx="1">
                  <c:v>4.0586680000000007E-2</c:v>
                </c:pt>
                <c:pt idx="2">
                  <c:v>6.0880020000000007E-2</c:v>
                </c:pt>
                <c:pt idx="3">
                  <c:v>8.1173360000000014E-2</c:v>
                </c:pt>
                <c:pt idx="4">
                  <c:v>0.10146670000000002</c:v>
                </c:pt>
                <c:pt idx="5">
                  <c:v>0.12176004000000001</c:v>
                </c:pt>
                <c:pt idx="6">
                  <c:v>0.14205338000000003</c:v>
                </c:pt>
                <c:pt idx="7">
                  <c:v>0.16234672000000003</c:v>
                </c:pt>
                <c:pt idx="8">
                  <c:v>0.18264006000000002</c:v>
                </c:pt>
                <c:pt idx="9">
                  <c:v>0.20293340000000004</c:v>
                </c:pt>
                <c:pt idx="10">
                  <c:v>0.22322674000000003</c:v>
                </c:pt>
                <c:pt idx="11">
                  <c:v>0.24352008000000003</c:v>
                </c:pt>
                <c:pt idx="12">
                  <c:v>0.26381342000000002</c:v>
                </c:pt>
                <c:pt idx="13">
                  <c:v>0.28410676000000007</c:v>
                </c:pt>
                <c:pt idx="14">
                  <c:v>0.30440010000000006</c:v>
                </c:pt>
                <c:pt idx="15">
                  <c:v>0.32469344000000006</c:v>
                </c:pt>
                <c:pt idx="16">
                  <c:v>0.34498678000000005</c:v>
                </c:pt>
                <c:pt idx="17">
                  <c:v>0.36528012000000004</c:v>
                </c:pt>
                <c:pt idx="18">
                  <c:v>0.38557346000000009</c:v>
                </c:pt>
                <c:pt idx="19">
                  <c:v>0.40586680000000008</c:v>
                </c:pt>
                <c:pt idx="20">
                  <c:v>0.42616014000000008</c:v>
                </c:pt>
                <c:pt idx="21">
                  <c:v>0.44645348000000007</c:v>
                </c:pt>
                <c:pt idx="22">
                  <c:v>0.46674682000000006</c:v>
                </c:pt>
                <c:pt idx="23">
                  <c:v>0.48704016000000006</c:v>
                </c:pt>
                <c:pt idx="24">
                  <c:v>0.5073335000000001</c:v>
                </c:pt>
                <c:pt idx="25">
                  <c:v>0.52762684000000004</c:v>
                </c:pt>
                <c:pt idx="26">
                  <c:v>0.54792018000000009</c:v>
                </c:pt>
                <c:pt idx="27">
                  <c:v>0.56821352000000014</c:v>
                </c:pt>
                <c:pt idx="28">
                  <c:v>0.58850686000000008</c:v>
                </c:pt>
                <c:pt idx="29">
                  <c:v>0.60880020000000012</c:v>
                </c:pt>
                <c:pt idx="30">
                  <c:v>0.62909354000000006</c:v>
                </c:pt>
                <c:pt idx="31">
                  <c:v>0.64938688000000011</c:v>
                </c:pt>
                <c:pt idx="32">
                  <c:v>0.66968022000000016</c:v>
                </c:pt>
                <c:pt idx="33">
                  <c:v>0.6899735600000001</c:v>
                </c:pt>
                <c:pt idx="34">
                  <c:v>0.71026690000000015</c:v>
                </c:pt>
                <c:pt idx="35">
                  <c:v>0.73056024000000008</c:v>
                </c:pt>
                <c:pt idx="36">
                  <c:v>0.75085358000000013</c:v>
                </c:pt>
                <c:pt idx="37">
                  <c:v>0.77114692000000018</c:v>
                </c:pt>
                <c:pt idx="38">
                  <c:v>0.79144026000000012</c:v>
                </c:pt>
                <c:pt idx="39">
                  <c:v>0.81173360000000017</c:v>
                </c:pt>
                <c:pt idx="40">
                  <c:v>0.8320269400000001</c:v>
                </c:pt>
                <c:pt idx="41">
                  <c:v>0.85232028000000015</c:v>
                </c:pt>
                <c:pt idx="42">
                  <c:v>0.8726136200000002</c:v>
                </c:pt>
                <c:pt idx="43">
                  <c:v>0.89290696000000014</c:v>
                </c:pt>
                <c:pt idx="44">
                  <c:v>0.91320030000000019</c:v>
                </c:pt>
                <c:pt idx="45">
                  <c:v>0.93349364000000012</c:v>
                </c:pt>
                <c:pt idx="46">
                  <c:v>0.95378698000000017</c:v>
                </c:pt>
                <c:pt idx="47">
                  <c:v>0.97408032000000011</c:v>
                </c:pt>
                <c:pt idx="48">
                  <c:v>0.99437366000000016</c:v>
                </c:pt>
                <c:pt idx="49">
                  <c:v>1.0146670000000002</c:v>
                </c:pt>
                <c:pt idx="50">
                  <c:v>1.0349603400000003</c:v>
                </c:pt>
                <c:pt idx="51">
                  <c:v>1.0552536800000001</c:v>
                </c:pt>
                <c:pt idx="52">
                  <c:v>1.0755470200000001</c:v>
                </c:pt>
                <c:pt idx="53">
                  <c:v>1.0958403600000002</c:v>
                </c:pt>
                <c:pt idx="54">
                  <c:v>1.1161337000000002</c:v>
                </c:pt>
                <c:pt idx="55">
                  <c:v>1.1364270400000003</c:v>
                </c:pt>
                <c:pt idx="56">
                  <c:v>1.1567203800000001</c:v>
                </c:pt>
                <c:pt idx="57">
                  <c:v>1.1770137200000002</c:v>
                </c:pt>
                <c:pt idx="58">
                  <c:v>1.1973070600000002</c:v>
                </c:pt>
                <c:pt idx="59">
                  <c:v>1.2176004000000002</c:v>
                </c:pt>
                <c:pt idx="60">
                  <c:v>1.2378937400000003</c:v>
                </c:pt>
                <c:pt idx="61">
                  <c:v>1.2581870800000001</c:v>
                </c:pt>
                <c:pt idx="62">
                  <c:v>1.2784804200000002</c:v>
                </c:pt>
                <c:pt idx="63">
                  <c:v>1.2987737600000002</c:v>
                </c:pt>
                <c:pt idx="64">
                  <c:v>1.3190671000000003</c:v>
                </c:pt>
                <c:pt idx="65">
                  <c:v>1.3393604400000003</c:v>
                </c:pt>
                <c:pt idx="66">
                  <c:v>1.3596537800000001</c:v>
                </c:pt>
                <c:pt idx="67">
                  <c:v>1.3799471200000002</c:v>
                </c:pt>
                <c:pt idx="68">
                  <c:v>1.4002404600000002</c:v>
                </c:pt>
                <c:pt idx="69">
                  <c:v>1.4205338000000003</c:v>
                </c:pt>
                <c:pt idx="70">
                  <c:v>1.4408271400000003</c:v>
                </c:pt>
                <c:pt idx="71">
                  <c:v>1.4611204800000002</c:v>
                </c:pt>
                <c:pt idx="72">
                  <c:v>1.4814138200000002</c:v>
                </c:pt>
                <c:pt idx="73">
                  <c:v>1.5017071600000003</c:v>
                </c:pt>
                <c:pt idx="74">
                  <c:v>1.5220005000000003</c:v>
                </c:pt>
                <c:pt idx="75">
                  <c:v>1.5422938400000004</c:v>
                </c:pt>
                <c:pt idx="76">
                  <c:v>1.5625871800000002</c:v>
                </c:pt>
                <c:pt idx="77">
                  <c:v>1.5828805200000002</c:v>
                </c:pt>
                <c:pt idx="78">
                  <c:v>1.6031738600000003</c:v>
                </c:pt>
                <c:pt idx="79">
                  <c:v>1.6234672000000003</c:v>
                </c:pt>
                <c:pt idx="80">
                  <c:v>1.6437605400000004</c:v>
                </c:pt>
                <c:pt idx="81">
                  <c:v>1.6640538800000002</c:v>
                </c:pt>
                <c:pt idx="82">
                  <c:v>1.6843472200000003</c:v>
                </c:pt>
                <c:pt idx="83">
                  <c:v>1.7046405600000003</c:v>
                </c:pt>
                <c:pt idx="84">
                  <c:v>1.7249339000000004</c:v>
                </c:pt>
                <c:pt idx="85">
                  <c:v>1.7452272400000004</c:v>
                </c:pt>
                <c:pt idx="86">
                  <c:v>1.7655205800000002</c:v>
                </c:pt>
                <c:pt idx="87">
                  <c:v>1.7858139200000003</c:v>
                </c:pt>
                <c:pt idx="88">
                  <c:v>1.8061072600000003</c:v>
                </c:pt>
                <c:pt idx="89">
                  <c:v>1.8264006000000004</c:v>
                </c:pt>
                <c:pt idx="90">
                  <c:v>1.8466939400000004</c:v>
                </c:pt>
                <c:pt idx="91">
                  <c:v>1.8669872800000002</c:v>
                </c:pt>
                <c:pt idx="92">
                  <c:v>1.8872806200000003</c:v>
                </c:pt>
                <c:pt idx="93">
                  <c:v>1.9075739600000003</c:v>
                </c:pt>
                <c:pt idx="94">
                  <c:v>1.9278673000000004</c:v>
                </c:pt>
                <c:pt idx="95">
                  <c:v>1.9481606400000002</c:v>
                </c:pt>
                <c:pt idx="96">
                  <c:v>1.9684539800000003</c:v>
                </c:pt>
                <c:pt idx="97">
                  <c:v>1.9887473200000003</c:v>
                </c:pt>
                <c:pt idx="98">
                  <c:v>2.0090406600000001</c:v>
                </c:pt>
                <c:pt idx="99">
                  <c:v>2.0293340000000004</c:v>
                </c:pt>
              </c:numCache>
            </c:numRef>
          </c:cat>
          <c:val>
            <c:numRef>
              <c:f>'1m'!$N$2:$N$101</c:f>
              <c:numCache>
                <c:formatCode>General</c:formatCode>
                <c:ptCount val="100"/>
                <c:pt idx="0">
                  <c:v>3.0251479025949577E-3</c:v>
                </c:pt>
                <c:pt idx="1">
                  <c:v>3.8809044629102749E-3</c:v>
                </c:pt>
                <c:pt idx="2">
                  <c:v>4.953144024863354E-3</c:v>
                </c:pt>
                <c:pt idx="3">
                  <c:v>6.2891307887960411E-3</c:v>
                </c:pt>
                <c:pt idx="4">
                  <c:v>7.9444157171873649E-3</c:v>
                </c:pt>
                <c:pt idx="5">
                  <c:v>9.9837790918011378E-3</c:v>
                </c:pt>
                <c:pt idx="6">
                  <c:v>1.2482156671748247E-2</c:v>
                </c:pt>
                <c:pt idx="7">
                  <c:v>1.5525513075272026E-2</c:v>
                </c:pt>
                <c:pt idx="8">
                  <c:v>1.9211618711205861E-2</c:v>
                </c:pt>
                <c:pt idx="9">
                  <c:v>2.3650679430836312E-2</c:v>
                </c:pt>
                <c:pt idx="10">
                  <c:v>2.8965761462273622E-2</c:v>
                </c:pt>
                <c:pt idx="11">
                  <c:v>3.5292948601913919E-2</c:v>
                </c:pt>
                <c:pt idx="12">
                  <c:v>4.2781164602590904E-2</c:v>
                </c:pt>
                <c:pt idx="13">
                  <c:v>5.1591591784207996E-2</c:v>
                </c:pt>
                <c:pt idx="14">
                  <c:v>6.1896617679064021E-2</c:v>
                </c:pt>
                <c:pt idx="15">
                  <c:v>7.3878245566462164E-2</c:v>
                </c:pt>
                <c:pt idx="16">
                  <c:v>8.7725912542286219E-2</c:v>
                </c:pt>
                <c:pt idx="17">
                  <c:v>0.10363367069479772</c:v>
                </c:pt>
                <c:pt idx="18">
                  <c:v>0.12179670325064236</c:v>
                </c:pt>
                <c:pt idx="19">
                  <c:v>0.14240716824931515</c:v>
                </c:pt>
                <c:pt idx="20">
                  <c:v>0.1656493871952868</c:v>
                </c:pt>
                <c:pt idx="21">
                  <c:v>0.19169442474776027</c:v>
                </c:pt>
                <c:pt idx="22">
                  <c:v>0.22069413706904037</c:v>
                </c:pt>
                <c:pt idx="23">
                  <c:v>0.25277479989638535</c:v>
                </c:pt>
                <c:pt idx="24">
                  <c:v>0.2880304613778274</c:v>
                </c:pt>
                <c:pt idx="25">
                  <c:v>0.32651619761977285</c:v>
                </c:pt>
                <c:pt idx="26">
                  <c:v>0.36824147894154502</c:v>
                </c:pt>
                <c:pt idx="27">
                  <c:v>0.41316388011478811</c:v>
                </c:pt>
                <c:pt idx="28">
                  <c:v>0.46118338646410212</c:v>
                </c:pt>
                <c:pt idx="29">
                  <c:v>0.5121375577978623</c:v>
                </c:pt>
                <c:pt idx="30">
                  <c:v>0.56579781212375579</c:v>
                </c:pt>
                <c:pt idx="31">
                  <c:v>0.62186707972581379</c:v>
                </c:pt>
                <c:pt idx="32">
                  <c:v>0.67997905464461028</c:v>
                </c:pt>
                <c:pt idx="33">
                  <c:v>0.73969923468036969</c:v>
                </c:pt>
                <c:pt idx="34">
                  <c:v>0.80052789314192185</c:v>
                </c:pt>
                <c:pt idx="35">
                  <c:v>0.86190506679094758</c:v>
                </c:pt>
                <c:pt idx="36">
                  <c:v>0.923217576569628</c:v>
                </c:pt>
                <c:pt idx="37">
                  <c:v>0.98380802319147742</c:v>
                </c:pt>
                <c:pt idx="38">
                  <c:v>1.0429856215282207</c:v>
                </c:pt>
                <c:pt idx="39">
                  <c:v>1.1000386593880231</c:v>
                </c:pt>
                <c:pt idx="40">
                  <c:v>1.1542482914735748</c:v>
                </c:pt>
                <c:pt idx="41">
                  <c:v>1.2049033118306658</c:v>
                </c:pt>
                <c:pt idx="42">
                  <c:v>1.2513154916088454</c:v>
                </c:pt>
                <c:pt idx="43">
                  <c:v>1.2928350267568081</c:v>
                </c:pt>
                <c:pt idx="44">
                  <c:v>1.3288656150975606</c:v>
                </c:pt>
                <c:pt idx="45">
                  <c:v>1.3588786760470355</c:v>
                </c:pt>
                <c:pt idx="46">
                  <c:v>1.3824262401243881</c:v>
                </c:pt>
                <c:pt idx="47">
                  <c:v>1.3991520694189927</c:v>
                </c:pt>
                <c:pt idx="48">
                  <c:v>1.408800623351514</c:v>
                </c:pt>
                <c:pt idx="49">
                  <c:v>1.4112235543985756</c:v>
                </c:pt>
                <c:pt idx="50">
                  <c:v>1.406383503015558</c:v>
                </c:pt>
                <c:pt idx="51">
                  <c:v>1.3943550560792854</c:v>
                </c:pt>
                <c:pt idx="52">
                  <c:v>1.3753228344857196</c:v>
                </c:pt>
                <c:pt idx="53">
                  <c:v>1.3495767784326307</c:v>
                </c:pt>
                <c:pt idx="54">
                  <c:v>1.3175047986600814</c:v>
                </c:pt>
                <c:pt idx="55">
                  <c:v>1.2795830539558743</c:v>
                </c:pt>
                <c:pt idx="56">
                  <c:v>1.2363641954331479</c:v>
                </c:pt>
                <c:pt idx="57">
                  <c:v>1.1884639829837911</c:v>
                </c:pt>
                <c:pt idx="58">
                  <c:v>1.1365467262740134</c:v>
                </c:pt>
                <c:pt idx="59">
                  <c:v>1.0813100300143945</c:v>
                </c:pt>
                <c:pt idx="60">
                  <c:v>1.0234693303773827</c:v>
                </c:pt>
                <c:pt idx="61">
                  <c:v>0.96374269675859325</c:v>
                </c:pt>
                <c:pt idx="62">
                  <c:v>0.902836341969253</c:v>
                </c:pt>
                <c:pt idx="63">
                  <c:v>0.84143123665132757</c:v>
                </c:pt>
                <c:pt idx="64">
                  <c:v>0.78017116316761115</c:v>
                </c:pt>
                <c:pt idx="65">
                  <c:v>0.71965247388140985</c:v>
                </c:pt>
                <c:pt idx="66">
                  <c:v>0.66041574233481126</c:v>
                </c:pt>
                <c:pt idx="67">
                  <c:v>0.60293941715682331</c:v>
                </c:pt>
                <c:pt idx="68">
                  <c:v>0.54763551123364784</c:v>
                </c:pt>
                <c:pt idx="69">
                  <c:v>0.4948472860712681</c:v>
                </c:pt>
                <c:pt idx="70">
                  <c:v>0.44484882620685962</c:v>
                </c:pt>
                <c:pt idx="71">
                  <c:v>0.3978463432109467</c:v>
                </c:pt>
                <c:pt idx="72">
                  <c:v>0.35398100482762324</c:v>
                </c:pt>
                <c:pt idx="73">
                  <c:v>0.31333305299245484</c:v>
                </c:pt>
                <c:pt idx="74">
                  <c:v>0.27592695503838893</c:v>
                </c:pt>
                <c:pt idx="75">
                  <c:v>0.24173732492162431</c:v>
                </c:pt>
                <c:pt idx="76">
                  <c:v>0.21069535481153434</c:v>
                </c:pt>
                <c:pt idx="77">
                  <c:v>0.18269551050663912</c:v>
                </c:pt>
                <c:pt idx="78">
                  <c:v>0.15760226517381817</c:v>
                </c:pt>
                <c:pt idx="79">
                  <c:v>0.13525667299288119</c:v>
                </c:pt>
                <c:pt idx="80">
                  <c:v>0.11548261549671902</c:v>
                </c:pt>
                <c:pt idx="81">
                  <c:v>9.8092586851494634E-2</c:v>
                </c:pt>
                <c:pt idx="82">
                  <c:v>8.2892918286202544E-2</c:v>
                </c:pt>
                <c:pt idx="83">
                  <c:v>6.9688374834076097E-2</c:v>
                </c:pt>
                <c:pt idx="84">
                  <c:v>5.8286088230318354E-2</c:v>
                </c:pt>
                <c:pt idx="85">
                  <c:v>4.8498817252808218E-2</c:v>
                </c:pt>
                <c:pt idx="86">
                  <c:v>4.0147550324102436E-2</c:v>
                </c:pt>
                <c:pt idx="87">
                  <c:v>3.3063484430989637E-2</c:v>
                </c:pt>
                <c:pt idx="88">
                  <c:v>2.7089429241022499E-2</c:v>
                </c:pt>
                <c:pt idx="89">
                  <c:v>2.2080695809133001E-2</c:v>
                </c:pt>
                <c:pt idx="90">
                  <c:v>1.7905535760454786E-2</c:v>
                </c:pt>
                <c:pt idx="91">
                  <c:v>1.4445199734310007E-2</c:v>
                </c:pt>
                <c:pt idx="92">
                  <c:v>1.1593683697423415E-2</c:v>
                </c:pt>
                <c:pt idx="93">
                  <c:v>9.2572290494436268E-3</c:v>
                </c:pt>
                <c:pt idx="94">
                  <c:v>7.3536378297735499E-3</c:v>
                </c:pt>
                <c:pt idx="95">
                  <c:v>5.8114583504199216E-3</c:v>
                </c:pt>
                <c:pt idx="96">
                  <c:v>4.5690897393523625E-3</c:v>
                </c:pt>
                <c:pt idx="97">
                  <c:v>3.5738466351453832E-3</c:v>
                </c:pt>
                <c:pt idx="98">
                  <c:v>2.781018006517508E-3</c:v>
                </c:pt>
                <c:pt idx="99">
                  <c:v>2.1529470830593919E-3</c:v>
                </c:pt>
              </c:numCache>
            </c:numRef>
          </c:val>
          <c:smooth val="1"/>
        </c:ser>
        <c:dLbls>
          <c:showLegendKey val="0"/>
          <c:showVal val="0"/>
          <c:showCatName val="0"/>
          <c:showSerName val="0"/>
          <c:showPercent val="0"/>
          <c:showBubbleSize val="0"/>
        </c:dLbls>
        <c:smooth val="0"/>
        <c:axId val="396940640"/>
        <c:axId val="396939552"/>
      </c:lineChart>
      <c:catAx>
        <c:axId val="396940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Distância (metros)</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96939552"/>
        <c:crosses val="autoZero"/>
        <c:auto val="1"/>
        <c:lblAlgn val="ctr"/>
        <c:lblOffset val="100"/>
        <c:noMultiLvlLbl val="0"/>
      </c:catAx>
      <c:valAx>
        <c:axId val="39693955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Frequência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crossAx val="396940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Distribuição</a:t>
            </a:r>
            <a:r>
              <a:rPr lang="en-US" baseline="0"/>
              <a:t> Normal p/ Distância de 2 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1"/>
          <c:order val="0"/>
          <c:spPr>
            <a:ln w="28575" cap="rnd">
              <a:solidFill>
                <a:schemeClr val="tx1"/>
              </a:solidFill>
              <a:round/>
            </a:ln>
            <a:effectLst/>
          </c:spPr>
          <c:marker>
            <c:symbol val="none"/>
          </c:marker>
          <c:cat>
            <c:numRef>
              <c:f>'2m'!$H$2:$H$101</c:f>
              <c:numCache>
                <c:formatCode>0.00</c:formatCode>
                <c:ptCount val="100"/>
                <c:pt idx="0">
                  <c:v>0.43546256</c:v>
                </c:pt>
                <c:pt idx="1">
                  <c:v>0.47092512000000003</c:v>
                </c:pt>
                <c:pt idx="2">
                  <c:v>0.50638768000000001</c:v>
                </c:pt>
                <c:pt idx="3">
                  <c:v>0.54185024000000004</c:v>
                </c:pt>
                <c:pt idx="4">
                  <c:v>0.57731280000000007</c:v>
                </c:pt>
                <c:pt idx="5">
                  <c:v>0.61277535999999999</c:v>
                </c:pt>
                <c:pt idx="6">
                  <c:v>0.64823792000000002</c:v>
                </c:pt>
                <c:pt idx="7">
                  <c:v>0.68370047999999994</c:v>
                </c:pt>
                <c:pt idx="8">
                  <c:v>0.71916303999999998</c:v>
                </c:pt>
                <c:pt idx="9">
                  <c:v>0.75462560000000001</c:v>
                </c:pt>
                <c:pt idx="10">
                  <c:v>0.79008816000000004</c:v>
                </c:pt>
                <c:pt idx="11">
                  <c:v>0.82555071999999996</c:v>
                </c:pt>
                <c:pt idx="12">
                  <c:v>0.86101327999999999</c:v>
                </c:pt>
                <c:pt idx="13">
                  <c:v>0.89647583999999991</c:v>
                </c:pt>
                <c:pt idx="14">
                  <c:v>0.93193839999999994</c:v>
                </c:pt>
                <c:pt idx="15">
                  <c:v>0.96740095999999998</c:v>
                </c:pt>
                <c:pt idx="16">
                  <c:v>1.00286352</c:v>
                </c:pt>
                <c:pt idx="17">
                  <c:v>1.03832608</c:v>
                </c:pt>
                <c:pt idx="18">
                  <c:v>1.0737886400000001</c:v>
                </c:pt>
                <c:pt idx="19">
                  <c:v>1.1092512000000001</c:v>
                </c:pt>
                <c:pt idx="20">
                  <c:v>1.1447137599999999</c:v>
                </c:pt>
                <c:pt idx="21">
                  <c:v>1.1801763199999999</c:v>
                </c:pt>
                <c:pt idx="22">
                  <c:v>1.21563888</c:v>
                </c:pt>
                <c:pt idx="23">
                  <c:v>1.2511014399999998</c:v>
                </c:pt>
                <c:pt idx="24">
                  <c:v>1.2865639999999998</c:v>
                </c:pt>
                <c:pt idx="25">
                  <c:v>1.3220265599999999</c:v>
                </c:pt>
                <c:pt idx="26">
                  <c:v>1.3574891199999999</c:v>
                </c:pt>
                <c:pt idx="27">
                  <c:v>1.3929516799999999</c:v>
                </c:pt>
                <c:pt idx="28">
                  <c:v>1.4284142399999999</c:v>
                </c:pt>
                <c:pt idx="29">
                  <c:v>1.4638768</c:v>
                </c:pt>
                <c:pt idx="30">
                  <c:v>1.49933936</c:v>
                </c:pt>
                <c:pt idx="31">
                  <c:v>1.53480192</c:v>
                </c:pt>
                <c:pt idx="32">
                  <c:v>1.5702644800000001</c:v>
                </c:pt>
                <c:pt idx="33">
                  <c:v>1.6057270400000001</c:v>
                </c:pt>
                <c:pt idx="34">
                  <c:v>1.6411896000000001</c:v>
                </c:pt>
                <c:pt idx="35">
                  <c:v>1.6766521599999997</c:v>
                </c:pt>
                <c:pt idx="36">
                  <c:v>1.7121147199999998</c:v>
                </c:pt>
                <c:pt idx="37">
                  <c:v>1.7475772799999998</c:v>
                </c:pt>
                <c:pt idx="38">
                  <c:v>1.7830398399999998</c:v>
                </c:pt>
                <c:pt idx="39">
                  <c:v>1.8185023999999999</c:v>
                </c:pt>
                <c:pt idx="40">
                  <c:v>1.8539649599999999</c:v>
                </c:pt>
                <c:pt idx="41">
                  <c:v>1.8894275199999999</c:v>
                </c:pt>
                <c:pt idx="42">
                  <c:v>1.9248900799999999</c:v>
                </c:pt>
                <c:pt idx="43">
                  <c:v>1.96035264</c:v>
                </c:pt>
                <c:pt idx="44">
                  <c:v>1.9958152</c:v>
                </c:pt>
                <c:pt idx="45">
                  <c:v>2.03127776</c:v>
                </c:pt>
                <c:pt idx="46">
                  <c:v>2.0667403200000001</c:v>
                </c:pt>
                <c:pt idx="47">
                  <c:v>2.1022028799999997</c:v>
                </c:pt>
                <c:pt idx="48">
                  <c:v>2.1376654399999997</c:v>
                </c:pt>
                <c:pt idx="49">
                  <c:v>2.1731279999999997</c:v>
                </c:pt>
                <c:pt idx="50">
                  <c:v>2.2085905599999998</c:v>
                </c:pt>
                <c:pt idx="51">
                  <c:v>2.2440531199999998</c:v>
                </c:pt>
                <c:pt idx="52">
                  <c:v>2.2795156799999998</c:v>
                </c:pt>
                <c:pt idx="53">
                  <c:v>2.3149782399999999</c:v>
                </c:pt>
                <c:pt idx="54">
                  <c:v>2.3504407999999999</c:v>
                </c:pt>
                <c:pt idx="55">
                  <c:v>2.3859033599999999</c:v>
                </c:pt>
                <c:pt idx="56">
                  <c:v>2.4213659199999999</c:v>
                </c:pt>
                <c:pt idx="57">
                  <c:v>2.4568284799999995</c:v>
                </c:pt>
                <c:pt idx="58">
                  <c:v>2.4922910399999996</c:v>
                </c:pt>
                <c:pt idx="59">
                  <c:v>2.5277535999999996</c:v>
                </c:pt>
                <c:pt idx="60">
                  <c:v>2.5632161599999996</c:v>
                </c:pt>
                <c:pt idx="61">
                  <c:v>2.5986787199999997</c:v>
                </c:pt>
                <c:pt idx="62">
                  <c:v>2.6341412799999997</c:v>
                </c:pt>
                <c:pt idx="63">
                  <c:v>2.6696038399999997</c:v>
                </c:pt>
                <c:pt idx="64">
                  <c:v>2.7050663999999998</c:v>
                </c:pt>
                <c:pt idx="65">
                  <c:v>2.7405289599999998</c:v>
                </c:pt>
                <c:pt idx="66">
                  <c:v>2.7759915199999998</c:v>
                </c:pt>
                <c:pt idx="67">
                  <c:v>2.8114540799999999</c:v>
                </c:pt>
                <c:pt idx="68">
                  <c:v>2.8469166399999999</c:v>
                </c:pt>
                <c:pt idx="69">
                  <c:v>2.8823791999999999</c:v>
                </c:pt>
                <c:pt idx="70">
                  <c:v>2.9178417599999995</c:v>
                </c:pt>
                <c:pt idx="71">
                  <c:v>2.9533043199999995</c:v>
                </c:pt>
                <c:pt idx="72">
                  <c:v>2.9887668799999996</c:v>
                </c:pt>
                <c:pt idx="73">
                  <c:v>3.0242294399999996</c:v>
                </c:pt>
                <c:pt idx="74">
                  <c:v>3.0596919999999996</c:v>
                </c:pt>
                <c:pt idx="75">
                  <c:v>3.0951545599999997</c:v>
                </c:pt>
                <c:pt idx="76">
                  <c:v>3.1306171199999997</c:v>
                </c:pt>
                <c:pt idx="77">
                  <c:v>3.1660796799999997</c:v>
                </c:pt>
                <c:pt idx="78">
                  <c:v>3.2015422399999998</c:v>
                </c:pt>
                <c:pt idx="79">
                  <c:v>3.2370047999999998</c:v>
                </c:pt>
                <c:pt idx="80">
                  <c:v>3.2724673599999998</c:v>
                </c:pt>
                <c:pt idx="81">
                  <c:v>3.3079299199999999</c:v>
                </c:pt>
                <c:pt idx="82">
                  <c:v>3.3433924799999999</c:v>
                </c:pt>
                <c:pt idx="83">
                  <c:v>3.3788550399999995</c:v>
                </c:pt>
                <c:pt idx="84">
                  <c:v>3.4143175999999995</c:v>
                </c:pt>
                <c:pt idx="85">
                  <c:v>3.4497801599999995</c:v>
                </c:pt>
                <c:pt idx="86">
                  <c:v>3.4852427199999996</c:v>
                </c:pt>
                <c:pt idx="87">
                  <c:v>3.5207052799999996</c:v>
                </c:pt>
                <c:pt idx="88">
                  <c:v>3.5561678399999996</c:v>
                </c:pt>
                <c:pt idx="89">
                  <c:v>3.5916303999999997</c:v>
                </c:pt>
                <c:pt idx="90">
                  <c:v>3.6270929599999997</c:v>
                </c:pt>
                <c:pt idx="91">
                  <c:v>3.6625555199999997</c:v>
                </c:pt>
                <c:pt idx="92">
                  <c:v>3.6980180799999998</c:v>
                </c:pt>
                <c:pt idx="93">
                  <c:v>3.7334806399999998</c:v>
                </c:pt>
                <c:pt idx="94">
                  <c:v>3.7689431999999998</c:v>
                </c:pt>
                <c:pt idx="95">
                  <c:v>3.8044057599999994</c:v>
                </c:pt>
                <c:pt idx="96">
                  <c:v>3.8398683199999994</c:v>
                </c:pt>
                <c:pt idx="97">
                  <c:v>3.8753308799999995</c:v>
                </c:pt>
                <c:pt idx="98">
                  <c:v>3.9107934399999995</c:v>
                </c:pt>
                <c:pt idx="99">
                  <c:v>3.9462559999999995</c:v>
                </c:pt>
              </c:numCache>
            </c:numRef>
          </c:cat>
          <c:val>
            <c:numRef>
              <c:f>'2m'!$I$2:$I$101</c:f>
              <c:numCache>
                <c:formatCode>General</c:formatCode>
                <c:ptCount val="100"/>
                <c:pt idx="0">
                  <c:v>2.8420372473521572E-2</c:v>
                </c:pt>
                <c:pt idx="1">
                  <c:v>3.1846881732193279E-2</c:v>
                </c:pt>
                <c:pt idx="2">
                  <c:v>3.560620535427992E-2</c:v>
                </c:pt>
                <c:pt idx="3">
                  <c:v>3.9719712558396521E-2</c:v>
                </c:pt>
                <c:pt idx="4">
                  <c:v>4.4208739185598298E-2</c:v>
                </c:pt>
                <c:pt idx="5">
                  <c:v>4.9094381033921788E-2</c:v>
                </c:pt>
                <c:pt idx="6">
                  <c:v>5.4397266449718033E-2</c:v>
                </c:pt>
                <c:pt idx="7">
                  <c:v>6.0137309070529263E-2</c:v>
                </c:pt>
                <c:pt idx="8">
                  <c:v>6.6333442043356589E-2</c:v>
                </c:pt>
                <c:pt idx="9">
                  <c:v>7.3003335493530885E-2</c:v>
                </c:pt>
                <c:pt idx="10">
                  <c:v>8.0163099485868486E-2</c:v>
                </c:pt>
                <c:pt idx="11">
                  <c:v>8.7826975193037879E-2</c:v>
                </c:pt>
                <c:pt idx="12">
                  <c:v>9.6007017456760782E-2</c:v>
                </c:pt>
                <c:pt idx="13">
                  <c:v>0.1047127723853582</c:v>
                </c:pt>
                <c:pt idx="14">
                  <c:v>0.11395095406527123</c:v>
                </c:pt>
                <c:pt idx="15">
                  <c:v>0.12372512486304303</c:v>
                </c:pt>
                <c:pt idx="16">
                  <c:v>0.1340353841460932</c:v>
                </c:pt>
                <c:pt idx="17">
                  <c:v>0.14487807054370533</c:v>
                </c:pt>
                <c:pt idx="18">
                  <c:v>0.15624548309255179</c:v>
                </c:pt>
                <c:pt idx="19">
                  <c:v>0.16812562675301276</c:v>
                </c:pt>
                <c:pt idx="20">
                  <c:v>0.18050198783367405</c:v>
                </c:pt>
                <c:pt idx="21">
                  <c:v>0.19335334481321229</c:v>
                </c:pt>
                <c:pt idx="22">
                  <c:v>0.20665361989448694</c:v>
                </c:pt>
                <c:pt idx="23">
                  <c:v>0.2203717763601277</c:v>
                </c:pt>
                <c:pt idx="24">
                  <c:v>0.2344717664194701</c:v>
                </c:pt>
                <c:pt idx="25">
                  <c:v>0.24891253374307987</c:v>
                </c:pt>
                <c:pt idx="26">
                  <c:v>0.26364807427564313</c:v>
                </c:pt>
                <c:pt idx="27">
                  <c:v>0.27862755820578078</c:v>
                </c:pt>
                <c:pt idx="28">
                  <c:v>0.29379551516028662</c:v>
                </c:pt>
                <c:pt idx="29">
                  <c:v>0.30909208379107622</c:v>
                </c:pt>
                <c:pt idx="30">
                  <c:v>0.32445332594916854</c:v>
                </c:pt>
                <c:pt idx="31">
                  <c:v>0.33981160460721949</c:v>
                </c:pt>
                <c:pt idx="32">
                  <c:v>0.35509602361865406</c:v>
                </c:pt>
                <c:pt idx="33">
                  <c:v>0.37023292630739624</c:v>
                </c:pt>
                <c:pt idx="34">
                  <c:v>0.38514644878919818</c:v>
                </c:pt>
                <c:pt idx="35">
                  <c:v>0.3997591228562748</c:v>
                </c:pt>
                <c:pt idx="36">
                  <c:v>0.41399252223454913</c:v>
                </c:pt>
                <c:pt idx="37">
                  <c:v>0.42776794507046517</c:v>
                </c:pt>
                <c:pt idx="38">
                  <c:v>0.44100712464456265</c:v>
                </c:pt>
                <c:pt idx="39">
                  <c:v>0.45363295956314459</c:v>
                </c:pt>
                <c:pt idx="40">
                  <c:v>0.46557025406694591</c:v>
                </c:pt>
                <c:pt idx="41">
                  <c:v>0.47674645863387882</c:v>
                </c:pt>
                <c:pt idx="42">
                  <c:v>0.48709240075602334</c:v>
                </c:pt>
                <c:pt idx="43">
                  <c:v>0.49654299565000642</c:v>
                </c:pt>
                <c:pt idx="44">
                  <c:v>0.5050379267221069</c:v>
                </c:pt>
                <c:pt idx="45">
                  <c:v>0.51252228585813853</c:v>
                </c:pt>
                <c:pt idx="46">
                  <c:v>0.51894716404259345</c:v>
                </c:pt>
                <c:pt idx="47">
                  <c:v>0.52427018342659382</c:v>
                </c:pt>
                <c:pt idx="48">
                  <c:v>0.5284559627506874</c:v>
                </c:pt>
                <c:pt idx="49">
                  <c:v>0.53147650897310705</c:v>
                </c:pt>
                <c:pt idx="50">
                  <c:v>0.53331152903977674</c:v>
                </c:pt>
                <c:pt idx="51">
                  <c:v>0.53394865693861548</c:v>
                </c:pt>
                <c:pt idx="52">
                  <c:v>0.5333835924841831</c:v>
                </c:pt>
                <c:pt idx="53">
                  <c:v>0.53162014965367665</c:v>
                </c:pt>
                <c:pt idx="54">
                  <c:v>0.52867021371420242</c:v>
                </c:pt>
                <c:pt idx="55">
                  <c:v>0.52455360781552152</c:v>
                </c:pt>
                <c:pt idx="56">
                  <c:v>0.51929787114311265</c:v>
                </c:pt>
                <c:pt idx="57">
                  <c:v>0.51293795210479221</c:v>
                </c:pt>
                <c:pt idx="58">
                  <c:v>0.50551582133265383</c:v>
                </c:pt>
                <c:pt idx="59">
                  <c:v>0.49708001049487893</c:v>
                </c:pt>
                <c:pt idx="60">
                  <c:v>0.48768508400546728</c:v>
                </c:pt>
                <c:pt idx="61">
                  <c:v>0.47739105167350926</c:v>
                </c:pt>
                <c:pt idx="62">
                  <c:v>0.46626273112999517</c:v>
                </c:pt>
                <c:pt idx="63">
                  <c:v>0.45436906949581152</c:v>
                </c:pt>
                <c:pt idx="64">
                  <c:v>0.44178243420002106</c:v>
                </c:pt>
                <c:pt idx="65">
                  <c:v>0.42857788311744371</c:v>
                </c:pt>
                <c:pt idx="66">
                  <c:v>0.41483242426787947</c:v>
                </c:pt>
                <c:pt idx="67">
                  <c:v>0.40062427520911564</c:v>
                </c:pt>
                <c:pt idx="68">
                  <c:v>0.38603213196922531</c:v>
                </c:pt>
                <c:pt idx="69">
                  <c:v>0.37113445691134983</c:v>
                </c:pt>
                <c:pt idx="70">
                  <c:v>0.35600879432031074</c:v>
                </c:pt>
                <c:pt idx="71">
                  <c:v>0.34073112176200659</c:v>
                </c:pt>
                <c:pt idx="72">
                  <c:v>0.32537524441303561</c:v>
                </c:pt>
                <c:pt idx="73">
                  <c:v>0.31001223861055766</c:v>
                </c:pt>
                <c:pt idx="74">
                  <c:v>0.29470994985356491</c:v>
                </c:pt>
                <c:pt idx="75">
                  <c:v>0.27953254941959271</c:v>
                </c:pt>
                <c:pt idx="76">
                  <c:v>0.2645401526686747</c:v>
                </c:pt>
                <c:pt idx="77">
                  <c:v>0.24978850101174294</c:v>
                </c:pt>
                <c:pt idx="78">
                  <c:v>0.23532870844538378</c:v>
                </c:pt>
                <c:pt idx="79">
                  <c:v>0.22120707251908209</c:v>
                </c:pt>
                <c:pt idx="80">
                  <c:v>0.20746494862312309</c:v>
                </c:pt>
                <c:pt idx="81">
                  <c:v>0.19413868558121997</c:v>
                </c:pt>
                <c:pt idx="82">
                  <c:v>0.18125961971526014</c:v>
                </c:pt>
                <c:pt idx="83">
                  <c:v>0.16885412383116477</c:v>
                </c:pt>
                <c:pt idx="84">
                  <c:v>0.1569437069628217</c:v>
                </c:pt>
                <c:pt idx="85">
                  <c:v>0.14554516021063321</c:v>
                </c:pt>
                <c:pt idx="86">
                  <c:v>0.13467074362492298</c:v>
                </c:pt>
                <c:pt idx="87">
                  <c:v>0.12432840881213593</c:v>
                </c:pt>
                <c:pt idx="88">
                  <c:v>0.11452205178083005</c:v>
                </c:pt>
                <c:pt idx="89">
                  <c:v>0.10525179049008702</c:v>
                </c:pt>
                <c:pt idx="90">
                  <c:v>9.6514261608368498E-2</c:v>
                </c:pt>
                <c:pt idx="91">
                  <c:v>8.8302931127593659E-2</c:v>
                </c:pt>
                <c:pt idx="92">
                  <c:v>8.0608413695559655E-2</c:v>
                </c:pt>
                <c:pt idx="93">
                  <c:v>7.3418795819022512E-2</c:v>
                </c:pt>
                <c:pt idx="94">
                  <c:v>6.6719958438406168E-2</c:v>
                </c:pt>
                <c:pt idx="95">
                  <c:v>6.0495894771478244E-2</c:v>
                </c:pt>
                <c:pt idx="96">
                  <c:v>5.4729019755660725E-2</c:v>
                </c:pt>
                <c:pt idx="97">
                  <c:v>4.9400467875425361E-2</c:v>
                </c:pt>
                <c:pt idx="98">
                  <c:v>4.4490376631441952E-2</c:v>
                </c:pt>
                <c:pt idx="99">
                  <c:v>3.9978153381522039E-2</c:v>
                </c:pt>
              </c:numCache>
            </c:numRef>
          </c:val>
          <c:smooth val="1"/>
        </c:ser>
        <c:dLbls>
          <c:showLegendKey val="0"/>
          <c:showVal val="0"/>
          <c:showCatName val="0"/>
          <c:showSerName val="0"/>
          <c:showPercent val="0"/>
          <c:showBubbleSize val="0"/>
        </c:dLbls>
        <c:smooth val="0"/>
        <c:axId val="396939008"/>
        <c:axId val="388953168"/>
      </c:lineChart>
      <c:catAx>
        <c:axId val="396939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Distância (metros)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88953168"/>
        <c:crosses val="autoZero"/>
        <c:auto val="1"/>
        <c:lblAlgn val="ctr"/>
        <c:lblOffset val="100"/>
        <c:noMultiLvlLbl val="0"/>
      </c:catAx>
      <c:valAx>
        <c:axId val="388953168"/>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Frequência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crossAx val="396939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Distribuição</a:t>
            </a:r>
            <a:r>
              <a:rPr lang="en-US" baseline="0"/>
              <a:t> Normal p/ Distância de 4m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1"/>
          <c:order val="0"/>
          <c:spPr>
            <a:ln w="28575" cap="rnd">
              <a:solidFill>
                <a:schemeClr val="tx1"/>
              </a:solidFill>
              <a:round/>
            </a:ln>
            <a:effectLst/>
          </c:spPr>
          <c:marker>
            <c:symbol val="none"/>
          </c:marker>
          <c:cat>
            <c:numRef>
              <c:f>'4m'!$H$2:$H$101</c:f>
              <c:numCache>
                <c:formatCode>0.00</c:formatCode>
                <c:ptCount val="100"/>
                <c:pt idx="0">
                  <c:v>2.1415433099999999</c:v>
                </c:pt>
                <c:pt idx="1">
                  <c:v>2.1830866200000001</c:v>
                </c:pt>
                <c:pt idx="2">
                  <c:v>2.2246299299999999</c:v>
                </c:pt>
                <c:pt idx="3">
                  <c:v>2.2661732400000001</c:v>
                </c:pt>
                <c:pt idx="4">
                  <c:v>2.3077165499999999</c:v>
                </c:pt>
                <c:pt idx="5">
                  <c:v>2.3492598600000001</c:v>
                </c:pt>
                <c:pt idx="6">
                  <c:v>2.3908031699999999</c:v>
                </c:pt>
                <c:pt idx="7">
                  <c:v>2.4323464800000001</c:v>
                </c:pt>
                <c:pt idx="8">
                  <c:v>2.4738897899999999</c:v>
                </c:pt>
                <c:pt idx="9">
                  <c:v>2.5154331000000001</c:v>
                </c:pt>
                <c:pt idx="10">
                  <c:v>2.5569764099999999</c:v>
                </c:pt>
                <c:pt idx="11">
                  <c:v>2.5985197200000001</c:v>
                </c:pt>
                <c:pt idx="12">
                  <c:v>2.6400630299999999</c:v>
                </c:pt>
                <c:pt idx="13">
                  <c:v>2.6816063400000001</c:v>
                </c:pt>
                <c:pt idx="14">
                  <c:v>2.7231496499999999</c:v>
                </c:pt>
                <c:pt idx="15">
                  <c:v>2.7646929600000001</c:v>
                </c:pt>
                <c:pt idx="16">
                  <c:v>2.8062362699999999</c:v>
                </c:pt>
                <c:pt idx="17">
                  <c:v>2.8477795800000001</c:v>
                </c:pt>
                <c:pt idx="18">
                  <c:v>2.8893228899999999</c:v>
                </c:pt>
                <c:pt idx="19">
                  <c:v>2.9308662000000001</c:v>
                </c:pt>
                <c:pt idx="20">
                  <c:v>2.9724095099999999</c:v>
                </c:pt>
                <c:pt idx="21">
                  <c:v>3.0139528200000001</c:v>
                </c:pt>
                <c:pt idx="22">
                  <c:v>3.0554961299999999</c:v>
                </c:pt>
                <c:pt idx="23">
                  <c:v>3.0970394399999996</c:v>
                </c:pt>
                <c:pt idx="24">
                  <c:v>3.1385827499999999</c:v>
                </c:pt>
                <c:pt idx="25">
                  <c:v>3.1801260600000001</c:v>
                </c:pt>
                <c:pt idx="26">
                  <c:v>3.2216693699999999</c:v>
                </c:pt>
                <c:pt idx="27">
                  <c:v>3.2632126799999996</c:v>
                </c:pt>
                <c:pt idx="28">
                  <c:v>3.3047559899999999</c:v>
                </c:pt>
                <c:pt idx="29">
                  <c:v>3.3462993000000001</c:v>
                </c:pt>
                <c:pt idx="30">
                  <c:v>3.3878426099999999</c:v>
                </c:pt>
                <c:pt idx="31">
                  <c:v>3.4293859199999996</c:v>
                </c:pt>
                <c:pt idx="32">
                  <c:v>3.4709292299999999</c:v>
                </c:pt>
                <c:pt idx="33">
                  <c:v>3.5124725400000001</c:v>
                </c:pt>
                <c:pt idx="34">
                  <c:v>3.5540158499999999</c:v>
                </c:pt>
                <c:pt idx="35">
                  <c:v>3.5955591599999996</c:v>
                </c:pt>
                <c:pt idx="36">
                  <c:v>3.6371024699999999</c:v>
                </c:pt>
                <c:pt idx="37">
                  <c:v>3.6786457800000001</c:v>
                </c:pt>
                <c:pt idx="38">
                  <c:v>3.7201890899999999</c:v>
                </c:pt>
                <c:pt idx="39">
                  <c:v>3.7617323999999996</c:v>
                </c:pt>
                <c:pt idx="40">
                  <c:v>3.8032757099999999</c:v>
                </c:pt>
                <c:pt idx="41">
                  <c:v>3.8448190200000001</c:v>
                </c:pt>
                <c:pt idx="42">
                  <c:v>3.8863623299999999</c:v>
                </c:pt>
                <c:pt idx="43">
                  <c:v>3.9279056399999996</c:v>
                </c:pt>
                <c:pt idx="44">
                  <c:v>3.9694489499999999</c:v>
                </c:pt>
                <c:pt idx="45">
                  <c:v>4.0109922600000001</c:v>
                </c:pt>
                <c:pt idx="46">
                  <c:v>4.0525355699999999</c:v>
                </c:pt>
                <c:pt idx="47">
                  <c:v>4.0940788799999996</c:v>
                </c:pt>
                <c:pt idx="48">
                  <c:v>4.1356221899999994</c:v>
                </c:pt>
                <c:pt idx="49">
                  <c:v>4.1771654999999992</c:v>
                </c:pt>
                <c:pt idx="50">
                  <c:v>4.2187088099999999</c:v>
                </c:pt>
                <c:pt idx="51">
                  <c:v>4.2602521199999996</c:v>
                </c:pt>
                <c:pt idx="52">
                  <c:v>4.3017954300000003</c:v>
                </c:pt>
                <c:pt idx="53">
                  <c:v>4.3433387400000001</c:v>
                </c:pt>
                <c:pt idx="54">
                  <c:v>4.3848820499999999</c:v>
                </c:pt>
                <c:pt idx="55">
                  <c:v>4.4264253599999996</c:v>
                </c:pt>
                <c:pt idx="56">
                  <c:v>4.4679686699999994</c:v>
                </c:pt>
                <c:pt idx="57">
                  <c:v>4.5095119799999992</c:v>
                </c:pt>
                <c:pt idx="58">
                  <c:v>4.5510552899999999</c:v>
                </c:pt>
                <c:pt idx="59">
                  <c:v>4.5925985999999996</c:v>
                </c:pt>
                <c:pt idx="60">
                  <c:v>4.6341419100000003</c:v>
                </c:pt>
                <c:pt idx="61">
                  <c:v>4.6756852200000001</c:v>
                </c:pt>
                <c:pt idx="62">
                  <c:v>4.7172285299999999</c:v>
                </c:pt>
                <c:pt idx="63">
                  <c:v>4.7587718399999996</c:v>
                </c:pt>
                <c:pt idx="64">
                  <c:v>4.8003151499999994</c:v>
                </c:pt>
                <c:pt idx="65">
                  <c:v>4.8418584599999992</c:v>
                </c:pt>
                <c:pt idx="66">
                  <c:v>4.883401769999999</c:v>
                </c:pt>
                <c:pt idx="67">
                  <c:v>4.9249450799999996</c:v>
                </c:pt>
                <c:pt idx="68">
                  <c:v>4.9664883899999994</c:v>
                </c:pt>
                <c:pt idx="69">
                  <c:v>5.0080317000000001</c:v>
                </c:pt>
                <c:pt idx="70">
                  <c:v>5.0495750099999999</c:v>
                </c:pt>
                <c:pt idx="71">
                  <c:v>5.0911183199999996</c:v>
                </c:pt>
                <c:pt idx="72">
                  <c:v>5.1326616299999994</c:v>
                </c:pt>
                <c:pt idx="73">
                  <c:v>5.1742049399999992</c:v>
                </c:pt>
                <c:pt idx="74">
                  <c:v>5.215748249999999</c:v>
                </c:pt>
                <c:pt idx="75">
                  <c:v>5.2572915599999996</c:v>
                </c:pt>
                <c:pt idx="76">
                  <c:v>5.2988348699999994</c:v>
                </c:pt>
                <c:pt idx="77">
                  <c:v>5.3403781800000001</c:v>
                </c:pt>
                <c:pt idx="78">
                  <c:v>5.3819214899999999</c:v>
                </c:pt>
                <c:pt idx="79">
                  <c:v>5.4234647999999996</c:v>
                </c:pt>
                <c:pt idx="80">
                  <c:v>5.4650081099999994</c:v>
                </c:pt>
                <c:pt idx="81">
                  <c:v>5.5065514199999992</c:v>
                </c:pt>
                <c:pt idx="82">
                  <c:v>5.548094729999999</c:v>
                </c:pt>
                <c:pt idx="83">
                  <c:v>5.5896380399999996</c:v>
                </c:pt>
                <c:pt idx="84">
                  <c:v>5.6311813499999994</c:v>
                </c:pt>
                <c:pt idx="85">
                  <c:v>5.6727246600000001</c:v>
                </c:pt>
                <c:pt idx="86">
                  <c:v>5.7142679699999999</c:v>
                </c:pt>
                <c:pt idx="87">
                  <c:v>5.7558112799999996</c:v>
                </c:pt>
                <c:pt idx="88">
                  <c:v>5.7973545899999994</c:v>
                </c:pt>
                <c:pt idx="89">
                  <c:v>5.8388978999999992</c:v>
                </c:pt>
                <c:pt idx="90">
                  <c:v>5.880441209999999</c:v>
                </c:pt>
                <c:pt idx="91">
                  <c:v>5.9219845199999996</c:v>
                </c:pt>
                <c:pt idx="92">
                  <c:v>5.9635278299999994</c:v>
                </c:pt>
                <c:pt idx="93">
                  <c:v>6.0050711400000001</c:v>
                </c:pt>
                <c:pt idx="94">
                  <c:v>6.0466144499999999</c:v>
                </c:pt>
                <c:pt idx="95">
                  <c:v>6.0881577599999996</c:v>
                </c:pt>
                <c:pt idx="96">
                  <c:v>6.1297010699999994</c:v>
                </c:pt>
                <c:pt idx="97">
                  <c:v>6.1712443799999992</c:v>
                </c:pt>
                <c:pt idx="98">
                  <c:v>6.212787689999999</c:v>
                </c:pt>
                <c:pt idx="99">
                  <c:v>6.2543309999999988</c:v>
                </c:pt>
              </c:numCache>
            </c:numRef>
          </c:cat>
          <c:val>
            <c:numRef>
              <c:f>'4m'!$I$2:$I$101</c:f>
              <c:numCache>
                <c:formatCode>General</c:formatCode>
                <c:ptCount val="100"/>
                <c:pt idx="0">
                  <c:v>1.8814857806067998E-2</c:v>
                </c:pt>
                <c:pt idx="1">
                  <c:v>2.1781137214097589E-2</c:v>
                </c:pt>
                <c:pt idx="2">
                  <c:v>2.5133248114529657E-2</c:v>
                </c:pt>
                <c:pt idx="3">
                  <c:v>2.8907141174808523E-2</c:v>
                </c:pt>
                <c:pt idx="4">
                  <c:v>3.3139818493436231E-2</c:v>
                </c:pt>
                <c:pt idx="5">
                  <c:v>3.7868976259436971E-2</c:v>
                </c:pt>
                <c:pt idx="6">
                  <c:v>4.3132582439734252E-2</c:v>
                </c:pt>
                <c:pt idx="7">
                  <c:v>4.8968388790373928E-2</c:v>
                </c:pt>
                <c:pt idx="8">
                  <c:v>5.5413377979059528E-2</c:v>
                </c:pt>
                <c:pt idx="9">
                  <c:v>6.2503148288560739E-2</c:v>
                </c:pt>
                <c:pt idx="10">
                  <c:v>7.0271240217652839E-2</c:v>
                </c:pt>
                <c:pt idx="11">
                  <c:v>7.8748411273577804E-2</c:v>
                </c:pt>
                <c:pt idx="12">
                  <c:v>8.7961867313612691E-2</c:v>
                </c:pt>
                <c:pt idx="13">
                  <c:v>9.7934460890506989E-2</c:v>
                </c:pt>
                <c:pt idx="14">
                  <c:v>0.1086838691267218</c:v>
                </c:pt>
                <c:pt idx="15">
                  <c:v>0.12022176561843317</c:v>
                </c:pt>
                <c:pt idx="16">
                  <c:v>0.1325530026801261</c:v>
                </c:pt>
                <c:pt idx="17">
                  <c:v>0.14567482180958999</c:v>
                </c:pt>
                <c:pt idx="18">
                  <c:v>0.15957611150625198</c:v>
                </c:pt>
                <c:pt idx="19">
                  <c:v>0.1742367324406591</c:v>
                </c:pt>
                <c:pt idx="20">
                  <c:v>0.18962693038264852</c:v>
                </c:pt>
                <c:pt idx="21">
                  <c:v>0.2057068571920872</c:v>
                </c:pt>
                <c:pt idx="22">
                  <c:v>0.22242621951236879</c:v>
                </c:pt>
                <c:pt idx="23">
                  <c:v>0.23972407355105355</c:v>
                </c:pt>
                <c:pt idx="24">
                  <c:v>0.2575287824690376</c:v>
                </c:pt>
                <c:pt idx="25">
                  <c:v>0.27575815043358076</c:v>
                </c:pt>
                <c:pt idx="26">
                  <c:v>0.29431974434612429</c:v>
                </c:pt>
                <c:pt idx="27">
                  <c:v>0.31311141067930121</c:v>
                </c:pt>
                <c:pt idx="28">
                  <c:v>0.33202199081650996</c:v>
                </c:pt>
                <c:pt idx="29">
                  <c:v>0.35093223387009154</c:v>
                </c:pt>
                <c:pt idx="30">
                  <c:v>0.36971590126752574</c:v>
                </c:pt>
                <c:pt idx="31">
                  <c:v>0.3882410525623442</c:v>
                </c:pt>
                <c:pt idx="32">
                  <c:v>0.40637149708353248</c:v>
                </c:pt>
                <c:pt idx="33">
                  <c:v>0.42396839132850728</c:v>
                </c:pt>
                <c:pt idx="34">
                  <c:v>0.44089195757845817</c:v>
                </c:pt>
                <c:pt idx="35">
                  <c:v>0.45700329521765515</c:v>
                </c:pt>
                <c:pt idx="36">
                  <c:v>0.4721662528100693</c:v>
                </c:pt>
                <c:pt idx="37">
                  <c:v>0.48624932625487405</c:v>
                </c:pt>
                <c:pt idx="38">
                  <c:v>0.49912754641711482</c:v>
                </c:pt>
                <c:pt idx="39">
                  <c:v>0.51068431859891794</c:v>
                </c:pt>
                <c:pt idx="40">
                  <c:v>0.52081317614166867</c:v>
                </c:pt>
                <c:pt idx="41">
                  <c:v>0.52941941136287896</c:v>
                </c:pt>
                <c:pt idx="42">
                  <c:v>0.53642154893379268</c:v>
                </c:pt>
                <c:pt idx="43">
                  <c:v>0.54175262966358051</c:v>
                </c:pt>
                <c:pt idx="44">
                  <c:v>0.54536127640967313</c:v>
                </c:pt>
                <c:pt idx="45">
                  <c:v>0.54721251838735074</c:v>
                </c:pt>
                <c:pt idx="46">
                  <c:v>0.54728835538352505</c:v>
                </c:pt>
                <c:pt idx="47">
                  <c:v>0.54558804914440118</c:v>
                </c:pt>
                <c:pt idx="48">
                  <c:v>0.54212813534037685</c:v>
                </c:pt>
                <c:pt idx="49">
                  <c:v>0.53694215583698579</c:v>
                </c:pt>
                <c:pt idx="50">
                  <c:v>0.53008011733405536</c:v>
                </c:pt>
                <c:pt idx="51">
                  <c:v>0.52160768859230411</c:v>
                </c:pt>
                <c:pt idx="52">
                  <c:v>0.51160515426944431</c:v>
                </c:pt>
                <c:pt idx="53">
                  <c:v>0.50016614867108911</c:v>
                </c:pt>
                <c:pt idx="54">
                  <c:v>0.4873961973382655</c:v>
                </c:pt>
                <c:pt idx="55">
                  <c:v>0.47341109821933003</c:v>
                </c:pt>
                <c:pt idx="56">
                  <c:v>0.45833517711302996</c:v>
                </c:pt>
                <c:pt idx="57">
                  <c:v>0.44229945405511828</c:v>
                </c:pt>
                <c:pt idx="58">
                  <c:v>0.42543975831898484</c:v>
                </c:pt>
                <c:pt idx="59">
                  <c:v>0.40789482970926683</c:v>
                </c:pt>
                <c:pt idx="60">
                  <c:v>0.38980444287599547</c:v>
                </c:pt>
                <c:pt idx="61">
                  <c:v>0.3713075895247519</c:v>
                </c:pt>
                <c:pt idx="62">
                  <c:v>0.35254075073127289</c:v>
                </c:pt>
                <c:pt idx="63">
                  <c:v>0.33363628819533703</c:v>
                </c:pt>
                <c:pt idx="64">
                  <c:v>0.31472097931476439</c:v>
                </c:pt>
                <c:pt idx="65">
                  <c:v>0.29591471656500257</c:v>
                </c:pt>
                <c:pt idx="66">
                  <c:v>0.27732938697936538</c:v>
                </c:pt>
                <c:pt idx="67">
                  <c:v>0.25906794268779659</c:v>
                </c:pt>
                <c:pt idx="68">
                  <c:v>0.24122366863299352</c:v>
                </c:pt>
                <c:pt idx="69">
                  <c:v>0.22387964887862591</c:v>
                </c:pt>
                <c:pt idx="70">
                  <c:v>0.2071084284796843</c:v>
                </c:pt>
                <c:pt idx="71">
                  <c:v>0.19097186380812928</c:v>
                </c:pt>
                <c:pt idx="72">
                  <c:v>0.17552115060796181</c:v>
                </c:pt>
                <c:pt idx="73">
                  <c:v>0.16079701596193888</c:v>
                </c:pt>
                <c:pt idx="74">
                  <c:v>0.14683005783552178</c:v>
                </c:pt>
                <c:pt idx="75">
                  <c:v>0.13364121394878337</c:v>
                </c:pt>
                <c:pt idx="76">
                  <c:v>0.12124234041974237</c:v>
                </c:pt>
                <c:pt idx="77">
                  <c:v>0.10963687990943928</c:v>
                </c:pt>
                <c:pt idx="78">
                  <c:v>9.882059884928919E-2</c:v>
                </c:pt>
                <c:pt idx="79">
                  <c:v>8.8782373699316353E-2</c:v>
                </c:pt>
                <c:pt idx="80">
                  <c:v>7.9505007014456106E-2</c:v>
                </c:pt>
                <c:pt idx="81">
                  <c:v>7.096605531888675E-2</c:v>
                </c:pt>
                <c:pt idx="82">
                  <c:v>6.3138652333312409E-2</c:v>
                </c:pt>
                <c:pt idx="83">
                  <c:v>5.59923128923802E-2</c:v>
                </c:pt>
                <c:pt idx="84">
                  <c:v>4.9493704854133146E-2</c:v>
                </c:pt>
                <c:pt idx="85">
                  <c:v>4.3607378368245638E-2</c:v>
                </c:pt>
                <c:pt idx="86">
                  <c:v>3.8296443967128224E-2</c:v>
                </c:pt>
                <c:pt idx="87">
                  <c:v>3.3523193012617393E-2</c:v>
                </c:pt>
                <c:pt idx="88">
                  <c:v>2.9249656017498859E-2</c:v>
                </c:pt>
                <c:pt idx="89">
                  <c:v>2.5438096220802262E-2</c:v>
                </c:pt>
                <c:pt idx="90">
                  <c:v>2.2051437493094659E-2</c:v>
                </c:pt>
                <c:pt idx="91">
                  <c:v>1.9053627156555848E-2</c:v>
                </c:pt>
                <c:pt idx="92">
                  <c:v>1.6409935607101311E-2</c:v>
                </c:pt>
                <c:pt idx="93">
                  <c:v>1.4087195713318278E-2</c:v>
                </c:pt>
                <c:pt idx="94">
                  <c:v>1.2053985838233566E-2</c:v>
                </c:pt>
                <c:pt idx="95">
                  <c:v>1.0280760990348732E-2</c:v>
                </c:pt>
                <c:pt idx="96">
                  <c:v>8.7399370709889193E-3</c:v>
                </c:pt>
                <c:pt idx="97">
                  <c:v>7.4059334613048953E-3</c:v>
                </c:pt>
                <c:pt idx="98">
                  <c:v>6.2551793030823193E-3</c:v>
                </c:pt>
                <c:pt idx="99">
                  <c:v>5.2660887939206171E-3</c:v>
                </c:pt>
              </c:numCache>
            </c:numRef>
          </c:val>
          <c:smooth val="1"/>
        </c:ser>
        <c:dLbls>
          <c:showLegendKey val="0"/>
          <c:showVal val="0"/>
          <c:showCatName val="0"/>
          <c:showSerName val="0"/>
          <c:showPercent val="0"/>
          <c:showBubbleSize val="0"/>
        </c:dLbls>
        <c:smooth val="0"/>
        <c:axId val="388948816"/>
        <c:axId val="388949360"/>
      </c:lineChart>
      <c:catAx>
        <c:axId val="388948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Distância (metros)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88949360"/>
        <c:crosses val="autoZero"/>
        <c:auto val="1"/>
        <c:lblAlgn val="ctr"/>
        <c:lblOffset val="100"/>
        <c:noMultiLvlLbl val="0"/>
      </c:catAx>
      <c:valAx>
        <c:axId val="388949360"/>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Frequência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crossAx val="388948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Distribuição Normal</a:t>
            </a:r>
            <a:r>
              <a:rPr lang="en-US" baseline="0"/>
              <a:t> p/ Distância de 6m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1"/>
          <c:order val="0"/>
          <c:spPr>
            <a:ln w="28575" cap="rnd">
              <a:solidFill>
                <a:schemeClr val="tx1"/>
              </a:solidFill>
              <a:round/>
            </a:ln>
            <a:effectLst/>
          </c:spPr>
          <c:marker>
            <c:symbol val="none"/>
          </c:marker>
          <c:cat>
            <c:numRef>
              <c:f>'6m'!$G$2:$G$101</c:f>
              <c:numCache>
                <c:formatCode>0.00</c:formatCode>
                <c:ptCount val="100"/>
                <c:pt idx="0">
                  <c:v>0.61565442999999997</c:v>
                </c:pt>
                <c:pt idx="1">
                  <c:v>0.73130885999999995</c:v>
                </c:pt>
                <c:pt idx="2">
                  <c:v>0.84696329000000004</c:v>
                </c:pt>
                <c:pt idx="3">
                  <c:v>0.96261772000000001</c:v>
                </c:pt>
                <c:pt idx="4">
                  <c:v>1.0782721500000001</c:v>
                </c:pt>
                <c:pt idx="5">
                  <c:v>1.1939265800000001</c:v>
                </c:pt>
                <c:pt idx="6">
                  <c:v>1.30958101</c:v>
                </c:pt>
                <c:pt idx="7">
                  <c:v>1.42523544</c:v>
                </c:pt>
                <c:pt idx="8">
                  <c:v>1.54088987</c:v>
                </c:pt>
                <c:pt idx="9">
                  <c:v>1.6565443</c:v>
                </c:pt>
                <c:pt idx="10">
                  <c:v>1.7721987299999999</c:v>
                </c:pt>
                <c:pt idx="11">
                  <c:v>1.8878531600000001</c:v>
                </c:pt>
                <c:pt idx="12">
                  <c:v>2.0035075899999999</c:v>
                </c:pt>
                <c:pt idx="13">
                  <c:v>2.1191620200000001</c:v>
                </c:pt>
                <c:pt idx="14">
                  <c:v>2.2348164500000003</c:v>
                </c:pt>
                <c:pt idx="15">
                  <c:v>2.35047088</c:v>
                </c:pt>
                <c:pt idx="16">
                  <c:v>2.4661253099999998</c:v>
                </c:pt>
                <c:pt idx="17">
                  <c:v>2.58177974</c:v>
                </c:pt>
                <c:pt idx="18">
                  <c:v>2.6974341700000002</c:v>
                </c:pt>
                <c:pt idx="19">
                  <c:v>2.8130885999999999</c:v>
                </c:pt>
                <c:pt idx="20">
                  <c:v>2.9287430300000001</c:v>
                </c:pt>
                <c:pt idx="21">
                  <c:v>3.0443974599999999</c:v>
                </c:pt>
                <c:pt idx="22">
                  <c:v>3.1600518900000001</c:v>
                </c:pt>
                <c:pt idx="23">
                  <c:v>3.2757063200000003</c:v>
                </c:pt>
                <c:pt idx="24">
                  <c:v>3.39136075</c:v>
                </c:pt>
                <c:pt idx="25">
                  <c:v>3.5070151800000002</c:v>
                </c:pt>
                <c:pt idx="26">
                  <c:v>3.62266961</c:v>
                </c:pt>
                <c:pt idx="27">
                  <c:v>3.7383240400000002</c:v>
                </c:pt>
                <c:pt idx="28">
                  <c:v>3.8539784699999999</c:v>
                </c:pt>
                <c:pt idx="29">
                  <c:v>3.9696329000000001</c:v>
                </c:pt>
                <c:pt idx="30">
                  <c:v>4.0852873299999999</c:v>
                </c:pt>
                <c:pt idx="31">
                  <c:v>4.2009417600000001</c:v>
                </c:pt>
                <c:pt idx="32">
                  <c:v>4.3165961900000003</c:v>
                </c:pt>
                <c:pt idx="33">
                  <c:v>4.4322506199999996</c:v>
                </c:pt>
                <c:pt idx="34">
                  <c:v>4.5479050499999998</c:v>
                </c:pt>
                <c:pt idx="35">
                  <c:v>4.66355948</c:v>
                </c:pt>
                <c:pt idx="36">
                  <c:v>4.7792139100000002</c:v>
                </c:pt>
                <c:pt idx="37">
                  <c:v>4.8948683400000004</c:v>
                </c:pt>
                <c:pt idx="38">
                  <c:v>5.0105227699999997</c:v>
                </c:pt>
                <c:pt idx="39">
                  <c:v>5.1261771999999999</c:v>
                </c:pt>
                <c:pt idx="40">
                  <c:v>5.2418316300000001</c:v>
                </c:pt>
                <c:pt idx="41">
                  <c:v>5.3574860600000003</c:v>
                </c:pt>
                <c:pt idx="42">
                  <c:v>5.4731404900000005</c:v>
                </c:pt>
                <c:pt idx="43">
                  <c:v>5.5887949199999998</c:v>
                </c:pt>
                <c:pt idx="44">
                  <c:v>5.70444935</c:v>
                </c:pt>
                <c:pt idx="45">
                  <c:v>5.8201037800000002</c:v>
                </c:pt>
                <c:pt idx="46">
                  <c:v>5.9357582100000004</c:v>
                </c:pt>
                <c:pt idx="47">
                  <c:v>6.0514126400000006</c:v>
                </c:pt>
                <c:pt idx="48">
                  <c:v>6.1670670699999999</c:v>
                </c:pt>
                <c:pt idx="49">
                  <c:v>6.2827215000000001</c:v>
                </c:pt>
                <c:pt idx="50">
                  <c:v>6.3983759300000003</c:v>
                </c:pt>
                <c:pt idx="51">
                  <c:v>6.5140303600000005</c:v>
                </c:pt>
                <c:pt idx="52">
                  <c:v>6.6296847899999998</c:v>
                </c:pt>
                <c:pt idx="53">
                  <c:v>6.74533922</c:v>
                </c:pt>
                <c:pt idx="54">
                  <c:v>6.8609936500000002</c:v>
                </c:pt>
                <c:pt idx="55">
                  <c:v>6.9766480800000004</c:v>
                </c:pt>
                <c:pt idx="56">
                  <c:v>7.0923025100000006</c:v>
                </c:pt>
                <c:pt idx="57">
                  <c:v>7.2079569399999999</c:v>
                </c:pt>
                <c:pt idx="58">
                  <c:v>7.3236113700000001</c:v>
                </c:pt>
                <c:pt idx="59">
                  <c:v>7.4392658000000003</c:v>
                </c:pt>
                <c:pt idx="60">
                  <c:v>7.5549202300000005</c:v>
                </c:pt>
                <c:pt idx="61">
                  <c:v>7.6705746599999998</c:v>
                </c:pt>
                <c:pt idx="62">
                  <c:v>7.78622909</c:v>
                </c:pt>
                <c:pt idx="63">
                  <c:v>7.9018835200000002</c:v>
                </c:pt>
                <c:pt idx="64">
                  <c:v>8.0175379500000012</c:v>
                </c:pt>
                <c:pt idx="65">
                  <c:v>8.1331923800000006</c:v>
                </c:pt>
                <c:pt idx="66">
                  <c:v>8.2488468099999999</c:v>
                </c:pt>
                <c:pt idx="67">
                  <c:v>8.3645012399999992</c:v>
                </c:pt>
                <c:pt idx="68">
                  <c:v>8.4801556700000003</c:v>
                </c:pt>
                <c:pt idx="69">
                  <c:v>8.5958100999999996</c:v>
                </c:pt>
                <c:pt idx="70">
                  <c:v>8.7114645300000007</c:v>
                </c:pt>
                <c:pt idx="71">
                  <c:v>8.82711896</c:v>
                </c:pt>
                <c:pt idx="72">
                  <c:v>8.942773390000001</c:v>
                </c:pt>
                <c:pt idx="73">
                  <c:v>9.0584278200000004</c:v>
                </c:pt>
                <c:pt idx="74">
                  <c:v>9.1740822499999997</c:v>
                </c:pt>
                <c:pt idx="75">
                  <c:v>9.2897366800000007</c:v>
                </c:pt>
                <c:pt idx="76">
                  <c:v>9.4053911100000001</c:v>
                </c:pt>
                <c:pt idx="77">
                  <c:v>9.5210455399999994</c:v>
                </c:pt>
                <c:pt idx="78">
                  <c:v>9.6366999700000004</c:v>
                </c:pt>
                <c:pt idx="79">
                  <c:v>9.7523543999999998</c:v>
                </c:pt>
                <c:pt idx="80">
                  <c:v>9.8680088300000008</c:v>
                </c:pt>
                <c:pt idx="81">
                  <c:v>9.9836632600000002</c:v>
                </c:pt>
                <c:pt idx="82">
                  <c:v>10.099317689999999</c:v>
                </c:pt>
                <c:pt idx="83">
                  <c:v>10.214972120000001</c:v>
                </c:pt>
                <c:pt idx="84">
                  <c:v>10.33062655</c:v>
                </c:pt>
                <c:pt idx="85">
                  <c:v>10.446280980000001</c:v>
                </c:pt>
                <c:pt idx="86">
                  <c:v>10.56193541</c:v>
                </c:pt>
                <c:pt idx="87">
                  <c:v>10.67758984</c:v>
                </c:pt>
                <c:pt idx="88">
                  <c:v>10.793244270000001</c:v>
                </c:pt>
                <c:pt idx="89">
                  <c:v>10.9088987</c:v>
                </c:pt>
                <c:pt idx="90">
                  <c:v>11.024553130000001</c:v>
                </c:pt>
                <c:pt idx="91">
                  <c:v>11.14020756</c:v>
                </c:pt>
                <c:pt idx="92">
                  <c:v>11.25586199</c:v>
                </c:pt>
                <c:pt idx="93">
                  <c:v>11.371516420000001</c:v>
                </c:pt>
                <c:pt idx="94">
                  <c:v>11.48717085</c:v>
                </c:pt>
                <c:pt idx="95">
                  <c:v>11.602825280000001</c:v>
                </c:pt>
                <c:pt idx="96">
                  <c:v>11.71847971</c:v>
                </c:pt>
                <c:pt idx="97">
                  <c:v>11.83413414</c:v>
                </c:pt>
                <c:pt idx="98">
                  <c:v>11.949788570000001</c:v>
                </c:pt>
                <c:pt idx="99">
                  <c:v>12.065443</c:v>
                </c:pt>
              </c:numCache>
            </c:numRef>
          </c:cat>
          <c:val>
            <c:numRef>
              <c:f>'6m'!$H$2:$H$101</c:f>
              <c:numCache>
                <c:formatCode>General</c:formatCode>
                <c:ptCount val="100"/>
                <c:pt idx="0">
                  <c:v>1.7453166553377725E-2</c:v>
                </c:pt>
                <c:pt idx="1">
                  <c:v>1.9231076306108746E-2</c:v>
                </c:pt>
                <c:pt idx="2">
                  <c:v>2.1144214306901398E-2</c:v>
                </c:pt>
                <c:pt idx="3">
                  <c:v>2.3197336139582109E-2</c:v>
                </c:pt>
                <c:pt idx="4">
                  <c:v>2.5394711436928938E-2</c:v>
                </c:pt>
                <c:pt idx="5">
                  <c:v>2.7740038004554268E-2</c:v>
                </c:pt>
                <c:pt idx="6">
                  <c:v>3.0236354193105719E-2</c:v>
                </c:pt>
                <c:pt idx="7">
                  <c:v>3.2885950543030965E-2</c:v>
                </c:pt>
                <c:pt idx="8">
                  <c:v>3.5690281833346819E-2</c:v>
                </c:pt>
                <c:pt idx="9">
                  <c:v>3.8649880762484198E-2</c:v>
                </c:pt>
                <c:pt idx="10">
                  <c:v>4.176427457242405E-2</c:v>
                </c:pt>
                <c:pt idx="11">
                  <c:v>4.5031905994110423E-2</c:v>
                </c:pt>
                <c:pt idx="12">
                  <c:v>4.8450059939759954E-2</c:v>
                </c:pt>
                <c:pt idx="13">
                  <c:v>5.2014797393613428E-2</c:v>
                </c:pt>
                <c:pt idx="14">
                  <c:v>5.5720897954592952E-2</c:v>
                </c:pt>
                <c:pt idx="15">
                  <c:v>5.9561812460302378E-2</c:v>
                </c:pt>
                <c:pt idx="16">
                  <c:v>6.3529627070323141E-2</c:v>
                </c:pt>
                <c:pt idx="17">
                  <c:v>6.7615040106802443E-2</c:v>
                </c:pt>
                <c:pt idx="18">
                  <c:v>7.1807352841459296E-2</c:v>
                </c:pt>
                <c:pt idx="19">
                  <c:v>7.609447528051147E-2</c:v>
                </c:pt>
                <c:pt idx="20">
                  <c:v>8.0462947833472492E-2</c:v>
                </c:pt>
                <c:pt idx="21">
                  <c:v>8.4897979559780679E-2</c:v>
                </c:pt>
                <c:pt idx="22">
                  <c:v>8.9383503470985767E-2</c:v>
                </c:pt>
                <c:pt idx="23">
                  <c:v>9.390224912858508E-2</c:v>
                </c:pt>
                <c:pt idx="24">
                  <c:v>9.8435832522081712E-2</c:v>
                </c:pt>
                <c:pt idx="25">
                  <c:v>0.10296486294252394</c:v>
                </c:pt>
                <c:pt idx="26">
                  <c:v>0.10746906628831966</c:v>
                </c:pt>
                <c:pt idx="27">
                  <c:v>0.11192742395757392</c:v>
                </c:pt>
                <c:pt idx="28">
                  <c:v>0.11631832620000473</c:v>
                </c:pt>
                <c:pt idx="29">
                  <c:v>0.12061973852730663</c:v>
                </c:pt>
                <c:pt idx="30">
                  <c:v>0.12480937951941663</c:v>
                </c:pt>
                <c:pt idx="31">
                  <c:v>0.12886490812122878</c:v>
                </c:pt>
                <c:pt idx="32">
                  <c:v>0.13276411830546006</c:v>
                </c:pt>
                <c:pt idx="33">
                  <c:v>0.13648513878784788</c:v>
                </c:pt>
                <c:pt idx="34">
                  <c:v>0.14000663532545188</c:v>
                </c:pt>
                <c:pt idx="35">
                  <c:v>0.14330801301176166</c:v>
                </c:pt>
                <c:pt idx="36">
                  <c:v>0.14636961590708844</c:v>
                </c:pt>
                <c:pt idx="37">
                  <c:v>0.14917292131204032</c:v>
                </c:pt>
                <c:pt idx="38">
                  <c:v>0.15170072600755638</c:v>
                </c:pt>
                <c:pt idx="39">
                  <c:v>0.15393732184782943</c:v>
                </c:pt>
                <c:pt idx="40">
                  <c:v>0.15586865820231216</c:v>
                </c:pt>
                <c:pt idx="41">
                  <c:v>0.1574824888986632</c:v>
                </c:pt>
                <c:pt idx="42">
                  <c:v>0.15876850151772404</c:v>
                </c:pt>
                <c:pt idx="43">
                  <c:v>0.15971842713120782</c:v>
                </c:pt>
                <c:pt idx="44">
                  <c:v>0.16032612884858854</c:v>
                </c:pt>
                <c:pt idx="45">
                  <c:v>0.16058766784672207</c:v>
                </c:pt>
                <c:pt idx="46">
                  <c:v>0.16050134588830539</c:v>
                </c:pt>
                <c:pt idx="47">
                  <c:v>0.16006772368707245</c:v>
                </c:pt>
                <c:pt idx="48">
                  <c:v>0.15928961484187987</c:v>
                </c:pt>
                <c:pt idx="49">
                  <c:v>0.15817205543148627</c:v>
                </c:pt>
                <c:pt idx="50">
                  <c:v>0.15672224972969864</c:v>
                </c:pt>
                <c:pt idx="51">
                  <c:v>0.15494949285949786</c:v>
                </c:pt>
                <c:pt idx="52">
                  <c:v>0.15286507154783516</c:v>
                </c:pt>
                <c:pt idx="53">
                  <c:v>0.1504821444634529</c:v>
                </c:pt>
                <c:pt idx="54">
                  <c:v>0.14781560391230325</c:v>
                </c:pt>
                <c:pt idx="55">
                  <c:v>0.1448819209235484</c:v>
                </c:pt>
                <c:pt idx="56">
                  <c:v>0.14169897597915848</c:v>
                </c:pt>
                <c:pt idx="57">
                  <c:v>0.13828587781808332</c:v>
                </c:pt>
                <c:pt idx="58">
                  <c:v>0.13466277287913028</c:v>
                </c:pt>
                <c:pt idx="59">
                  <c:v>0.13085064803331162</c:v>
                </c:pt>
                <c:pt idx="60">
                  <c:v>0.12687112929583089</c:v>
                </c:pt>
                <c:pt idx="61">
                  <c:v>0.12274627920039324</c:v>
                </c:pt>
                <c:pt idx="62">
                  <c:v>0.11849839546546205</c:v>
                </c:pt>
                <c:pt idx="63">
                  <c:v>0.11414981348571278</c:v>
                </c:pt>
                <c:pt idx="64">
                  <c:v>0.10972271504535555</c:v>
                </c:pt>
                <c:pt idx="65">
                  <c:v>0.10523894547710459</c:v>
                </c:pt>
                <c:pt idx="66">
                  <c:v>0.10071984128586749</c:v>
                </c:pt>
                <c:pt idx="67">
                  <c:v>9.6186070024771475E-2</c:v>
                </c:pt>
                <c:pt idx="68">
                  <c:v>9.1657483958340599E-2</c:v>
                </c:pt>
                <c:pt idx="69">
                  <c:v>8.7152988779169202E-2</c:v>
                </c:pt>
                <c:pt idx="70">
                  <c:v>8.2690428366054947E-2</c:v>
                </c:pt>
                <c:pt idx="71">
                  <c:v>7.8286486288998688E-2</c:v>
                </c:pt>
                <c:pt idx="72">
                  <c:v>7.3956604485293578E-2</c:v>
                </c:pt>
                <c:pt idx="73">
                  <c:v>6.9714919256396002E-2</c:v>
                </c:pt>
                <c:pt idx="74">
                  <c:v>6.5574214472248149E-2</c:v>
                </c:pt>
                <c:pt idx="75">
                  <c:v>6.1545891622603835E-2</c:v>
                </c:pt>
                <c:pt idx="76">
                  <c:v>5.7639956127488984E-2</c:v>
                </c:pt>
                <c:pt idx="77">
                  <c:v>5.3865019114406248E-2</c:v>
                </c:pt>
                <c:pt idx="78">
                  <c:v>5.022831369079199E-2</c:v>
                </c:pt>
                <c:pt idx="79">
                  <c:v>4.6735724588389621E-2</c:v>
                </c:pt>
                <c:pt idx="80">
                  <c:v>4.3391829932783343E-2</c:v>
                </c:pt>
                <c:pt idx="81">
                  <c:v>4.0199953796830896E-2</c:v>
                </c:pt>
                <c:pt idx="82">
                  <c:v>3.7162228130991938E-2</c:v>
                </c:pt>
                <c:pt idx="83">
                  <c:v>3.4279662625847272E-2</c:v>
                </c:pt>
                <c:pt idx="84">
                  <c:v>3.1552221051165355E-2</c:v>
                </c:pt>
                <c:pt idx="85">
                  <c:v>2.8978902629967301E-2</c:v>
                </c:pt>
                <c:pt idx="86">
                  <c:v>2.6557827043043943E-2</c:v>
                </c:pt>
                <c:pt idx="87">
                  <c:v>2.4286321716839355E-2</c:v>
                </c:pt>
                <c:pt idx="88">
                  <c:v>2.2161010122865761E-2</c:v>
                </c:pt>
                <c:pt idx="89">
                  <c:v>2.0177899907012325E-2</c:v>
                </c:pt>
                <c:pt idx="90">
                  <c:v>1.8332469769347885E-2</c:v>
                </c:pt>
                <c:pt idx="91">
                  <c:v>1.6619754126375792E-2</c:v>
                </c:pt>
                <c:pt idx="92">
                  <c:v>1.5034424705315829E-2</c:v>
                </c:pt>
                <c:pt idx="93">
                  <c:v>1.3570868341133009E-2</c:v>
                </c:pt>
                <c:pt idx="94">
                  <c:v>1.2223260369133324E-2</c:v>
                </c:pt>
                <c:pt idx="95">
                  <c:v>1.0985633126655858E-2</c:v>
                </c:pt>
                <c:pt idx="96">
                  <c:v>9.8519391946052925E-3</c:v>
                </c:pt>
                <c:pt idx="97">
                  <c:v>8.8161091214542138E-3</c:v>
                </c:pt>
                <c:pt idx="98">
                  <c:v>7.872103477363019E-3</c:v>
                </c:pt>
                <c:pt idx="99">
                  <c:v>7.0139591829603953E-3</c:v>
                </c:pt>
              </c:numCache>
            </c:numRef>
          </c:val>
          <c:smooth val="1"/>
        </c:ser>
        <c:dLbls>
          <c:showLegendKey val="0"/>
          <c:showVal val="0"/>
          <c:showCatName val="0"/>
          <c:showSerName val="0"/>
          <c:showPercent val="0"/>
          <c:showBubbleSize val="0"/>
        </c:dLbls>
        <c:smooth val="0"/>
        <c:axId val="388950992"/>
        <c:axId val="388951536"/>
      </c:lineChart>
      <c:catAx>
        <c:axId val="388950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Distância (metros)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88951536"/>
        <c:crosses val="autoZero"/>
        <c:auto val="1"/>
        <c:lblAlgn val="ctr"/>
        <c:lblOffset val="100"/>
        <c:noMultiLvlLbl val="0"/>
      </c:catAx>
      <c:valAx>
        <c:axId val="38895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Frequência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8895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Eme13</b:Tag>
    <b:SourceType>InternetSite</b:SourceType>
    <b:Guid>{11618219-57DE-4481-8DCD-278C56C0EF22}</b:Guid>
    <b:Author>
      <b:Author>
        <b:NameList>
          <b:Person>
            <b:Last>Alecrim</b:Last>
            <b:First>Emerson</b:First>
          </b:Person>
        </b:NameList>
      </b:Author>
    </b:Author>
    <b:Title>Tecnologia Bluetooth: o que é e como funciona?</b:Title>
    <b:InternetSiteTitle>Infowester</b:InternetSiteTitle>
    <b:Year>2013</b:Year>
    <b:YearAccessed>2016</b:YearAccessed>
    <b:MonthAccessed>Outubro</b:MonthAccessed>
    <b:DayAccessed>10</b:DayAccessed>
    <b:URL>http://www.infowester.com/bluetooth.php</b:URL>
    <b:RefOrder>2</b:RefOrder>
  </b:Source>
  <b:Source>
    <b:Tag>Kor94</b:Tag>
    <b:SourceType>Book</b:SourceType>
    <b:Guid>{69C4936A-4984-4540-991A-53259A88DF3E}</b:Guid>
    <b:Title>Sistemas de Banco de Dados</b:Title>
    <b:Year>1994</b:Year>
    <b:Author>
      <b:Author>
        <b:NameList>
          <b:Person>
            <b:Last>Korth</b:Last>
            <b:Middle>F,</b:Middle>
            <b:First>H.</b:First>
          </b:Person>
          <b:Person>
            <b:Last>Silberschatz</b:Last>
            <b:First>A.</b:First>
          </b:Person>
        </b:NameList>
      </b:Author>
    </b:Author>
    <b:Publisher>Makron Books</b:Publisher>
    <b:Volume>2a</b:Volume>
    <b:Edition>edição revisada</b:Edition>
    <b:RefOrder>3</b:RefOrder>
  </b:Source>
  <b:Source>
    <b:Tag>Inc14</b:Tag>
    <b:SourceType>InternetSite</b:SourceType>
    <b:Guid>{A3EA59B5-B992-4A5D-AA46-68F5AD461DDD}</b:Guid>
    <b:Title>GETTING Started with iBeacon</b:Title>
    <b:InternetSiteTitle>Apple Developers</b:InternetSiteTitle>
    <b:Year>2014</b:Year>
    <b:YearAccessed>2016</b:YearAccessed>
    <b:MonthAccessed>Outubro</b:MonthAccessed>
    <b:DayAccessed>08</b:DayAccessed>
    <b:URL>https://developer.apple.com/ibeacon/Getting-Started-with-iBeacon.pdf</b:URL>
    <b:Author>
      <b:Author>
        <b:NameList>
          <b:Person>
            <b:Last>Apple Inc.</b:Last>
          </b:Person>
        </b:NameList>
      </b:Author>
    </b:Author>
    <b:RefOrder>1</b:RefOrder>
  </b:Source>
  <b:Source>
    <b:Tag>Thr15</b:Tag>
    <b:SourceType>InternetSite</b:SourceType>
    <b:Guid>{46017E75-B233-4005-951F-11CFF2DC2393}</b:Guid>
    <b:Title>Bluetooth Interfacing with HM-10</b:Title>
    <b:Year>2015</b:Year>
    <b:Author>
      <b:Author>
        <b:NameList>
          <b:Person>
            <b:Last>Karydis</b:Last>
            <b:First>Thrasyvoulos</b:First>
          </b:Person>
        </b:NameList>
      </b:Author>
    </b:Author>
    <b:YearAccessed>2016</b:YearAccessed>
    <b:MonthAccessed>Outubro</b:MonthAccessed>
    <b:DayAccessed>14</b:DayAccessed>
    <b:URL>http://fab.cba.mit.edu/classes/863.15/doc/tutorials/programming/bluetooth.html</b:URL>
    <b:InternetSiteTitle>FabCentral</b:InternetSiteTitle>
    <b:RefOrder>4</b:RefOrder>
  </b:Source>
  <b:Source>
    <b:Tag>Ard14</b:Tag>
    <b:SourceType>InternetSite</b:SourceType>
    <b:Guid>{28997FE1-F4B0-43FB-B0C6-9EFE46EF5411}</b:Guid>
    <b:Title>Arduino Nano</b:Title>
    <b:Year>2014</b:Year>
    <b:YearAccessed>2016</b:YearAccessed>
    <b:MonthAccessed>Outubro</b:MonthAccessed>
    <b:DayAccessed>14</b:DayAccessed>
    <b:URL>https://www.arduino.cc/en/Main/ArduinoBoardNano</b:URL>
    <b:InternetSiteTitle>Arduino</b:InternetSiteTitle>
    <b:RefOrder>9</b:RefOrder>
  </b:Source>
  <b:Source>
    <b:Tag>Blu16</b:Tag>
    <b:SourceType>InternetSite</b:SourceType>
    <b:Guid>{D03F4E2C-409D-4D57-8387-BF1FE132B34A}</b:Guid>
    <b:Title>Bluetooth low energy</b:Title>
    <b:Year>2016</b:Year>
    <b:YearAccessed>2016</b:YearAccessed>
    <b:MonthAccessed>Outubro</b:MonthAccessed>
    <b:DayAccessed>11</b:DayAccessed>
    <b:URL>https://en.wikipedia.org/wiki/Bluetooth_low_energy</b:URL>
    <b:InternetSiteTitle>Wikipedia</b:InternetSiteTitle>
    <b:RefOrder>10</b:RefOrder>
  </b:Source>
  <b:Source>
    <b:Tag>iBe16</b:Tag>
    <b:SourceType>InternetSite</b:SourceType>
    <b:Guid>{568F1445-0EA2-4904-8419-D6A8E6DD0E61}</b:Guid>
    <b:Title>iBeacon</b:Title>
    <b:InternetSiteTitle>Wikipedia</b:InternetSiteTitle>
    <b:Year>2016</b:Year>
    <b:YearAccessed>2016</b:YearAccessed>
    <b:MonthAccessed>Outubro</b:MonthAccessed>
    <b:DayAccessed>08</b:DayAccessed>
    <b:URL>https://en.wikipedia.org/wiki/IBeacon</b:URL>
    <b:RefOrder>11</b:RefOrder>
  </b:Source>
  <b:Source>
    <b:Tag>Ras16</b:Tag>
    <b:SourceType>InternetSite</b:SourceType>
    <b:Guid>{23DFC5C8-F557-4CE3-95D3-26C609C16E03}</b:Guid>
    <b:Title>Raspberry Pi</b:Title>
    <b:InternetSiteTitle>Wikipedia</b:InternetSiteTitle>
    <b:Year>2016</b:Year>
    <b:YearAccessed>2016</b:YearAccessed>
    <b:MonthAccessed>Outubro</b:MonthAccessed>
    <b:DayAccessed>13</b:DayAccessed>
    <b:URL>https://en.wikipedia.org/wiki/Raspberry_Pi</b:URL>
    <b:RefOrder>12</b:RefOrder>
  </b:Source>
  <b:Source>
    <b:Tag>Net10</b:Tag>
    <b:SourceType>InternetSite</b:SourceType>
    <b:Guid>{2673C91D-3CE3-4AB6-BA81-882FEAB2F221}</b:Guid>
    <b:Author>
      <b:Author>
        <b:NameList>
          <b:Person>
            <b:Last>Netcraft</b:Last>
          </b:Person>
        </b:NameList>
      </b:Author>
    </b:Author>
    <b:Title>May 2010 Web Server Survey</b:Title>
    <b:InternetSiteTitle>Netcraft</b:InternetSiteTitle>
    <b:Year>2010</b:Year>
    <b:YearAccessed>2016</b:YearAccessed>
    <b:MonthAccessed>Outubro</b:MonthAccessed>
    <b:DayAccessed>14</b:DayAccessed>
    <b:URL>https://news.netcraft.com/archives/2010/05/14/may_2010_web_server_survey.html</b:URL>
    <b:RefOrder>5</b:RefOrder>
  </b:Source>
  <b:Source>
    <b:Tag>MyS16</b:Tag>
    <b:SourceType>InternetSite</b:SourceType>
    <b:Guid>{0968EBC3-B900-473D-BABD-FC37AF33F8EE}</b:Guid>
    <b:Title>MySQL</b:Title>
    <b:InternetSiteTitle>Wikipedia</b:InternetSiteTitle>
    <b:Year>2016</b:Year>
    <b:YearAccessed>2016</b:YearAccessed>
    <b:MonthAccessed>Outubro</b:MonthAccessed>
    <b:DayAccessed>20</b:DayAccessed>
    <b:URL>https://pt.wikipedia.org/wiki/MySQL</b:URL>
    <b:RefOrder>6</b:RefOrder>
  </b:Source>
  <b:Source>
    <b:Tag>You14</b:Tag>
    <b:SourceType>InternetSite</b:SourceType>
    <b:Guid>{DBCAD766-B136-4B56-BD52-E2C9FFE083F1}</b:Guid>
    <b:Title>Fundamentals of Beacon Ranging</b:Title>
    <b:InternetSiteTitle>Radius Networks Developer Blog</b:InternetSiteTitle>
    <b:Year>2014</b:Year>
    <b:YearAccessed>2016</b:YearAccessed>
    <b:MonthAccessed>Setembro</b:MonthAccessed>
    <b:DayAccessed>10</b:DayAccessed>
    <b:URL>http://developer.radiusnetworks.com/2014/12/04/fundamentals-of-beacon-ranging.html</b:URL>
    <b:Author>
      <b:Author>
        <b:NameList>
          <b:Person>
            <b:Last>Young</b:Last>
            <b:Middle>G.</b:Middle>
            <b:First>David</b:First>
          </b:Person>
        </b:NameList>
      </b:Author>
    </b:Author>
    <b:RefOrder>7</b:RefOrder>
  </b:Source>
  <b:Source>
    <b:Tag>Rad15</b:Tag>
    <b:SourceType>InternetSite</b:SourceType>
    <b:Guid>{6A4D147E-6613-44DF-94BB-1431059E38E6}</b:Guid>
    <b:Title>Android Beacon Library</b:Title>
    <b:InternetSiteTitle>Radius Networks Github Page</b:InternetSiteTitle>
    <b:Year>2015</b:Year>
    <b:YearAccessed>2016</b:YearAccessed>
    <b:MonthAccessed>Setembro</b:MonthAccessed>
    <b:DayAccessed>12</b:DayAccessed>
    <b:URL>https://altbeacon.github.io/android-beacon-library/distance-calculations.html</b:URL>
    <b:Author>
      <b:Author>
        <b:NameList>
          <b:Person>
            <b:Last>Radius Networks</b:Last>
          </b:Person>
        </b:NameList>
      </b:Author>
    </b:Author>
    <b:RefOrder>8</b:RefOrder>
  </b:Source>
</b:Sources>
</file>

<file path=customXml/itemProps1.xml><?xml version="1.0" encoding="utf-8"?>
<ds:datastoreItem xmlns:ds="http://schemas.openxmlformats.org/officeDocument/2006/customXml" ds:itemID="{4B7BA5F5-D2AF-4DDC-A0E8-99F1E9C36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Pages>
  <Words>9734</Words>
  <Characters>52565</Characters>
  <Application>Microsoft Office Word</Application>
  <DocSecurity>0</DocSecurity>
  <Lines>438</Lines>
  <Paragraphs>124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Orientações para a apresentação da capa e da folha de rosto para a versão final</vt:lpstr>
      <vt:lpstr>Orientações para a apresentação da capa e da folha de rosto para a versão final</vt:lpstr>
    </vt:vector>
  </TitlesOfParts>
  <Company/>
  <LinksUpToDate>false</LinksUpToDate>
  <CharactersWithSpaces>62175</CharactersWithSpaces>
  <SharedDoc>false</SharedDoc>
  <HLinks>
    <vt:vector size="342" baseType="variant">
      <vt:variant>
        <vt:i4>458819</vt:i4>
      </vt:variant>
      <vt:variant>
        <vt:i4>369</vt:i4>
      </vt:variant>
      <vt:variant>
        <vt:i4>0</vt:i4>
      </vt:variant>
      <vt:variant>
        <vt:i4>5</vt:i4>
      </vt:variant>
      <vt:variant>
        <vt:lpwstr>https://altbeacon.github.io/android-beacon-library/distance-calculations.html</vt:lpwstr>
      </vt:variant>
      <vt:variant>
        <vt:lpwstr/>
      </vt:variant>
      <vt:variant>
        <vt:i4>3604517</vt:i4>
      </vt:variant>
      <vt:variant>
        <vt:i4>366</vt:i4>
      </vt:variant>
      <vt:variant>
        <vt:i4>0</vt:i4>
      </vt:variant>
      <vt:variant>
        <vt:i4>5</vt:i4>
      </vt:variant>
      <vt:variant>
        <vt:lpwstr>https://www.arduino.cc/en/Main/ArduinoBoardNano</vt:lpwstr>
      </vt:variant>
      <vt:variant>
        <vt:lpwstr/>
      </vt:variant>
      <vt:variant>
        <vt:i4>1703988</vt:i4>
      </vt:variant>
      <vt:variant>
        <vt:i4>332</vt:i4>
      </vt:variant>
      <vt:variant>
        <vt:i4>0</vt:i4>
      </vt:variant>
      <vt:variant>
        <vt:i4>5</vt:i4>
      </vt:variant>
      <vt:variant>
        <vt:lpwstr/>
      </vt:variant>
      <vt:variant>
        <vt:lpwstr>_Toc466133592</vt:lpwstr>
      </vt:variant>
      <vt:variant>
        <vt:i4>1703988</vt:i4>
      </vt:variant>
      <vt:variant>
        <vt:i4>326</vt:i4>
      </vt:variant>
      <vt:variant>
        <vt:i4>0</vt:i4>
      </vt:variant>
      <vt:variant>
        <vt:i4>5</vt:i4>
      </vt:variant>
      <vt:variant>
        <vt:lpwstr/>
      </vt:variant>
      <vt:variant>
        <vt:lpwstr>_Toc466133591</vt:lpwstr>
      </vt:variant>
      <vt:variant>
        <vt:i4>1703988</vt:i4>
      </vt:variant>
      <vt:variant>
        <vt:i4>320</vt:i4>
      </vt:variant>
      <vt:variant>
        <vt:i4>0</vt:i4>
      </vt:variant>
      <vt:variant>
        <vt:i4>5</vt:i4>
      </vt:variant>
      <vt:variant>
        <vt:lpwstr/>
      </vt:variant>
      <vt:variant>
        <vt:lpwstr>_Toc466133590</vt:lpwstr>
      </vt:variant>
      <vt:variant>
        <vt:i4>1769524</vt:i4>
      </vt:variant>
      <vt:variant>
        <vt:i4>314</vt:i4>
      </vt:variant>
      <vt:variant>
        <vt:i4>0</vt:i4>
      </vt:variant>
      <vt:variant>
        <vt:i4>5</vt:i4>
      </vt:variant>
      <vt:variant>
        <vt:lpwstr/>
      </vt:variant>
      <vt:variant>
        <vt:lpwstr>_Toc466133589</vt:lpwstr>
      </vt:variant>
      <vt:variant>
        <vt:i4>1769524</vt:i4>
      </vt:variant>
      <vt:variant>
        <vt:i4>308</vt:i4>
      </vt:variant>
      <vt:variant>
        <vt:i4>0</vt:i4>
      </vt:variant>
      <vt:variant>
        <vt:i4>5</vt:i4>
      </vt:variant>
      <vt:variant>
        <vt:lpwstr/>
      </vt:variant>
      <vt:variant>
        <vt:lpwstr>_Toc466133588</vt:lpwstr>
      </vt:variant>
      <vt:variant>
        <vt:i4>1310772</vt:i4>
      </vt:variant>
      <vt:variant>
        <vt:i4>299</vt:i4>
      </vt:variant>
      <vt:variant>
        <vt:i4>0</vt:i4>
      </vt:variant>
      <vt:variant>
        <vt:i4>5</vt:i4>
      </vt:variant>
      <vt:variant>
        <vt:lpwstr/>
      </vt:variant>
      <vt:variant>
        <vt:lpwstr>_Toc466114704</vt:lpwstr>
      </vt:variant>
      <vt:variant>
        <vt:i4>1310772</vt:i4>
      </vt:variant>
      <vt:variant>
        <vt:i4>293</vt:i4>
      </vt:variant>
      <vt:variant>
        <vt:i4>0</vt:i4>
      </vt:variant>
      <vt:variant>
        <vt:i4>5</vt:i4>
      </vt:variant>
      <vt:variant>
        <vt:lpwstr/>
      </vt:variant>
      <vt:variant>
        <vt:lpwstr>_Toc466114703</vt:lpwstr>
      </vt:variant>
      <vt:variant>
        <vt:i4>1310772</vt:i4>
      </vt:variant>
      <vt:variant>
        <vt:i4>287</vt:i4>
      </vt:variant>
      <vt:variant>
        <vt:i4>0</vt:i4>
      </vt:variant>
      <vt:variant>
        <vt:i4>5</vt:i4>
      </vt:variant>
      <vt:variant>
        <vt:lpwstr/>
      </vt:variant>
      <vt:variant>
        <vt:lpwstr>_Toc466114702</vt:lpwstr>
      </vt:variant>
      <vt:variant>
        <vt:i4>1310772</vt:i4>
      </vt:variant>
      <vt:variant>
        <vt:i4>281</vt:i4>
      </vt:variant>
      <vt:variant>
        <vt:i4>0</vt:i4>
      </vt:variant>
      <vt:variant>
        <vt:i4>5</vt:i4>
      </vt:variant>
      <vt:variant>
        <vt:lpwstr/>
      </vt:variant>
      <vt:variant>
        <vt:lpwstr>_Toc466114701</vt:lpwstr>
      </vt:variant>
      <vt:variant>
        <vt:i4>1769524</vt:i4>
      </vt:variant>
      <vt:variant>
        <vt:i4>272</vt:i4>
      </vt:variant>
      <vt:variant>
        <vt:i4>0</vt:i4>
      </vt:variant>
      <vt:variant>
        <vt:i4>5</vt:i4>
      </vt:variant>
      <vt:variant>
        <vt:lpwstr/>
      </vt:variant>
      <vt:variant>
        <vt:lpwstr>_Toc466133587</vt:lpwstr>
      </vt:variant>
      <vt:variant>
        <vt:i4>1769524</vt:i4>
      </vt:variant>
      <vt:variant>
        <vt:i4>266</vt:i4>
      </vt:variant>
      <vt:variant>
        <vt:i4>0</vt:i4>
      </vt:variant>
      <vt:variant>
        <vt:i4>5</vt:i4>
      </vt:variant>
      <vt:variant>
        <vt:lpwstr/>
      </vt:variant>
      <vt:variant>
        <vt:lpwstr>_Toc466133586</vt:lpwstr>
      </vt:variant>
      <vt:variant>
        <vt:i4>1769524</vt:i4>
      </vt:variant>
      <vt:variant>
        <vt:i4>260</vt:i4>
      </vt:variant>
      <vt:variant>
        <vt:i4>0</vt:i4>
      </vt:variant>
      <vt:variant>
        <vt:i4>5</vt:i4>
      </vt:variant>
      <vt:variant>
        <vt:lpwstr/>
      </vt:variant>
      <vt:variant>
        <vt:lpwstr>_Toc466133585</vt:lpwstr>
      </vt:variant>
      <vt:variant>
        <vt:i4>1769524</vt:i4>
      </vt:variant>
      <vt:variant>
        <vt:i4>254</vt:i4>
      </vt:variant>
      <vt:variant>
        <vt:i4>0</vt:i4>
      </vt:variant>
      <vt:variant>
        <vt:i4>5</vt:i4>
      </vt:variant>
      <vt:variant>
        <vt:lpwstr/>
      </vt:variant>
      <vt:variant>
        <vt:lpwstr>_Toc466133584</vt:lpwstr>
      </vt:variant>
      <vt:variant>
        <vt:i4>1769524</vt:i4>
      </vt:variant>
      <vt:variant>
        <vt:i4>248</vt:i4>
      </vt:variant>
      <vt:variant>
        <vt:i4>0</vt:i4>
      </vt:variant>
      <vt:variant>
        <vt:i4>5</vt:i4>
      </vt:variant>
      <vt:variant>
        <vt:lpwstr/>
      </vt:variant>
      <vt:variant>
        <vt:lpwstr>_Toc466133583</vt:lpwstr>
      </vt:variant>
      <vt:variant>
        <vt:i4>1769524</vt:i4>
      </vt:variant>
      <vt:variant>
        <vt:i4>242</vt:i4>
      </vt:variant>
      <vt:variant>
        <vt:i4>0</vt:i4>
      </vt:variant>
      <vt:variant>
        <vt:i4>5</vt:i4>
      </vt:variant>
      <vt:variant>
        <vt:lpwstr/>
      </vt:variant>
      <vt:variant>
        <vt:lpwstr>_Toc466133582</vt:lpwstr>
      </vt:variant>
      <vt:variant>
        <vt:i4>1769524</vt:i4>
      </vt:variant>
      <vt:variant>
        <vt:i4>236</vt:i4>
      </vt:variant>
      <vt:variant>
        <vt:i4>0</vt:i4>
      </vt:variant>
      <vt:variant>
        <vt:i4>5</vt:i4>
      </vt:variant>
      <vt:variant>
        <vt:lpwstr/>
      </vt:variant>
      <vt:variant>
        <vt:lpwstr>_Toc466133581</vt:lpwstr>
      </vt:variant>
      <vt:variant>
        <vt:i4>1769524</vt:i4>
      </vt:variant>
      <vt:variant>
        <vt:i4>230</vt:i4>
      </vt:variant>
      <vt:variant>
        <vt:i4>0</vt:i4>
      </vt:variant>
      <vt:variant>
        <vt:i4>5</vt:i4>
      </vt:variant>
      <vt:variant>
        <vt:lpwstr/>
      </vt:variant>
      <vt:variant>
        <vt:lpwstr>_Toc466133580</vt:lpwstr>
      </vt:variant>
      <vt:variant>
        <vt:i4>1310772</vt:i4>
      </vt:variant>
      <vt:variant>
        <vt:i4>224</vt:i4>
      </vt:variant>
      <vt:variant>
        <vt:i4>0</vt:i4>
      </vt:variant>
      <vt:variant>
        <vt:i4>5</vt:i4>
      </vt:variant>
      <vt:variant>
        <vt:lpwstr/>
      </vt:variant>
      <vt:variant>
        <vt:lpwstr>_Toc466133579</vt:lpwstr>
      </vt:variant>
      <vt:variant>
        <vt:i4>1310772</vt:i4>
      </vt:variant>
      <vt:variant>
        <vt:i4>218</vt:i4>
      </vt:variant>
      <vt:variant>
        <vt:i4>0</vt:i4>
      </vt:variant>
      <vt:variant>
        <vt:i4>5</vt:i4>
      </vt:variant>
      <vt:variant>
        <vt:lpwstr/>
      </vt:variant>
      <vt:variant>
        <vt:lpwstr>_Toc466133578</vt:lpwstr>
      </vt:variant>
      <vt:variant>
        <vt:i4>1310772</vt:i4>
      </vt:variant>
      <vt:variant>
        <vt:i4>212</vt:i4>
      </vt:variant>
      <vt:variant>
        <vt:i4>0</vt:i4>
      </vt:variant>
      <vt:variant>
        <vt:i4>5</vt:i4>
      </vt:variant>
      <vt:variant>
        <vt:lpwstr/>
      </vt:variant>
      <vt:variant>
        <vt:lpwstr>_Toc466133577</vt:lpwstr>
      </vt:variant>
      <vt:variant>
        <vt:i4>1310772</vt:i4>
      </vt:variant>
      <vt:variant>
        <vt:i4>206</vt:i4>
      </vt:variant>
      <vt:variant>
        <vt:i4>0</vt:i4>
      </vt:variant>
      <vt:variant>
        <vt:i4>5</vt:i4>
      </vt:variant>
      <vt:variant>
        <vt:lpwstr/>
      </vt:variant>
      <vt:variant>
        <vt:lpwstr>_Toc466133576</vt:lpwstr>
      </vt:variant>
      <vt:variant>
        <vt:i4>1310772</vt:i4>
      </vt:variant>
      <vt:variant>
        <vt:i4>200</vt:i4>
      </vt:variant>
      <vt:variant>
        <vt:i4>0</vt:i4>
      </vt:variant>
      <vt:variant>
        <vt:i4>5</vt:i4>
      </vt:variant>
      <vt:variant>
        <vt:lpwstr/>
      </vt:variant>
      <vt:variant>
        <vt:lpwstr>_Toc466133575</vt:lpwstr>
      </vt:variant>
      <vt:variant>
        <vt:i4>1310772</vt:i4>
      </vt:variant>
      <vt:variant>
        <vt:i4>194</vt:i4>
      </vt:variant>
      <vt:variant>
        <vt:i4>0</vt:i4>
      </vt:variant>
      <vt:variant>
        <vt:i4>5</vt:i4>
      </vt:variant>
      <vt:variant>
        <vt:lpwstr/>
      </vt:variant>
      <vt:variant>
        <vt:lpwstr>_Toc466133574</vt:lpwstr>
      </vt:variant>
      <vt:variant>
        <vt:i4>1310772</vt:i4>
      </vt:variant>
      <vt:variant>
        <vt:i4>188</vt:i4>
      </vt:variant>
      <vt:variant>
        <vt:i4>0</vt:i4>
      </vt:variant>
      <vt:variant>
        <vt:i4>5</vt:i4>
      </vt:variant>
      <vt:variant>
        <vt:lpwstr/>
      </vt:variant>
      <vt:variant>
        <vt:lpwstr>_Toc466133573</vt:lpwstr>
      </vt:variant>
      <vt:variant>
        <vt:i4>1310772</vt:i4>
      </vt:variant>
      <vt:variant>
        <vt:i4>182</vt:i4>
      </vt:variant>
      <vt:variant>
        <vt:i4>0</vt:i4>
      </vt:variant>
      <vt:variant>
        <vt:i4>5</vt:i4>
      </vt:variant>
      <vt:variant>
        <vt:lpwstr/>
      </vt:variant>
      <vt:variant>
        <vt:lpwstr>_Toc466133572</vt:lpwstr>
      </vt:variant>
      <vt:variant>
        <vt:i4>1310772</vt:i4>
      </vt:variant>
      <vt:variant>
        <vt:i4>176</vt:i4>
      </vt:variant>
      <vt:variant>
        <vt:i4>0</vt:i4>
      </vt:variant>
      <vt:variant>
        <vt:i4>5</vt:i4>
      </vt:variant>
      <vt:variant>
        <vt:lpwstr/>
      </vt:variant>
      <vt:variant>
        <vt:lpwstr>_Toc466133571</vt:lpwstr>
      </vt:variant>
      <vt:variant>
        <vt:i4>1310772</vt:i4>
      </vt:variant>
      <vt:variant>
        <vt:i4>170</vt:i4>
      </vt:variant>
      <vt:variant>
        <vt:i4>0</vt:i4>
      </vt:variant>
      <vt:variant>
        <vt:i4>5</vt:i4>
      </vt:variant>
      <vt:variant>
        <vt:lpwstr/>
      </vt:variant>
      <vt:variant>
        <vt:lpwstr>_Toc466133570</vt:lpwstr>
      </vt:variant>
      <vt:variant>
        <vt:i4>1376308</vt:i4>
      </vt:variant>
      <vt:variant>
        <vt:i4>164</vt:i4>
      </vt:variant>
      <vt:variant>
        <vt:i4>0</vt:i4>
      </vt:variant>
      <vt:variant>
        <vt:i4>5</vt:i4>
      </vt:variant>
      <vt:variant>
        <vt:lpwstr/>
      </vt:variant>
      <vt:variant>
        <vt:lpwstr>_Toc466133569</vt:lpwstr>
      </vt:variant>
      <vt:variant>
        <vt:i4>1376308</vt:i4>
      </vt:variant>
      <vt:variant>
        <vt:i4>158</vt:i4>
      </vt:variant>
      <vt:variant>
        <vt:i4>0</vt:i4>
      </vt:variant>
      <vt:variant>
        <vt:i4>5</vt:i4>
      </vt:variant>
      <vt:variant>
        <vt:lpwstr/>
      </vt:variant>
      <vt:variant>
        <vt:lpwstr>_Toc466133568</vt:lpwstr>
      </vt:variant>
      <vt:variant>
        <vt:i4>1376308</vt:i4>
      </vt:variant>
      <vt:variant>
        <vt:i4>152</vt:i4>
      </vt:variant>
      <vt:variant>
        <vt:i4>0</vt:i4>
      </vt:variant>
      <vt:variant>
        <vt:i4>5</vt:i4>
      </vt:variant>
      <vt:variant>
        <vt:lpwstr/>
      </vt:variant>
      <vt:variant>
        <vt:lpwstr>_Toc466133567</vt:lpwstr>
      </vt:variant>
      <vt:variant>
        <vt:i4>1376308</vt:i4>
      </vt:variant>
      <vt:variant>
        <vt:i4>146</vt:i4>
      </vt:variant>
      <vt:variant>
        <vt:i4>0</vt:i4>
      </vt:variant>
      <vt:variant>
        <vt:i4>5</vt:i4>
      </vt:variant>
      <vt:variant>
        <vt:lpwstr/>
      </vt:variant>
      <vt:variant>
        <vt:lpwstr>_Toc466133566</vt:lpwstr>
      </vt:variant>
      <vt:variant>
        <vt:i4>1376308</vt:i4>
      </vt:variant>
      <vt:variant>
        <vt:i4>140</vt:i4>
      </vt:variant>
      <vt:variant>
        <vt:i4>0</vt:i4>
      </vt:variant>
      <vt:variant>
        <vt:i4>5</vt:i4>
      </vt:variant>
      <vt:variant>
        <vt:lpwstr/>
      </vt:variant>
      <vt:variant>
        <vt:lpwstr>_Toc466133565</vt:lpwstr>
      </vt:variant>
      <vt:variant>
        <vt:i4>1376308</vt:i4>
      </vt:variant>
      <vt:variant>
        <vt:i4>134</vt:i4>
      </vt:variant>
      <vt:variant>
        <vt:i4>0</vt:i4>
      </vt:variant>
      <vt:variant>
        <vt:i4>5</vt:i4>
      </vt:variant>
      <vt:variant>
        <vt:lpwstr/>
      </vt:variant>
      <vt:variant>
        <vt:lpwstr>_Toc466133564</vt:lpwstr>
      </vt:variant>
      <vt:variant>
        <vt:i4>1376308</vt:i4>
      </vt:variant>
      <vt:variant>
        <vt:i4>128</vt:i4>
      </vt:variant>
      <vt:variant>
        <vt:i4>0</vt:i4>
      </vt:variant>
      <vt:variant>
        <vt:i4>5</vt:i4>
      </vt:variant>
      <vt:variant>
        <vt:lpwstr/>
      </vt:variant>
      <vt:variant>
        <vt:lpwstr>_Toc466133563</vt:lpwstr>
      </vt:variant>
      <vt:variant>
        <vt:i4>1376308</vt:i4>
      </vt:variant>
      <vt:variant>
        <vt:i4>122</vt:i4>
      </vt:variant>
      <vt:variant>
        <vt:i4>0</vt:i4>
      </vt:variant>
      <vt:variant>
        <vt:i4>5</vt:i4>
      </vt:variant>
      <vt:variant>
        <vt:lpwstr/>
      </vt:variant>
      <vt:variant>
        <vt:lpwstr>_Toc466133562</vt:lpwstr>
      </vt:variant>
      <vt:variant>
        <vt:i4>1376308</vt:i4>
      </vt:variant>
      <vt:variant>
        <vt:i4>116</vt:i4>
      </vt:variant>
      <vt:variant>
        <vt:i4>0</vt:i4>
      </vt:variant>
      <vt:variant>
        <vt:i4>5</vt:i4>
      </vt:variant>
      <vt:variant>
        <vt:lpwstr/>
      </vt:variant>
      <vt:variant>
        <vt:lpwstr>_Toc466133561</vt:lpwstr>
      </vt:variant>
      <vt:variant>
        <vt:i4>1376308</vt:i4>
      </vt:variant>
      <vt:variant>
        <vt:i4>110</vt:i4>
      </vt:variant>
      <vt:variant>
        <vt:i4>0</vt:i4>
      </vt:variant>
      <vt:variant>
        <vt:i4>5</vt:i4>
      </vt:variant>
      <vt:variant>
        <vt:lpwstr/>
      </vt:variant>
      <vt:variant>
        <vt:lpwstr>_Toc466133560</vt:lpwstr>
      </vt:variant>
      <vt:variant>
        <vt:i4>1441844</vt:i4>
      </vt:variant>
      <vt:variant>
        <vt:i4>104</vt:i4>
      </vt:variant>
      <vt:variant>
        <vt:i4>0</vt:i4>
      </vt:variant>
      <vt:variant>
        <vt:i4>5</vt:i4>
      </vt:variant>
      <vt:variant>
        <vt:lpwstr/>
      </vt:variant>
      <vt:variant>
        <vt:lpwstr>_Toc466133559</vt:lpwstr>
      </vt:variant>
      <vt:variant>
        <vt:i4>1441844</vt:i4>
      </vt:variant>
      <vt:variant>
        <vt:i4>98</vt:i4>
      </vt:variant>
      <vt:variant>
        <vt:i4>0</vt:i4>
      </vt:variant>
      <vt:variant>
        <vt:i4>5</vt:i4>
      </vt:variant>
      <vt:variant>
        <vt:lpwstr/>
      </vt:variant>
      <vt:variant>
        <vt:lpwstr>_Toc466133558</vt:lpwstr>
      </vt:variant>
      <vt:variant>
        <vt:i4>1441844</vt:i4>
      </vt:variant>
      <vt:variant>
        <vt:i4>92</vt:i4>
      </vt:variant>
      <vt:variant>
        <vt:i4>0</vt:i4>
      </vt:variant>
      <vt:variant>
        <vt:i4>5</vt:i4>
      </vt:variant>
      <vt:variant>
        <vt:lpwstr/>
      </vt:variant>
      <vt:variant>
        <vt:lpwstr>_Toc466133557</vt:lpwstr>
      </vt:variant>
      <vt:variant>
        <vt:i4>1441844</vt:i4>
      </vt:variant>
      <vt:variant>
        <vt:i4>86</vt:i4>
      </vt:variant>
      <vt:variant>
        <vt:i4>0</vt:i4>
      </vt:variant>
      <vt:variant>
        <vt:i4>5</vt:i4>
      </vt:variant>
      <vt:variant>
        <vt:lpwstr/>
      </vt:variant>
      <vt:variant>
        <vt:lpwstr>_Toc466133556</vt:lpwstr>
      </vt:variant>
      <vt:variant>
        <vt:i4>1441844</vt:i4>
      </vt:variant>
      <vt:variant>
        <vt:i4>80</vt:i4>
      </vt:variant>
      <vt:variant>
        <vt:i4>0</vt:i4>
      </vt:variant>
      <vt:variant>
        <vt:i4>5</vt:i4>
      </vt:variant>
      <vt:variant>
        <vt:lpwstr/>
      </vt:variant>
      <vt:variant>
        <vt:lpwstr>_Toc466133555</vt:lpwstr>
      </vt:variant>
      <vt:variant>
        <vt:i4>1441844</vt:i4>
      </vt:variant>
      <vt:variant>
        <vt:i4>74</vt:i4>
      </vt:variant>
      <vt:variant>
        <vt:i4>0</vt:i4>
      </vt:variant>
      <vt:variant>
        <vt:i4>5</vt:i4>
      </vt:variant>
      <vt:variant>
        <vt:lpwstr/>
      </vt:variant>
      <vt:variant>
        <vt:lpwstr>_Toc466133554</vt:lpwstr>
      </vt:variant>
      <vt:variant>
        <vt:i4>1441844</vt:i4>
      </vt:variant>
      <vt:variant>
        <vt:i4>68</vt:i4>
      </vt:variant>
      <vt:variant>
        <vt:i4>0</vt:i4>
      </vt:variant>
      <vt:variant>
        <vt:i4>5</vt:i4>
      </vt:variant>
      <vt:variant>
        <vt:lpwstr/>
      </vt:variant>
      <vt:variant>
        <vt:lpwstr>_Toc466133553</vt:lpwstr>
      </vt:variant>
      <vt:variant>
        <vt:i4>1441844</vt:i4>
      </vt:variant>
      <vt:variant>
        <vt:i4>62</vt:i4>
      </vt:variant>
      <vt:variant>
        <vt:i4>0</vt:i4>
      </vt:variant>
      <vt:variant>
        <vt:i4>5</vt:i4>
      </vt:variant>
      <vt:variant>
        <vt:lpwstr/>
      </vt:variant>
      <vt:variant>
        <vt:lpwstr>_Toc466133552</vt:lpwstr>
      </vt:variant>
      <vt:variant>
        <vt:i4>1441844</vt:i4>
      </vt:variant>
      <vt:variant>
        <vt:i4>56</vt:i4>
      </vt:variant>
      <vt:variant>
        <vt:i4>0</vt:i4>
      </vt:variant>
      <vt:variant>
        <vt:i4>5</vt:i4>
      </vt:variant>
      <vt:variant>
        <vt:lpwstr/>
      </vt:variant>
      <vt:variant>
        <vt:lpwstr>_Toc466133551</vt:lpwstr>
      </vt:variant>
      <vt:variant>
        <vt:i4>1441844</vt:i4>
      </vt:variant>
      <vt:variant>
        <vt:i4>50</vt:i4>
      </vt:variant>
      <vt:variant>
        <vt:i4>0</vt:i4>
      </vt:variant>
      <vt:variant>
        <vt:i4>5</vt:i4>
      </vt:variant>
      <vt:variant>
        <vt:lpwstr/>
      </vt:variant>
      <vt:variant>
        <vt:lpwstr>_Toc466133550</vt:lpwstr>
      </vt:variant>
      <vt:variant>
        <vt:i4>1507380</vt:i4>
      </vt:variant>
      <vt:variant>
        <vt:i4>44</vt:i4>
      </vt:variant>
      <vt:variant>
        <vt:i4>0</vt:i4>
      </vt:variant>
      <vt:variant>
        <vt:i4>5</vt:i4>
      </vt:variant>
      <vt:variant>
        <vt:lpwstr/>
      </vt:variant>
      <vt:variant>
        <vt:lpwstr>_Toc466133549</vt:lpwstr>
      </vt:variant>
      <vt:variant>
        <vt:i4>1507380</vt:i4>
      </vt:variant>
      <vt:variant>
        <vt:i4>38</vt:i4>
      </vt:variant>
      <vt:variant>
        <vt:i4>0</vt:i4>
      </vt:variant>
      <vt:variant>
        <vt:i4>5</vt:i4>
      </vt:variant>
      <vt:variant>
        <vt:lpwstr/>
      </vt:variant>
      <vt:variant>
        <vt:lpwstr>_Toc466133548</vt:lpwstr>
      </vt:variant>
      <vt:variant>
        <vt:i4>1507380</vt:i4>
      </vt:variant>
      <vt:variant>
        <vt:i4>32</vt:i4>
      </vt:variant>
      <vt:variant>
        <vt:i4>0</vt:i4>
      </vt:variant>
      <vt:variant>
        <vt:i4>5</vt:i4>
      </vt:variant>
      <vt:variant>
        <vt:lpwstr/>
      </vt:variant>
      <vt:variant>
        <vt:lpwstr>_Toc466133547</vt:lpwstr>
      </vt:variant>
      <vt:variant>
        <vt:i4>1507380</vt:i4>
      </vt:variant>
      <vt:variant>
        <vt:i4>26</vt:i4>
      </vt:variant>
      <vt:variant>
        <vt:i4>0</vt:i4>
      </vt:variant>
      <vt:variant>
        <vt:i4>5</vt:i4>
      </vt:variant>
      <vt:variant>
        <vt:lpwstr/>
      </vt:variant>
      <vt:variant>
        <vt:lpwstr>_Toc466133546</vt:lpwstr>
      </vt:variant>
      <vt:variant>
        <vt:i4>1507380</vt:i4>
      </vt:variant>
      <vt:variant>
        <vt:i4>20</vt:i4>
      </vt:variant>
      <vt:variant>
        <vt:i4>0</vt:i4>
      </vt:variant>
      <vt:variant>
        <vt:i4>5</vt:i4>
      </vt:variant>
      <vt:variant>
        <vt:lpwstr/>
      </vt:variant>
      <vt:variant>
        <vt:lpwstr>_Toc466133545</vt:lpwstr>
      </vt:variant>
      <vt:variant>
        <vt:i4>1507380</vt:i4>
      </vt:variant>
      <vt:variant>
        <vt:i4>14</vt:i4>
      </vt:variant>
      <vt:variant>
        <vt:i4>0</vt:i4>
      </vt:variant>
      <vt:variant>
        <vt:i4>5</vt:i4>
      </vt:variant>
      <vt:variant>
        <vt:lpwstr/>
      </vt:variant>
      <vt:variant>
        <vt:lpwstr>_Toc466133544</vt:lpwstr>
      </vt:variant>
      <vt:variant>
        <vt:i4>1507380</vt:i4>
      </vt:variant>
      <vt:variant>
        <vt:i4>8</vt:i4>
      </vt:variant>
      <vt:variant>
        <vt:i4>0</vt:i4>
      </vt:variant>
      <vt:variant>
        <vt:i4>5</vt:i4>
      </vt:variant>
      <vt:variant>
        <vt:lpwstr/>
      </vt:variant>
      <vt:variant>
        <vt:lpwstr>_Toc466133543</vt:lpwstr>
      </vt:variant>
      <vt:variant>
        <vt:i4>1507380</vt:i4>
      </vt:variant>
      <vt:variant>
        <vt:i4>2</vt:i4>
      </vt:variant>
      <vt:variant>
        <vt:i4>0</vt:i4>
      </vt:variant>
      <vt:variant>
        <vt:i4>5</vt:i4>
      </vt:variant>
      <vt:variant>
        <vt:lpwstr/>
      </vt:variant>
      <vt:variant>
        <vt:lpwstr>_Toc466133542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Orientações para a apresentação da capa e da folha de rosto para a versão final</dc:title>
  <dc:subject/>
  <dc:creator>Elisa Yumi Nakagawa</dc:creator>
  <cp:keywords/>
  <cp:lastModifiedBy>Danilo Horikome</cp:lastModifiedBy>
  <cp:revision>22</cp:revision>
  <cp:lastPrinted>2016-11-07T01:20:00Z</cp:lastPrinted>
  <dcterms:created xsi:type="dcterms:W3CDTF">2016-11-05T23:19:00Z</dcterms:created>
  <dcterms:modified xsi:type="dcterms:W3CDTF">2016-11-07T02:06:00Z</dcterms:modified>
</cp:coreProperties>
</file>